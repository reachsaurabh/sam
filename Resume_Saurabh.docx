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99CD4" w14:textId="77777777" w:rsidR="004F0147" w:rsidRPr="009805B1" w:rsidRDefault="004F0147">
      <w:pPr>
        <w:pStyle w:val="Body"/>
        <w:jc w:val="center"/>
        <w:rPr>
          <w:rFonts w:asciiTheme="minorHAnsi" w:hAnsiTheme="minorHAnsi"/>
          <w:b/>
          <w:bCs/>
          <w:kern w:val="32"/>
        </w:rPr>
      </w:pPr>
      <w:r w:rsidRPr="009805B1">
        <w:rPr>
          <w:rFonts w:asciiTheme="minorHAnsi" w:hAnsiTheme="minorHAnsi"/>
          <w:b/>
          <w:bCs/>
          <w:kern w:val="32"/>
          <w:sz w:val="32"/>
          <w:szCs w:val="32"/>
          <w:lang w:val="de-DE"/>
        </w:rPr>
        <w:t>Saurabh Kumar</w:t>
      </w:r>
    </w:p>
    <w:p w14:paraId="49322AB6" w14:textId="77777777" w:rsidR="004F0147" w:rsidRPr="009805B1" w:rsidRDefault="004F0147">
      <w:pPr>
        <w:pStyle w:val="Body"/>
        <w:rPr>
          <w:rFonts w:asciiTheme="minorHAnsi" w:hAnsiTheme="minorHAnsi"/>
          <w:b/>
          <w:bCs/>
        </w:rPr>
      </w:pPr>
    </w:p>
    <w:p w14:paraId="249D5CB7" w14:textId="77777777" w:rsidR="004F0147" w:rsidRPr="009805B1" w:rsidRDefault="004F0147">
      <w:pPr>
        <w:pStyle w:val="Body"/>
        <w:rPr>
          <w:rFonts w:asciiTheme="minorHAnsi" w:hAnsiTheme="minorHAnsi"/>
          <w:b/>
          <w:bCs/>
        </w:rPr>
      </w:pPr>
      <w:r w:rsidRPr="009805B1">
        <w:rPr>
          <w:rFonts w:asciiTheme="minorHAnsi" w:hAnsiTheme="minorHAnsi"/>
          <w:bCs/>
          <w:lang w:val="it-IT"/>
        </w:rPr>
        <w:t>Phone</w:t>
      </w:r>
      <w:r w:rsidRPr="009805B1">
        <w:rPr>
          <w:rFonts w:asciiTheme="minorHAnsi" w:hAnsiTheme="minorHAnsi"/>
          <w:lang w:val="de-DE"/>
        </w:rPr>
        <w:t>:</w:t>
      </w:r>
      <w:r w:rsidR="000F6D8F">
        <w:rPr>
          <w:rFonts w:asciiTheme="minorHAnsi" w:hAnsiTheme="minorHAnsi"/>
          <w:b/>
          <w:lang w:val="de-DE"/>
        </w:rPr>
        <w:t xml:space="preserve"> +44-(0)7999999632</w:t>
      </w:r>
      <w:r w:rsidRPr="009805B1">
        <w:rPr>
          <w:rFonts w:asciiTheme="minorHAnsi" w:hAnsiTheme="minorHAnsi"/>
          <w:b/>
          <w:lang w:val="de-DE"/>
        </w:rPr>
        <w:t xml:space="preserve">                                                                  </w:t>
      </w:r>
      <w:r w:rsidR="004A0D0F" w:rsidRPr="009805B1">
        <w:rPr>
          <w:rFonts w:asciiTheme="minorHAnsi" w:hAnsiTheme="minorHAnsi"/>
          <w:b/>
          <w:lang w:val="de-DE"/>
        </w:rPr>
        <w:t xml:space="preserve">                             </w:t>
      </w:r>
      <w:r w:rsidR="009805B1" w:rsidRPr="009805B1">
        <w:rPr>
          <w:rFonts w:asciiTheme="minorHAnsi" w:hAnsiTheme="minorHAnsi"/>
          <w:b/>
          <w:lang w:val="de-DE"/>
        </w:rPr>
        <w:t xml:space="preserve">                                    </w:t>
      </w:r>
      <w:r w:rsidRPr="009805B1">
        <w:rPr>
          <w:rFonts w:asciiTheme="minorHAnsi" w:hAnsiTheme="minorHAnsi"/>
          <w:b/>
          <w:lang w:val="de-DE"/>
        </w:rPr>
        <w:t xml:space="preserve"> </w:t>
      </w:r>
      <w:r w:rsidRPr="009805B1">
        <w:rPr>
          <w:rFonts w:asciiTheme="minorHAnsi" w:hAnsiTheme="minorHAnsi"/>
          <w:lang w:val="de-DE"/>
        </w:rPr>
        <w:t xml:space="preserve">Email: </w:t>
      </w:r>
      <w:r w:rsidR="00855D8F">
        <w:fldChar w:fldCharType="begin"/>
      </w:r>
      <w:r w:rsidR="00855D8F">
        <w:instrText xml:space="preserve"> HYPERLINK "mailto:contact.sk@icloud.com" </w:instrText>
      </w:r>
      <w:r w:rsidR="00855D8F">
        <w:fldChar w:fldCharType="separate"/>
      </w:r>
      <w:r w:rsidRPr="00006434">
        <w:rPr>
          <w:rStyle w:val="Hyperlink0"/>
          <w:rFonts w:asciiTheme="minorHAnsi" w:hAnsiTheme="minorHAnsi"/>
          <w:b/>
        </w:rPr>
        <w:t>contact.sk@icloud.com</w:t>
      </w:r>
      <w:r w:rsidR="00855D8F">
        <w:rPr>
          <w:rStyle w:val="Hyperlink0"/>
          <w:rFonts w:asciiTheme="minorHAnsi" w:hAnsiTheme="minorHAnsi"/>
          <w:b/>
          <w:lang w:val="pt-PT"/>
        </w:rPr>
        <w:fldChar w:fldCharType="end"/>
      </w:r>
    </w:p>
    <w:p w14:paraId="43FA8EBB" w14:textId="77777777" w:rsidR="004F0147" w:rsidRDefault="004F0147" w:rsidP="009805B1">
      <w:pPr>
        <w:pStyle w:val="Body"/>
        <w:rPr>
          <w:rFonts w:asciiTheme="minorHAnsi" w:hAnsiTheme="minorHAnsi"/>
        </w:rPr>
      </w:pPr>
      <w:r w:rsidRPr="009805B1">
        <w:rPr>
          <w:rFonts w:asciiTheme="minorHAnsi" w:hAnsiTheme="minorHAnsi"/>
          <w:bCs/>
        </w:rPr>
        <w:t>Nationality</w:t>
      </w:r>
      <w:r w:rsidRPr="009805B1">
        <w:rPr>
          <w:rFonts w:asciiTheme="minorHAnsi" w:hAnsiTheme="minorHAnsi"/>
        </w:rPr>
        <w:t xml:space="preserve">: </w:t>
      </w:r>
      <w:r w:rsidRPr="009805B1">
        <w:rPr>
          <w:rFonts w:asciiTheme="minorHAnsi" w:hAnsiTheme="minorHAnsi"/>
          <w:b/>
        </w:rPr>
        <w:t>British Citizen</w:t>
      </w:r>
    </w:p>
    <w:p w14:paraId="7E4262E3" w14:textId="77777777" w:rsidR="009805B1" w:rsidRPr="009805B1" w:rsidRDefault="009805B1" w:rsidP="009805B1">
      <w:pPr>
        <w:pStyle w:val="Body"/>
        <w:rPr>
          <w:rFonts w:asciiTheme="minorHAnsi" w:hAnsiTheme="minorHAnsi"/>
        </w:rPr>
      </w:pPr>
    </w:p>
    <w:p w14:paraId="53D89F31" w14:textId="77777777" w:rsidR="004F0147" w:rsidRPr="009805B1" w:rsidRDefault="004F0147" w:rsidP="009805B1">
      <w:pPr>
        <w:pStyle w:val="Body"/>
        <w:shd w:val="clear" w:color="auto" w:fill="DDDDDD"/>
        <w:jc w:val="both"/>
        <w:rPr>
          <w:rFonts w:asciiTheme="minorHAnsi" w:hAnsiTheme="minorHAnsi"/>
        </w:rPr>
      </w:pPr>
      <w:r w:rsidRPr="009805B1">
        <w:rPr>
          <w:rFonts w:asciiTheme="minorHAnsi" w:hAnsiTheme="minorHAnsi"/>
          <w:b/>
          <w:bCs/>
        </w:rPr>
        <w:t>Profile</w:t>
      </w:r>
    </w:p>
    <w:p w14:paraId="385FF70A" w14:textId="77777777" w:rsidR="009805B1" w:rsidRDefault="004F0147" w:rsidP="009805B1">
      <w:pPr>
        <w:pStyle w:val="Body"/>
        <w:jc w:val="both"/>
        <w:rPr>
          <w:rFonts w:asciiTheme="minorHAnsi" w:hAnsiTheme="minorHAnsi"/>
        </w:rPr>
      </w:pPr>
      <w:r w:rsidRPr="009805B1">
        <w:rPr>
          <w:rFonts w:asciiTheme="minorHAnsi" w:hAnsiTheme="minorHAnsi"/>
        </w:rPr>
        <w:t>A highly multi-skilled, self-motivated professional having more than 13</w:t>
      </w:r>
      <w:r w:rsidR="00AD56A3">
        <w:rPr>
          <w:rFonts w:asciiTheme="minorHAnsi" w:hAnsiTheme="minorHAnsi"/>
        </w:rPr>
        <w:t xml:space="preserve"> </w:t>
      </w:r>
      <w:r w:rsidRPr="009805B1">
        <w:rPr>
          <w:rFonts w:asciiTheme="minorHAnsi" w:hAnsiTheme="minorHAnsi"/>
        </w:rPr>
        <w:t>years of experience in architecture, design, development and testing.</w:t>
      </w:r>
    </w:p>
    <w:p w14:paraId="5495051C" w14:textId="77777777" w:rsidR="004F0147" w:rsidRPr="009805B1" w:rsidRDefault="004F0147" w:rsidP="009805B1">
      <w:pPr>
        <w:pStyle w:val="Body"/>
        <w:jc w:val="both"/>
        <w:rPr>
          <w:rFonts w:asciiTheme="minorHAnsi" w:hAnsiTheme="minorHAnsi"/>
        </w:rPr>
      </w:pPr>
      <w:r w:rsidRPr="009805B1">
        <w:rPr>
          <w:rFonts w:asciiTheme="minorHAnsi" w:hAnsiTheme="minorHAnsi"/>
        </w:rPr>
        <w:tab/>
      </w:r>
    </w:p>
    <w:p w14:paraId="73F1F223" w14:textId="77777777" w:rsidR="004F0147" w:rsidRPr="009805B1" w:rsidRDefault="004F0147">
      <w:pPr>
        <w:pStyle w:val="Body"/>
        <w:shd w:val="clear" w:color="auto" w:fill="DDDDDD"/>
        <w:jc w:val="both"/>
        <w:rPr>
          <w:rFonts w:asciiTheme="minorHAnsi" w:hAnsiTheme="minorHAnsi"/>
          <w:b/>
          <w:bCs/>
        </w:rPr>
      </w:pPr>
      <w:r w:rsidRPr="009805B1">
        <w:rPr>
          <w:rFonts w:asciiTheme="minorHAnsi" w:hAnsiTheme="minorHAnsi"/>
          <w:b/>
          <w:bCs/>
        </w:rPr>
        <w:t>Experience Summary</w:t>
      </w:r>
    </w:p>
    <w:p w14:paraId="23E3294B" w14:textId="77777777" w:rsidR="004F0147" w:rsidRPr="009805B1" w:rsidRDefault="004F0147">
      <w:pPr>
        <w:pStyle w:val="Body"/>
        <w:tabs>
          <w:tab w:val="clear" w:pos="1440"/>
          <w:tab w:val="left" w:pos="426"/>
        </w:tabs>
        <w:ind w:left="0"/>
        <w:rPr>
          <w:rFonts w:asciiTheme="minorHAnsi" w:hAnsiTheme="minorHAnsi"/>
          <w:b/>
          <w:bCs/>
        </w:rPr>
      </w:pPr>
    </w:p>
    <w:p w14:paraId="5CB3F065" w14:textId="77777777" w:rsidR="004F0147" w:rsidRPr="009805B1" w:rsidRDefault="004F0147">
      <w:pPr>
        <w:pStyle w:val="ListBullet"/>
        <w:numPr>
          <w:ilvl w:val="0"/>
          <w:numId w:val="1"/>
        </w:numPr>
        <w:tabs>
          <w:tab w:val="clear" w:pos="360"/>
        </w:tabs>
        <w:rPr>
          <w:rFonts w:asciiTheme="minorHAnsi" w:hAnsiTheme="minorHAnsi"/>
        </w:rPr>
      </w:pPr>
      <w:r w:rsidRPr="009805B1">
        <w:rPr>
          <w:rFonts w:asciiTheme="minorHAnsi" w:hAnsiTheme="minorHAnsi"/>
        </w:rPr>
        <w:t>Vast experience in designing multi-tier enterprise applications especially in the domain of Banking, Finance and Public Sector.</w:t>
      </w:r>
    </w:p>
    <w:p w14:paraId="7E1A3DD6" w14:textId="77777777" w:rsidR="004F0147" w:rsidRPr="009805B1" w:rsidRDefault="004F0147">
      <w:pPr>
        <w:pStyle w:val="ListBullet"/>
        <w:numPr>
          <w:ilvl w:val="0"/>
          <w:numId w:val="2"/>
        </w:numPr>
        <w:tabs>
          <w:tab w:val="clear" w:pos="360"/>
        </w:tabs>
        <w:rPr>
          <w:rFonts w:asciiTheme="minorHAnsi" w:hAnsiTheme="minorHAnsi"/>
        </w:rPr>
      </w:pPr>
      <w:r w:rsidRPr="009805B1">
        <w:rPr>
          <w:rFonts w:asciiTheme="minorHAnsi" w:hAnsiTheme="minorHAnsi"/>
        </w:rPr>
        <w:t>Extensively used industry standard software development and design methodologies of Agile SCRUM, Agile XP Model, iterative approach &amp; waterfall Model and RUP.</w:t>
      </w:r>
    </w:p>
    <w:p w14:paraId="4FC33134" w14:textId="77777777" w:rsidR="004F0147" w:rsidRPr="009805B1" w:rsidRDefault="004F0147">
      <w:pPr>
        <w:pStyle w:val="ListBullet"/>
        <w:numPr>
          <w:ilvl w:val="0"/>
          <w:numId w:val="3"/>
        </w:numPr>
        <w:tabs>
          <w:tab w:val="clear" w:pos="360"/>
        </w:tabs>
        <w:rPr>
          <w:rFonts w:asciiTheme="minorHAnsi" w:hAnsiTheme="minorHAnsi"/>
        </w:rPr>
      </w:pPr>
      <w:r w:rsidRPr="009805B1">
        <w:rPr>
          <w:rFonts w:asciiTheme="minorHAnsi" w:hAnsiTheme="minorHAnsi"/>
        </w:rPr>
        <w:t>Ability to see, suggest, model and deliver viable technical solutions for business problems.</w:t>
      </w:r>
    </w:p>
    <w:p w14:paraId="0E43787A" w14:textId="77777777" w:rsidR="004F0147" w:rsidRPr="009805B1" w:rsidRDefault="004F0147">
      <w:pPr>
        <w:pStyle w:val="ListBullet"/>
        <w:numPr>
          <w:ilvl w:val="0"/>
          <w:numId w:val="4"/>
        </w:numPr>
        <w:tabs>
          <w:tab w:val="clear" w:pos="360"/>
        </w:tabs>
        <w:rPr>
          <w:rFonts w:asciiTheme="minorHAnsi" w:hAnsiTheme="minorHAnsi"/>
        </w:rPr>
      </w:pPr>
      <w:r w:rsidRPr="009805B1">
        <w:rPr>
          <w:rFonts w:asciiTheme="minorHAnsi" w:hAnsiTheme="minorHAnsi"/>
        </w:rPr>
        <w:t>Managed off shore teams in India and USA, liaised with inter-departments and external customers, supported test teams and DBAs.</w:t>
      </w:r>
    </w:p>
    <w:p w14:paraId="4D7198F7" w14:textId="77777777" w:rsidR="004F0147" w:rsidRPr="009805B1" w:rsidRDefault="004F0147">
      <w:pPr>
        <w:pStyle w:val="ListBullet"/>
        <w:numPr>
          <w:ilvl w:val="0"/>
          <w:numId w:val="5"/>
        </w:numPr>
        <w:tabs>
          <w:tab w:val="clear" w:pos="360"/>
        </w:tabs>
        <w:rPr>
          <w:rFonts w:asciiTheme="minorHAnsi" w:hAnsiTheme="minorHAnsi"/>
        </w:rPr>
      </w:pPr>
      <w:r w:rsidRPr="009805B1">
        <w:rPr>
          <w:rFonts w:asciiTheme="minorHAnsi" w:hAnsiTheme="minorHAnsi"/>
        </w:rPr>
        <w:t>Successful track record of delivering time-based complex development projects, using latest industry standard processes, tools and methods.</w:t>
      </w:r>
    </w:p>
    <w:p w14:paraId="1A0621DC" w14:textId="77777777" w:rsidR="004F0147" w:rsidRPr="009805B1" w:rsidRDefault="004F0147">
      <w:pPr>
        <w:pStyle w:val="ListBullet"/>
        <w:numPr>
          <w:ilvl w:val="0"/>
          <w:numId w:val="6"/>
        </w:numPr>
        <w:tabs>
          <w:tab w:val="clear" w:pos="360"/>
        </w:tabs>
        <w:rPr>
          <w:rFonts w:asciiTheme="minorHAnsi" w:hAnsiTheme="minorHAnsi"/>
        </w:rPr>
      </w:pPr>
      <w:r w:rsidRPr="009805B1">
        <w:rPr>
          <w:rFonts w:asciiTheme="minorHAnsi" w:hAnsiTheme="minorHAnsi"/>
        </w:rPr>
        <w:t xml:space="preserve">Dynamic and result oriented team player adept at working with the business architects and customer to collect functional and non-functional requirements. </w:t>
      </w:r>
    </w:p>
    <w:p w14:paraId="784DBE80" w14:textId="77777777" w:rsidR="004F0147" w:rsidRPr="009805B1" w:rsidRDefault="004F0147">
      <w:pPr>
        <w:pStyle w:val="ListBullet"/>
        <w:numPr>
          <w:ilvl w:val="0"/>
          <w:numId w:val="7"/>
        </w:numPr>
        <w:tabs>
          <w:tab w:val="clear" w:pos="360"/>
        </w:tabs>
        <w:rPr>
          <w:rFonts w:asciiTheme="minorHAnsi" w:hAnsiTheme="minorHAnsi"/>
        </w:rPr>
      </w:pPr>
      <w:r w:rsidRPr="009805B1">
        <w:rPr>
          <w:rFonts w:asciiTheme="minorHAnsi" w:hAnsiTheme="minorHAnsi"/>
        </w:rPr>
        <w:t>Having knowledge and hands-on experience in the enterprise level architectures and integration of applications to deliver end-to-end enterprise level solutions.</w:t>
      </w:r>
    </w:p>
    <w:p w14:paraId="59921C93" w14:textId="77777777" w:rsidR="004F0147" w:rsidRPr="009805B1" w:rsidRDefault="004F0147">
      <w:pPr>
        <w:pStyle w:val="ListBullet"/>
        <w:numPr>
          <w:ilvl w:val="0"/>
          <w:numId w:val="8"/>
        </w:numPr>
        <w:tabs>
          <w:tab w:val="clear" w:pos="360"/>
        </w:tabs>
        <w:rPr>
          <w:rFonts w:asciiTheme="minorHAnsi" w:hAnsiTheme="minorHAnsi"/>
        </w:rPr>
      </w:pPr>
      <w:r w:rsidRPr="009805B1">
        <w:rPr>
          <w:rFonts w:asciiTheme="minorHAnsi" w:hAnsiTheme="minorHAnsi"/>
        </w:rPr>
        <w:t>A focused and confident team player having business acumen on SOA, EAI and Cloud technologies to deliver tangible benefits to the business.</w:t>
      </w:r>
    </w:p>
    <w:p w14:paraId="555F18C8" w14:textId="77777777" w:rsidR="004F0147" w:rsidRPr="009805B1" w:rsidRDefault="004F0147">
      <w:pPr>
        <w:pStyle w:val="Body"/>
        <w:tabs>
          <w:tab w:val="clear" w:pos="1440"/>
          <w:tab w:val="left" w:pos="426"/>
        </w:tabs>
        <w:ind w:left="720"/>
        <w:jc w:val="both"/>
        <w:rPr>
          <w:rFonts w:asciiTheme="minorHAnsi" w:hAnsiTheme="minorHAnsi"/>
          <w:u w:val="single"/>
        </w:rPr>
      </w:pPr>
    </w:p>
    <w:p w14:paraId="3C468148" w14:textId="77777777" w:rsidR="004F0147" w:rsidRPr="009805B1" w:rsidRDefault="004F0147">
      <w:pPr>
        <w:pStyle w:val="Body"/>
        <w:shd w:val="clear" w:color="auto" w:fill="DDDDDD"/>
        <w:jc w:val="both"/>
        <w:rPr>
          <w:rFonts w:asciiTheme="minorHAnsi" w:hAnsiTheme="minorHAnsi"/>
          <w:b/>
          <w:bCs/>
        </w:rPr>
      </w:pPr>
      <w:r w:rsidRPr="009805B1">
        <w:rPr>
          <w:rFonts w:asciiTheme="minorHAnsi" w:hAnsiTheme="minorHAnsi"/>
          <w:b/>
          <w:bCs/>
        </w:rPr>
        <w:t>Industry Domains</w:t>
      </w:r>
    </w:p>
    <w:p w14:paraId="77DA6BB6" w14:textId="77777777" w:rsidR="004F0147" w:rsidRPr="009805B1" w:rsidRDefault="004F0147">
      <w:pPr>
        <w:pStyle w:val="Body"/>
        <w:rPr>
          <w:rFonts w:asciiTheme="minorHAnsi" w:hAnsiTheme="minorHAnsi"/>
          <w:b/>
          <w:bCs/>
        </w:rPr>
      </w:pPr>
    </w:p>
    <w:p w14:paraId="11632D0A" w14:textId="5FF2ECB9" w:rsidR="004F0147" w:rsidRPr="009805B1" w:rsidRDefault="004F0147">
      <w:pPr>
        <w:pStyle w:val="ListBullet"/>
        <w:numPr>
          <w:ilvl w:val="0"/>
          <w:numId w:val="10"/>
        </w:numPr>
        <w:tabs>
          <w:tab w:val="clear" w:pos="360"/>
        </w:tabs>
        <w:rPr>
          <w:rFonts w:asciiTheme="minorHAnsi" w:hAnsiTheme="minorHAnsi"/>
          <w:b/>
          <w:bCs/>
        </w:rPr>
      </w:pPr>
      <w:r w:rsidRPr="009805B1">
        <w:rPr>
          <w:rFonts w:asciiTheme="minorHAnsi" w:hAnsiTheme="minorHAnsi"/>
          <w:b/>
          <w:bCs/>
        </w:rPr>
        <w:t>Public Sector :</w:t>
      </w:r>
      <w:r w:rsidRPr="009805B1">
        <w:rPr>
          <w:rFonts w:asciiTheme="minorHAnsi" w:hAnsiTheme="minorHAnsi"/>
        </w:rPr>
        <w:t xml:space="preserve"> Home Office(UK BA)</w:t>
      </w:r>
      <w:r w:rsidR="00EE7007">
        <w:rPr>
          <w:rFonts w:asciiTheme="minorHAnsi" w:hAnsiTheme="minorHAnsi"/>
        </w:rPr>
        <w:t>,</w:t>
      </w:r>
      <w:r w:rsidR="00EE7007" w:rsidRPr="00EE7007">
        <w:rPr>
          <w:rFonts w:asciiTheme="minorHAnsi" w:hAnsiTheme="minorHAnsi"/>
        </w:rPr>
        <w:t xml:space="preserve"> </w:t>
      </w:r>
      <w:r w:rsidR="00EE7007" w:rsidRPr="009805B1">
        <w:rPr>
          <w:rFonts w:asciiTheme="minorHAnsi" w:hAnsiTheme="minorHAnsi"/>
        </w:rPr>
        <w:t>DWP(Department of works and pensions)</w:t>
      </w:r>
      <w:r w:rsidR="00EE7007">
        <w:rPr>
          <w:rFonts w:asciiTheme="minorHAnsi" w:hAnsiTheme="minorHAnsi"/>
        </w:rPr>
        <w:t>,Ministry of Justice(MOJ)</w:t>
      </w:r>
    </w:p>
    <w:p w14:paraId="7FC2BEBC" w14:textId="77777777" w:rsidR="004F0147" w:rsidRPr="009805B1" w:rsidRDefault="004F0147">
      <w:pPr>
        <w:pStyle w:val="ListBullet"/>
        <w:numPr>
          <w:ilvl w:val="0"/>
          <w:numId w:val="12"/>
        </w:numPr>
        <w:tabs>
          <w:tab w:val="clear" w:pos="360"/>
        </w:tabs>
        <w:rPr>
          <w:rFonts w:asciiTheme="minorHAnsi" w:hAnsiTheme="minorHAnsi"/>
          <w:b/>
          <w:bCs/>
        </w:rPr>
      </w:pPr>
      <w:r w:rsidRPr="009805B1">
        <w:rPr>
          <w:rFonts w:asciiTheme="minorHAnsi" w:hAnsiTheme="minorHAnsi"/>
          <w:b/>
          <w:bCs/>
        </w:rPr>
        <w:t>Banking and Finance :</w:t>
      </w:r>
      <w:r w:rsidRPr="009805B1">
        <w:rPr>
          <w:rFonts w:asciiTheme="minorHAnsi" w:hAnsiTheme="minorHAnsi"/>
        </w:rPr>
        <w:t xml:space="preserve"> Cloud Pay, J P Morgan Chase, Goldman Sachs,</w:t>
      </w:r>
      <w:r w:rsidR="00BE159D">
        <w:rPr>
          <w:rFonts w:asciiTheme="minorHAnsi" w:hAnsiTheme="minorHAnsi"/>
        </w:rPr>
        <w:t xml:space="preserve"> </w:t>
      </w:r>
      <w:r w:rsidRPr="009805B1">
        <w:rPr>
          <w:rFonts w:asciiTheme="minorHAnsi" w:hAnsiTheme="minorHAnsi"/>
        </w:rPr>
        <w:t>HSBC</w:t>
      </w:r>
    </w:p>
    <w:p w14:paraId="6D1C1EDE" w14:textId="77777777" w:rsidR="004F0147" w:rsidRPr="009805B1" w:rsidRDefault="004F0147">
      <w:pPr>
        <w:pStyle w:val="Body"/>
        <w:ind w:left="360"/>
        <w:rPr>
          <w:rFonts w:asciiTheme="minorHAnsi" w:hAnsiTheme="minorHAnsi"/>
          <w:b/>
          <w:bCs/>
        </w:rPr>
      </w:pPr>
    </w:p>
    <w:p w14:paraId="6AD90C21" w14:textId="77777777" w:rsidR="004F0147" w:rsidRPr="009805B1" w:rsidRDefault="004F0147">
      <w:pPr>
        <w:pStyle w:val="Body"/>
        <w:shd w:val="clear" w:color="auto" w:fill="DDDDDD"/>
        <w:jc w:val="both"/>
        <w:rPr>
          <w:rFonts w:asciiTheme="minorHAnsi" w:hAnsiTheme="minorHAnsi"/>
          <w:b/>
          <w:bCs/>
        </w:rPr>
      </w:pPr>
      <w:r w:rsidRPr="009805B1">
        <w:rPr>
          <w:rFonts w:asciiTheme="minorHAnsi" w:hAnsiTheme="minorHAnsi"/>
          <w:b/>
          <w:bCs/>
        </w:rPr>
        <w:t>Technical Competencies</w:t>
      </w:r>
    </w:p>
    <w:p w14:paraId="23B333F8" w14:textId="77777777" w:rsidR="004F0147" w:rsidRPr="009805B1" w:rsidRDefault="004F0147" w:rsidP="00540968">
      <w:pPr>
        <w:pStyle w:val="Body"/>
        <w:ind w:left="0"/>
        <w:rPr>
          <w:rFonts w:asciiTheme="minorHAnsi" w:hAnsiTheme="minorHAnsi"/>
          <w:b/>
          <w:bCs/>
        </w:rPr>
      </w:pPr>
    </w:p>
    <w:tbl>
      <w:tblPr>
        <w:tblW w:w="0" w:type="auto"/>
        <w:tblInd w:w="576" w:type="dxa"/>
        <w:tblLayout w:type="fixed"/>
        <w:tblLook w:val="0000" w:firstRow="0" w:lastRow="0" w:firstColumn="0" w:lastColumn="0" w:noHBand="0" w:noVBand="0"/>
      </w:tblPr>
      <w:tblGrid>
        <w:gridCol w:w="2504"/>
        <w:gridCol w:w="8349"/>
      </w:tblGrid>
      <w:tr w:rsidR="004F0147" w:rsidRPr="009805B1" w14:paraId="4817CD7B" w14:textId="77777777" w:rsidTr="00540968">
        <w:trPr>
          <w:trHeight w:val="443"/>
        </w:trPr>
        <w:tc>
          <w:tcPr>
            <w:tcW w:w="2504" w:type="dxa"/>
            <w:shd w:val="clear" w:color="auto" w:fill="DDDDDD"/>
          </w:tcPr>
          <w:p w14:paraId="2CDD6CD0" w14:textId="77777777" w:rsidR="004F0147" w:rsidRPr="009805B1" w:rsidRDefault="004F0147" w:rsidP="00504FF4">
            <w:pPr>
              <w:rPr>
                <w:rFonts w:asciiTheme="minorHAnsi" w:hAnsiTheme="minorHAnsi" w:cs="Arial"/>
                <w:sz w:val="20"/>
                <w:szCs w:val="20"/>
              </w:rPr>
            </w:pPr>
            <w:r w:rsidRPr="009805B1">
              <w:rPr>
                <w:rFonts w:asciiTheme="minorHAnsi" w:hAnsiTheme="minorHAnsi" w:cs="Arial"/>
                <w:sz w:val="20"/>
                <w:szCs w:val="20"/>
              </w:rPr>
              <w:t>Java/J2EE Technologies</w:t>
            </w:r>
          </w:p>
        </w:tc>
        <w:tc>
          <w:tcPr>
            <w:tcW w:w="8349" w:type="dxa"/>
            <w:shd w:val="clear" w:color="auto" w:fill="FFFFFF"/>
          </w:tcPr>
          <w:p w14:paraId="45A4387C" w14:textId="77777777" w:rsidR="004F0147" w:rsidRPr="009805B1" w:rsidRDefault="004F0147">
            <w:pPr>
              <w:pStyle w:val="Body"/>
              <w:jc w:val="both"/>
              <w:rPr>
                <w:rFonts w:asciiTheme="minorHAnsi" w:hAnsiTheme="minorHAnsi"/>
              </w:rPr>
            </w:pPr>
            <w:r w:rsidRPr="009805B1">
              <w:rPr>
                <w:rFonts w:asciiTheme="minorHAnsi" w:hAnsiTheme="minorHAnsi"/>
              </w:rPr>
              <w:t>J2SE - Java, Servlet , JSP, JSTL, EJB , MDB, JMS, JDBC, JNDI , JPA ,JTA/XA,JAXB</w:t>
            </w:r>
          </w:p>
        </w:tc>
      </w:tr>
      <w:tr w:rsidR="004F0147" w:rsidRPr="009805B1" w14:paraId="055A07E2" w14:textId="77777777" w:rsidTr="00540968">
        <w:trPr>
          <w:trHeight w:val="223"/>
        </w:trPr>
        <w:tc>
          <w:tcPr>
            <w:tcW w:w="2504" w:type="dxa"/>
            <w:shd w:val="clear" w:color="auto" w:fill="DDDDDD"/>
          </w:tcPr>
          <w:p w14:paraId="5432B8C1" w14:textId="77777777" w:rsidR="004F0147" w:rsidRPr="009805B1" w:rsidRDefault="004F0147" w:rsidP="00504FF4">
            <w:pPr>
              <w:rPr>
                <w:rFonts w:asciiTheme="minorHAnsi" w:hAnsiTheme="minorHAnsi" w:cs="Arial"/>
                <w:sz w:val="20"/>
                <w:szCs w:val="20"/>
              </w:rPr>
            </w:pPr>
            <w:r w:rsidRPr="009805B1">
              <w:rPr>
                <w:rFonts w:asciiTheme="minorHAnsi" w:hAnsiTheme="minorHAnsi" w:cs="Arial"/>
                <w:sz w:val="20"/>
                <w:szCs w:val="20"/>
              </w:rPr>
              <w:t>Frameworks</w:t>
            </w:r>
          </w:p>
        </w:tc>
        <w:tc>
          <w:tcPr>
            <w:tcW w:w="8349" w:type="dxa"/>
            <w:shd w:val="clear" w:color="auto" w:fill="FFFFFF"/>
          </w:tcPr>
          <w:p w14:paraId="38E6B27C" w14:textId="77777777" w:rsidR="004F0147" w:rsidRPr="009805B1" w:rsidRDefault="004F0147">
            <w:pPr>
              <w:pStyle w:val="Body"/>
              <w:jc w:val="both"/>
              <w:rPr>
                <w:rFonts w:asciiTheme="minorHAnsi" w:hAnsiTheme="minorHAnsi"/>
              </w:rPr>
            </w:pPr>
            <w:proofErr w:type="spellStart"/>
            <w:r w:rsidRPr="009805B1">
              <w:rPr>
                <w:rFonts w:asciiTheme="minorHAnsi" w:hAnsiTheme="minorHAnsi"/>
              </w:rPr>
              <w:t>Spring,Hibernate</w:t>
            </w:r>
            <w:proofErr w:type="spellEnd"/>
            <w:r w:rsidRPr="009805B1">
              <w:rPr>
                <w:rFonts w:asciiTheme="minorHAnsi" w:hAnsiTheme="minorHAnsi"/>
              </w:rPr>
              <w:t xml:space="preserve">, Struts ,JSF  Groovy and Grails, </w:t>
            </w:r>
            <w:proofErr w:type="spellStart"/>
            <w:r w:rsidRPr="009805B1">
              <w:rPr>
                <w:rFonts w:asciiTheme="minorHAnsi" w:hAnsiTheme="minorHAnsi"/>
              </w:rPr>
              <w:t>jBPM</w:t>
            </w:r>
            <w:proofErr w:type="spellEnd"/>
            <w:r w:rsidRPr="009805B1">
              <w:rPr>
                <w:rFonts w:asciiTheme="minorHAnsi" w:hAnsiTheme="minorHAnsi"/>
              </w:rPr>
              <w:t xml:space="preserve"> ,</w:t>
            </w:r>
            <w:proofErr w:type="spellStart"/>
            <w:r w:rsidRPr="009805B1">
              <w:rPr>
                <w:rFonts w:asciiTheme="minorHAnsi" w:hAnsiTheme="minorHAnsi"/>
              </w:rPr>
              <w:t>Atomikos,Ibatis</w:t>
            </w:r>
            <w:r w:rsidR="00504FF4" w:rsidRPr="009805B1">
              <w:rPr>
                <w:rFonts w:asciiTheme="minorHAnsi" w:hAnsiTheme="minorHAnsi"/>
              </w:rPr>
              <w:t>,Spring</w:t>
            </w:r>
            <w:proofErr w:type="spellEnd"/>
            <w:r w:rsidR="00504FF4" w:rsidRPr="009805B1">
              <w:rPr>
                <w:rFonts w:asciiTheme="minorHAnsi" w:hAnsiTheme="minorHAnsi"/>
              </w:rPr>
              <w:t xml:space="preserve"> Boot</w:t>
            </w:r>
          </w:p>
        </w:tc>
      </w:tr>
      <w:tr w:rsidR="004F0147" w:rsidRPr="009805B1" w14:paraId="0ECEF202" w14:textId="77777777" w:rsidTr="00540968">
        <w:trPr>
          <w:trHeight w:val="223"/>
        </w:trPr>
        <w:tc>
          <w:tcPr>
            <w:tcW w:w="2504" w:type="dxa"/>
            <w:shd w:val="clear" w:color="auto" w:fill="DDDDDD"/>
          </w:tcPr>
          <w:p w14:paraId="69ED0B7E" w14:textId="77777777" w:rsidR="004F0147" w:rsidRPr="009805B1" w:rsidRDefault="004F0147" w:rsidP="00504FF4">
            <w:pPr>
              <w:rPr>
                <w:rFonts w:asciiTheme="minorHAnsi" w:hAnsiTheme="minorHAnsi" w:cs="Arial"/>
                <w:sz w:val="20"/>
                <w:szCs w:val="20"/>
              </w:rPr>
            </w:pPr>
            <w:r w:rsidRPr="009805B1">
              <w:rPr>
                <w:rFonts w:asciiTheme="minorHAnsi" w:hAnsiTheme="minorHAnsi" w:cs="Arial"/>
                <w:sz w:val="20"/>
                <w:szCs w:val="20"/>
              </w:rPr>
              <w:t>Web Services</w:t>
            </w:r>
          </w:p>
        </w:tc>
        <w:tc>
          <w:tcPr>
            <w:tcW w:w="8349" w:type="dxa"/>
            <w:shd w:val="clear" w:color="auto" w:fill="FFFFFF"/>
          </w:tcPr>
          <w:p w14:paraId="45DEC8EC" w14:textId="77777777" w:rsidR="004F0147" w:rsidRPr="009805B1" w:rsidRDefault="004F0147">
            <w:pPr>
              <w:pStyle w:val="Body"/>
              <w:tabs>
                <w:tab w:val="right" w:pos="8134"/>
              </w:tabs>
              <w:jc w:val="both"/>
              <w:rPr>
                <w:rFonts w:asciiTheme="minorHAnsi" w:hAnsiTheme="minorHAnsi"/>
              </w:rPr>
            </w:pPr>
            <w:r w:rsidRPr="009805B1">
              <w:rPr>
                <w:rFonts w:asciiTheme="minorHAnsi" w:hAnsiTheme="minorHAnsi"/>
              </w:rPr>
              <w:t xml:space="preserve">SOAP, </w:t>
            </w:r>
            <w:r w:rsidR="00CE5334" w:rsidRPr="009805B1">
              <w:rPr>
                <w:rFonts w:asciiTheme="minorHAnsi" w:hAnsiTheme="minorHAnsi"/>
              </w:rPr>
              <w:t>Rest</w:t>
            </w:r>
            <w:r w:rsidR="00CE5334">
              <w:rPr>
                <w:rFonts w:asciiTheme="minorHAnsi" w:hAnsiTheme="minorHAnsi"/>
              </w:rPr>
              <w:t xml:space="preserve">ful </w:t>
            </w:r>
            <w:r w:rsidR="00CE5334" w:rsidRPr="009805B1">
              <w:rPr>
                <w:rFonts w:asciiTheme="minorHAnsi" w:hAnsiTheme="minorHAnsi"/>
              </w:rPr>
              <w:t>Micro services</w:t>
            </w:r>
          </w:p>
        </w:tc>
      </w:tr>
      <w:tr w:rsidR="004F0147" w:rsidRPr="009805B1" w14:paraId="1460835B" w14:textId="77777777" w:rsidTr="00540968">
        <w:trPr>
          <w:trHeight w:val="443"/>
        </w:trPr>
        <w:tc>
          <w:tcPr>
            <w:tcW w:w="2504" w:type="dxa"/>
            <w:shd w:val="clear" w:color="auto" w:fill="DDDDDD"/>
          </w:tcPr>
          <w:p w14:paraId="3426FC43" w14:textId="77777777" w:rsidR="004F0147" w:rsidRPr="009805B1" w:rsidRDefault="004F0147" w:rsidP="00504FF4">
            <w:pPr>
              <w:rPr>
                <w:rFonts w:asciiTheme="minorHAnsi" w:hAnsiTheme="minorHAnsi" w:cs="Arial"/>
                <w:sz w:val="20"/>
                <w:szCs w:val="20"/>
              </w:rPr>
            </w:pPr>
            <w:r w:rsidRPr="009805B1">
              <w:rPr>
                <w:rFonts w:asciiTheme="minorHAnsi" w:hAnsiTheme="minorHAnsi" w:cs="Arial"/>
                <w:sz w:val="20"/>
                <w:szCs w:val="20"/>
              </w:rPr>
              <w:t>Architecture and Design Patterns</w:t>
            </w:r>
          </w:p>
        </w:tc>
        <w:tc>
          <w:tcPr>
            <w:tcW w:w="8349" w:type="dxa"/>
            <w:shd w:val="clear" w:color="auto" w:fill="FFFFFF"/>
          </w:tcPr>
          <w:p w14:paraId="56A85F65" w14:textId="77777777" w:rsidR="004F0147" w:rsidRPr="009805B1" w:rsidRDefault="004F0147">
            <w:pPr>
              <w:pStyle w:val="Body"/>
              <w:jc w:val="both"/>
              <w:rPr>
                <w:rFonts w:asciiTheme="minorHAnsi" w:hAnsiTheme="minorHAnsi"/>
              </w:rPr>
            </w:pPr>
            <w:r w:rsidRPr="009805B1">
              <w:rPr>
                <w:rFonts w:asciiTheme="minorHAnsi" w:hAnsiTheme="minorHAnsi"/>
              </w:rPr>
              <w:t>UML, MS VISIO, J2ee Design Patterns, Object Oriented Analysis &amp; Design (OOAD)</w:t>
            </w:r>
          </w:p>
        </w:tc>
      </w:tr>
      <w:tr w:rsidR="004F0147" w:rsidRPr="009805B1" w14:paraId="44FDF399" w14:textId="77777777" w:rsidTr="00540968">
        <w:trPr>
          <w:trHeight w:val="223"/>
        </w:trPr>
        <w:tc>
          <w:tcPr>
            <w:tcW w:w="2504" w:type="dxa"/>
            <w:shd w:val="clear" w:color="auto" w:fill="DDDDDD"/>
          </w:tcPr>
          <w:p w14:paraId="559BEF7B" w14:textId="77777777" w:rsidR="004F0147" w:rsidRPr="009805B1" w:rsidRDefault="004F0147" w:rsidP="00504FF4">
            <w:pPr>
              <w:rPr>
                <w:rFonts w:asciiTheme="minorHAnsi" w:hAnsiTheme="minorHAnsi" w:cs="Arial"/>
                <w:sz w:val="20"/>
                <w:szCs w:val="20"/>
              </w:rPr>
            </w:pPr>
            <w:r w:rsidRPr="009805B1">
              <w:rPr>
                <w:rFonts w:asciiTheme="minorHAnsi" w:hAnsiTheme="minorHAnsi" w:cs="Arial"/>
                <w:sz w:val="20"/>
                <w:szCs w:val="20"/>
              </w:rPr>
              <w:t>XML Technologies</w:t>
            </w:r>
          </w:p>
        </w:tc>
        <w:tc>
          <w:tcPr>
            <w:tcW w:w="8349" w:type="dxa"/>
            <w:shd w:val="clear" w:color="auto" w:fill="FFFFFF"/>
          </w:tcPr>
          <w:p w14:paraId="5A3F2F14" w14:textId="77777777" w:rsidR="004F0147" w:rsidRPr="009805B1" w:rsidRDefault="004F0147">
            <w:pPr>
              <w:pStyle w:val="Body"/>
              <w:jc w:val="both"/>
              <w:rPr>
                <w:rFonts w:asciiTheme="minorHAnsi" w:hAnsiTheme="minorHAnsi"/>
              </w:rPr>
            </w:pPr>
            <w:r w:rsidRPr="009805B1">
              <w:rPr>
                <w:rFonts w:asciiTheme="minorHAnsi" w:hAnsiTheme="minorHAnsi"/>
              </w:rPr>
              <w:t>XML, DTD, XML Schema, XQuery, XPath2</w:t>
            </w:r>
          </w:p>
        </w:tc>
      </w:tr>
      <w:tr w:rsidR="004F0147" w:rsidRPr="009805B1" w14:paraId="37A84468" w14:textId="77777777" w:rsidTr="00540968">
        <w:trPr>
          <w:trHeight w:val="443"/>
        </w:trPr>
        <w:tc>
          <w:tcPr>
            <w:tcW w:w="2504" w:type="dxa"/>
            <w:shd w:val="clear" w:color="auto" w:fill="DDDDDD"/>
          </w:tcPr>
          <w:p w14:paraId="5D770C8C" w14:textId="77777777" w:rsidR="004F0147" w:rsidRPr="009805B1" w:rsidRDefault="004F0147" w:rsidP="00504FF4">
            <w:pPr>
              <w:rPr>
                <w:rFonts w:asciiTheme="minorHAnsi" w:hAnsiTheme="minorHAnsi" w:cs="Arial"/>
                <w:sz w:val="20"/>
                <w:szCs w:val="20"/>
              </w:rPr>
            </w:pPr>
            <w:r w:rsidRPr="009805B1">
              <w:rPr>
                <w:rFonts w:asciiTheme="minorHAnsi" w:hAnsiTheme="minorHAnsi" w:cs="Arial"/>
                <w:sz w:val="20"/>
                <w:szCs w:val="20"/>
              </w:rPr>
              <w:t>Development Tools</w:t>
            </w:r>
          </w:p>
        </w:tc>
        <w:tc>
          <w:tcPr>
            <w:tcW w:w="8349" w:type="dxa"/>
            <w:shd w:val="clear" w:color="auto" w:fill="FFFFFF"/>
          </w:tcPr>
          <w:p w14:paraId="3B293A24" w14:textId="77777777" w:rsidR="004F0147" w:rsidRPr="009805B1" w:rsidRDefault="004F0147">
            <w:pPr>
              <w:pStyle w:val="Body"/>
              <w:jc w:val="both"/>
              <w:rPr>
                <w:rFonts w:asciiTheme="minorHAnsi" w:hAnsiTheme="minorHAnsi"/>
              </w:rPr>
            </w:pPr>
            <w:r w:rsidRPr="009805B1">
              <w:rPr>
                <w:rFonts w:asciiTheme="minorHAnsi" w:hAnsiTheme="minorHAnsi"/>
              </w:rPr>
              <w:t xml:space="preserve">Unit </w:t>
            </w:r>
            <w:proofErr w:type="spellStart"/>
            <w:r w:rsidRPr="009805B1">
              <w:rPr>
                <w:rFonts w:asciiTheme="minorHAnsi" w:hAnsiTheme="minorHAnsi"/>
              </w:rPr>
              <w:t>JMock</w:t>
            </w:r>
            <w:proofErr w:type="spellEnd"/>
            <w:r w:rsidRPr="009805B1">
              <w:rPr>
                <w:rFonts w:asciiTheme="minorHAnsi" w:hAnsiTheme="minorHAnsi"/>
              </w:rPr>
              <w:t xml:space="preserve">, ANT ,Ivy, Maven, Cruise Control, </w:t>
            </w:r>
            <w:proofErr w:type="spellStart"/>
            <w:r w:rsidRPr="009805B1">
              <w:rPr>
                <w:rFonts w:asciiTheme="minorHAnsi" w:hAnsiTheme="minorHAnsi"/>
              </w:rPr>
              <w:t>XDoclet</w:t>
            </w:r>
            <w:proofErr w:type="spellEnd"/>
            <w:r w:rsidRPr="009805B1">
              <w:rPr>
                <w:rFonts w:asciiTheme="minorHAnsi" w:hAnsiTheme="minorHAnsi"/>
              </w:rPr>
              <w:t xml:space="preserve">, Jenkins, </w:t>
            </w:r>
            <w:proofErr w:type="spellStart"/>
            <w:r w:rsidRPr="009805B1">
              <w:rPr>
                <w:rFonts w:asciiTheme="minorHAnsi" w:hAnsiTheme="minorHAnsi"/>
              </w:rPr>
              <w:t>Selenium,Mockito,IBM</w:t>
            </w:r>
            <w:proofErr w:type="spellEnd"/>
            <w:r w:rsidRPr="009805B1">
              <w:rPr>
                <w:rFonts w:asciiTheme="minorHAnsi" w:hAnsiTheme="minorHAnsi"/>
              </w:rPr>
              <w:t xml:space="preserve"> Rational Team Concert, Visual VM and Visual GC</w:t>
            </w:r>
          </w:p>
        </w:tc>
      </w:tr>
      <w:tr w:rsidR="004F0147" w:rsidRPr="009805B1" w14:paraId="7A971653" w14:textId="77777777" w:rsidTr="00540968">
        <w:trPr>
          <w:trHeight w:val="223"/>
        </w:trPr>
        <w:tc>
          <w:tcPr>
            <w:tcW w:w="2504" w:type="dxa"/>
            <w:shd w:val="clear" w:color="auto" w:fill="DDDDDD"/>
          </w:tcPr>
          <w:p w14:paraId="4D550EA4" w14:textId="77777777" w:rsidR="004F0147" w:rsidRPr="009805B1" w:rsidRDefault="004F0147" w:rsidP="00504FF4">
            <w:pPr>
              <w:rPr>
                <w:rFonts w:asciiTheme="minorHAnsi" w:hAnsiTheme="minorHAnsi" w:cs="Arial"/>
                <w:sz w:val="20"/>
                <w:szCs w:val="20"/>
              </w:rPr>
            </w:pPr>
            <w:r w:rsidRPr="009805B1">
              <w:rPr>
                <w:rFonts w:asciiTheme="minorHAnsi" w:hAnsiTheme="minorHAnsi" w:cs="Arial"/>
                <w:sz w:val="20"/>
                <w:szCs w:val="20"/>
              </w:rPr>
              <w:t>Web Technologies</w:t>
            </w:r>
          </w:p>
        </w:tc>
        <w:tc>
          <w:tcPr>
            <w:tcW w:w="8349" w:type="dxa"/>
            <w:shd w:val="clear" w:color="auto" w:fill="FFFFFF"/>
          </w:tcPr>
          <w:p w14:paraId="531F80A5" w14:textId="77777777" w:rsidR="004F0147" w:rsidRPr="009805B1" w:rsidRDefault="004F0147">
            <w:pPr>
              <w:pStyle w:val="Body"/>
              <w:jc w:val="both"/>
              <w:rPr>
                <w:rFonts w:asciiTheme="minorHAnsi" w:hAnsiTheme="minorHAnsi"/>
              </w:rPr>
            </w:pPr>
            <w:r w:rsidRPr="009805B1">
              <w:rPr>
                <w:rFonts w:asciiTheme="minorHAnsi" w:hAnsiTheme="minorHAnsi"/>
              </w:rPr>
              <w:t xml:space="preserve"> Java </w:t>
            </w:r>
            <w:proofErr w:type="spellStart"/>
            <w:r w:rsidRPr="009805B1">
              <w:rPr>
                <w:rFonts w:asciiTheme="minorHAnsi" w:hAnsiTheme="minorHAnsi"/>
              </w:rPr>
              <w:t>Script,JQuery</w:t>
            </w:r>
            <w:proofErr w:type="spellEnd"/>
            <w:r w:rsidRPr="009805B1">
              <w:rPr>
                <w:rFonts w:asciiTheme="minorHAnsi" w:hAnsiTheme="minorHAnsi"/>
              </w:rPr>
              <w:t xml:space="preserve">, AJAX, CSS, </w:t>
            </w:r>
            <w:proofErr w:type="spellStart"/>
            <w:r w:rsidRPr="009805B1">
              <w:rPr>
                <w:rFonts w:asciiTheme="minorHAnsi" w:hAnsiTheme="minorHAnsi"/>
              </w:rPr>
              <w:t>Jackson,Jersey,Angular</w:t>
            </w:r>
            <w:proofErr w:type="spellEnd"/>
            <w:r w:rsidRPr="009805B1">
              <w:rPr>
                <w:rFonts w:asciiTheme="minorHAnsi" w:hAnsiTheme="minorHAnsi"/>
              </w:rPr>
              <w:t xml:space="preserve"> JS</w:t>
            </w:r>
          </w:p>
        </w:tc>
      </w:tr>
      <w:tr w:rsidR="004F0147" w:rsidRPr="009805B1" w14:paraId="608F8566" w14:textId="77777777" w:rsidTr="00540968">
        <w:trPr>
          <w:trHeight w:val="223"/>
        </w:trPr>
        <w:tc>
          <w:tcPr>
            <w:tcW w:w="2504" w:type="dxa"/>
            <w:shd w:val="clear" w:color="auto" w:fill="DDDDDD"/>
          </w:tcPr>
          <w:p w14:paraId="11406CEF" w14:textId="77777777" w:rsidR="004F0147" w:rsidRPr="009805B1" w:rsidRDefault="004F0147" w:rsidP="00504FF4">
            <w:pPr>
              <w:rPr>
                <w:rFonts w:asciiTheme="minorHAnsi" w:hAnsiTheme="minorHAnsi" w:cs="Arial"/>
                <w:sz w:val="20"/>
                <w:szCs w:val="20"/>
              </w:rPr>
            </w:pPr>
            <w:r w:rsidRPr="009805B1">
              <w:rPr>
                <w:rFonts w:asciiTheme="minorHAnsi" w:hAnsiTheme="minorHAnsi" w:cs="Arial"/>
                <w:sz w:val="20"/>
                <w:szCs w:val="20"/>
              </w:rPr>
              <w:t>Databases</w:t>
            </w:r>
          </w:p>
        </w:tc>
        <w:tc>
          <w:tcPr>
            <w:tcW w:w="8349" w:type="dxa"/>
            <w:shd w:val="clear" w:color="auto" w:fill="FFFFFF"/>
          </w:tcPr>
          <w:p w14:paraId="6F9FCD2F" w14:textId="77777777" w:rsidR="004F0147" w:rsidRPr="009805B1" w:rsidRDefault="004F0147">
            <w:pPr>
              <w:pStyle w:val="Body"/>
              <w:jc w:val="both"/>
              <w:rPr>
                <w:rFonts w:asciiTheme="minorHAnsi" w:hAnsiTheme="minorHAnsi"/>
              </w:rPr>
            </w:pPr>
            <w:r w:rsidRPr="009805B1">
              <w:rPr>
                <w:rFonts w:asciiTheme="minorHAnsi" w:hAnsiTheme="minorHAnsi"/>
              </w:rPr>
              <w:t>Oracl</w:t>
            </w:r>
            <w:r w:rsidR="00504FF4" w:rsidRPr="009805B1">
              <w:rPr>
                <w:rFonts w:asciiTheme="minorHAnsi" w:hAnsiTheme="minorHAnsi"/>
              </w:rPr>
              <w:t xml:space="preserve">e , My SQL, </w:t>
            </w:r>
            <w:proofErr w:type="spellStart"/>
            <w:r w:rsidR="00504FF4" w:rsidRPr="009805B1">
              <w:rPr>
                <w:rFonts w:asciiTheme="minorHAnsi" w:hAnsiTheme="minorHAnsi"/>
              </w:rPr>
              <w:t>Postgresql</w:t>
            </w:r>
            <w:r w:rsidRPr="009805B1">
              <w:rPr>
                <w:rFonts w:asciiTheme="minorHAnsi" w:hAnsiTheme="minorHAnsi"/>
              </w:rPr>
              <w:t>,</w:t>
            </w:r>
            <w:r w:rsidR="00DD3CAC">
              <w:rPr>
                <w:rFonts w:asciiTheme="minorHAnsi" w:hAnsiTheme="minorHAnsi"/>
              </w:rPr>
              <w:t>T-SQl</w:t>
            </w:r>
            <w:proofErr w:type="spellEnd"/>
            <w:r w:rsidR="00DD3CAC">
              <w:rPr>
                <w:rFonts w:asciiTheme="minorHAnsi" w:hAnsiTheme="minorHAnsi"/>
              </w:rPr>
              <w:t xml:space="preserve"> 2012,</w:t>
            </w:r>
            <w:r w:rsidRPr="009805B1">
              <w:rPr>
                <w:rFonts w:asciiTheme="minorHAnsi" w:hAnsiTheme="minorHAnsi"/>
              </w:rPr>
              <w:t>MongoDB</w:t>
            </w:r>
          </w:p>
        </w:tc>
      </w:tr>
      <w:tr w:rsidR="004F0147" w:rsidRPr="009805B1" w14:paraId="40DCCFF6" w14:textId="77777777" w:rsidTr="00540968">
        <w:trPr>
          <w:trHeight w:val="663"/>
        </w:trPr>
        <w:tc>
          <w:tcPr>
            <w:tcW w:w="2504" w:type="dxa"/>
            <w:shd w:val="clear" w:color="auto" w:fill="DDDDDD"/>
          </w:tcPr>
          <w:p w14:paraId="7CFD87AC" w14:textId="77777777" w:rsidR="004F0147" w:rsidRPr="009805B1" w:rsidRDefault="004F0147" w:rsidP="00504FF4">
            <w:pPr>
              <w:rPr>
                <w:rFonts w:asciiTheme="minorHAnsi" w:hAnsiTheme="minorHAnsi" w:cs="Arial"/>
                <w:sz w:val="20"/>
                <w:szCs w:val="20"/>
              </w:rPr>
            </w:pPr>
            <w:r w:rsidRPr="009805B1">
              <w:rPr>
                <w:rFonts w:asciiTheme="minorHAnsi" w:hAnsiTheme="minorHAnsi" w:cs="Arial"/>
                <w:sz w:val="20"/>
                <w:szCs w:val="20"/>
              </w:rPr>
              <w:t>Application/ Web Servers &amp; Middleware</w:t>
            </w:r>
          </w:p>
        </w:tc>
        <w:tc>
          <w:tcPr>
            <w:tcW w:w="8349" w:type="dxa"/>
            <w:shd w:val="clear" w:color="auto" w:fill="FFFFFF"/>
          </w:tcPr>
          <w:p w14:paraId="254AC7B9" w14:textId="77777777" w:rsidR="004F0147" w:rsidRPr="009805B1" w:rsidRDefault="004F0147">
            <w:pPr>
              <w:pStyle w:val="Body"/>
              <w:jc w:val="both"/>
              <w:rPr>
                <w:rFonts w:asciiTheme="minorHAnsi" w:hAnsiTheme="minorHAnsi"/>
              </w:rPr>
            </w:pPr>
            <w:r w:rsidRPr="009805B1">
              <w:rPr>
                <w:rFonts w:asciiTheme="minorHAnsi" w:hAnsiTheme="minorHAnsi"/>
              </w:rPr>
              <w:t xml:space="preserve">IBM </w:t>
            </w:r>
            <w:proofErr w:type="spellStart"/>
            <w:r w:rsidRPr="009805B1">
              <w:rPr>
                <w:rFonts w:asciiTheme="minorHAnsi" w:hAnsiTheme="minorHAnsi"/>
              </w:rPr>
              <w:t>Websphere</w:t>
            </w:r>
            <w:proofErr w:type="spellEnd"/>
            <w:r w:rsidRPr="009805B1">
              <w:rPr>
                <w:rFonts w:asciiTheme="minorHAnsi" w:hAnsiTheme="minorHAnsi"/>
              </w:rPr>
              <w:t xml:space="preserve"> 6.0, </w:t>
            </w:r>
            <w:proofErr w:type="spellStart"/>
            <w:r w:rsidRPr="009805B1">
              <w:rPr>
                <w:rFonts w:asciiTheme="minorHAnsi" w:hAnsiTheme="minorHAnsi"/>
              </w:rPr>
              <w:t>JBoss</w:t>
            </w:r>
            <w:proofErr w:type="spellEnd"/>
            <w:r w:rsidRPr="009805B1">
              <w:rPr>
                <w:rFonts w:asciiTheme="minorHAnsi" w:hAnsiTheme="minorHAnsi"/>
              </w:rPr>
              <w:t xml:space="preserve"> 5.3 and EAP 6.4 , Apache Tomcat ,</w:t>
            </w:r>
            <w:r w:rsidR="008E4191" w:rsidRPr="009805B1">
              <w:rPr>
                <w:rFonts w:asciiTheme="minorHAnsi" w:hAnsiTheme="minorHAnsi"/>
              </w:rPr>
              <w:t xml:space="preserve">Apache </w:t>
            </w:r>
            <w:proofErr w:type="spellStart"/>
            <w:r w:rsidR="008E4191" w:rsidRPr="009805B1">
              <w:rPr>
                <w:rFonts w:asciiTheme="minorHAnsi" w:hAnsiTheme="minorHAnsi"/>
              </w:rPr>
              <w:t>Camel,Oracle</w:t>
            </w:r>
            <w:proofErr w:type="spellEnd"/>
            <w:r w:rsidR="008E4191" w:rsidRPr="009805B1">
              <w:rPr>
                <w:rFonts w:asciiTheme="minorHAnsi" w:hAnsiTheme="minorHAnsi"/>
              </w:rPr>
              <w:t xml:space="preserve"> Service Bus,</w:t>
            </w:r>
            <w:r w:rsidRPr="009805B1">
              <w:rPr>
                <w:rFonts w:asciiTheme="minorHAnsi" w:hAnsiTheme="minorHAnsi"/>
              </w:rPr>
              <w:t xml:space="preserve"> Oracle </w:t>
            </w:r>
            <w:proofErr w:type="spellStart"/>
            <w:r w:rsidRPr="009805B1">
              <w:rPr>
                <w:rFonts w:asciiTheme="minorHAnsi" w:hAnsiTheme="minorHAnsi"/>
              </w:rPr>
              <w:t>Weblogic</w:t>
            </w:r>
            <w:proofErr w:type="spellEnd"/>
            <w:r w:rsidRPr="009805B1">
              <w:rPr>
                <w:rFonts w:asciiTheme="minorHAnsi" w:hAnsiTheme="minorHAnsi"/>
              </w:rPr>
              <w:t xml:space="preserve"> 10g/11g,Tibco,IBM MQ Series</w:t>
            </w:r>
          </w:p>
        </w:tc>
      </w:tr>
      <w:tr w:rsidR="004F0147" w:rsidRPr="009805B1" w14:paraId="4FD00BCA" w14:textId="77777777" w:rsidTr="00540968">
        <w:trPr>
          <w:trHeight w:val="443"/>
        </w:trPr>
        <w:tc>
          <w:tcPr>
            <w:tcW w:w="2504" w:type="dxa"/>
            <w:shd w:val="clear" w:color="auto" w:fill="DDDDDD"/>
          </w:tcPr>
          <w:p w14:paraId="7222DC57" w14:textId="77777777" w:rsidR="004F0147" w:rsidRPr="009805B1" w:rsidRDefault="004F0147" w:rsidP="00504FF4">
            <w:pPr>
              <w:rPr>
                <w:rFonts w:asciiTheme="minorHAnsi" w:hAnsiTheme="minorHAnsi" w:cs="Arial"/>
                <w:sz w:val="20"/>
                <w:szCs w:val="20"/>
              </w:rPr>
            </w:pPr>
            <w:r w:rsidRPr="009805B1">
              <w:rPr>
                <w:rFonts w:asciiTheme="minorHAnsi" w:hAnsiTheme="minorHAnsi" w:cs="Arial"/>
                <w:sz w:val="20"/>
                <w:szCs w:val="20"/>
              </w:rPr>
              <w:t xml:space="preserve">IDEs &amp; Other Tools </w:t>
            </w:r>
          </w:p>
        </w:tc>
        <w:tc>
          <w:tcPr>
            <w:tcW w:w="8349" w:type="dxa"/>
            <w:shd w:val="clear" w:color="auto" w:fill="FFFFFF"/>
          </w:tcPr>
          <w:p w14:paraId="3E6BFCDA" w14:textId="77777777" w:rsidR="004F0147" w:rsidRPr="009805B1" w:rsidRDefault="009805B1">
            <w:pPr>
              <w:pStyle w:val="Body"/>
              <w:jc w:val="both"/>
              <w:rPr>
                <w:rFonts w:asciiTheme="minorHAnsi" w:hAnsiTheme="minorHAnsi"/>
              </w:rPr>
            </w:pPr>
            <w:r>
              <w:rPr>
                <w:rFonts w:asciiTheme="minorHAnsi" w:hAnsiTheme="minorHAnsi"/>
              </w:rPr>
              <w:t xml:space="preserve">Eclipse, </w:t>
            </w:r>
            <w:proofErr w:type="spellStart"/>
            <w:r w:rsidR="004F0147" w:rsidRPr="009805B1">
              <w:rPr>
                <w:rFonts w:asciiTheme="minorHAnsi" w:hAnsiTheme="minorHAnsi"/>
              </w:rPr>
              <w:t>IntelliJ</w:t>
            </w:r>
            <w:proofErr w:type="spellEnd"/>
            <w:r w:rsidR="004F0147" w:rsidRPr="009805B1">
              <w:rPr>
                <w:rFonts w:asciiTheme="minorHAnsi" w:hAnsiTheme="minorHAnsi"/>
              </w:rPr>
              <w:t xml:space="preserve"> , </w:t>
            </w:r>
            <w:proofErr w:type="spellStart"/>
            <w:r w:rsidR="004F0147" w:rsidRPr="009805B1">
              <w:rPr>
                <w:rFonts w:asciiTheme="minorHAnsi" w:hAnsiTheme="minorHAnsi"/>
              </w:rPr>
              <w:t>Netbeans</w:t>
            </w:r>
            <w:proofErr w:type="spellEnd"/>
            <w:r w:rsidR="004F0147" w:rsidRPr="009805B1">
              <w:rPr>
                <w:rFonts w:asciiTheme="minorHAnsi" w:hAnsiTheme="minorHAnsi"/>
              </w:rPr>
              <w:t xml:space="preserve"> ,Tortoise for SVN, ,SOAPUI ,XML Spy, Control M, </w:t>
            </w:r>
            <w:proofErr w:type="spellStart"/>
            <w:r w:rsidR="004F0147" w:rsidRPr="009805B1">
              <w:rPr>
                <w:rFonts w:asciiTheme="minorHAnsi" w:hAnsiTheme="minorHAnsi"/>
              </w:rPr>
              <w:t>Autosys</w:t>
            </w:r>
            <w:proofErr w:type="spellEnd"/>
            <w:r w:rsidR="004F0147" w:rsidRPr="009805B1">
              <w:rPr>
                <w:rFonts w:asciiTheme="minorHAnsi" w:hAnsiTheme="minorHAnsi"/>
              </w:rPr>
              <w:t xml:space="preserve">, GEMS </w:t>
            </w:r>
            <w:proofErr w:type="spellStart"/>
            <w:r w:rsidR="004F0147" w:rsidRPr="009805B1">
              <w:rPr>
                <w:rFonts w:asciiTheme="minorHAnsi" w:hAnsiTheme="minorHAnsi"/>
              </w:rPr>
              <w:t>EMS,Control-M,PostMan,Fiddler</w:t>
            </w:r>
            <w:proofErr w:type="spellEnd"/>
          </w:p>
        </w:tc>
      </w:tr>
      <w:tr w:rsidR="004F0147" w:rsidRPr="009805B1" w14:paraId="0219AAA9" w14:textId="77777777" w:rsidTr="00540968">
        <w:trPr>
          <w:trHeight w:val="443"/>
        </w:trPr>
        <w:tc>
          <w:tcPr>
            <w:tcW w:w="2504" w:type="dxa"/>
            <w:shd w:val="clear" w:color="auto" w:fill="DDDDDD"/>
          </w:tcPr>
          <w:p w14:paraId="7B6120FE" w14:textId="77777777" w:rsidR="004F0147" w:rsidRPr="009805B1" w:rsidRDefault="004F0147" w:rsidP="00504FF4">
            <w:pPr>
              <w:rPr>
                <w:rFonts w:asciiTheme="minorHAnsi" w:hAnsiTheme="minorHAnsi" w:cs="Arial"/>
                <w:sz w:val="20"/>
                <w:szCs w:val="20"/>
              </w:rPr>
            </w:pPr>
            <w:r w:rsidRPr="009805B1">
              <w:rPr>
                <w:rFonts w:asciiTheme="minorHAnsi" w:hAnsiTheme="minorHAnsi" w:cs="Arial"/>
                <w:sz w:val="20"/>
                <w:szCs w:val="20"/>
              </w:rPr>
              <w:t>Methodologies</w:t>
            </w:r>
          </w:p>
        </w:tc>
        <w:tc>
          <w:tcPr>
            <w:tcW w:w="8349" w:type="dxa"/>
            <w:shd w:val="clear" w:color="auto" w:fill="FFFFFF"/>
          </w:tcPr>
          <w:p w14:paraId="583B9D98" w14:textId="77777777" w:rsidR="004F0147" w:rsidRPr="009805B1" w:rsidRDefault="004F0147">
            <w:pPr>
              <w:pStyle w:val="Body"/>
              <w:jc w:val="both"/>
              <w:rPr>
                <w:rFonts w:asciiTheme="minorHAnsi" w:hAnsiTheme="minorHAnsi"/>
              </w:rPr>
            </w:pPr>
            <w:r w:rsidRPr="009805B1">
              <w:rPr>
                <w:rFonts w:asciiTheme="minorHAnsi" w:hAnsiTheme="minorHAnsi"/>
              </w:rPr>
              <w:t>Agile SCRUM, Agile XP, Iterative Model, RUP, Waterfall Model,  TDD, Pair Programming</w:t>
            </w:r>
          </w:p>
        </w:tc>
      </w:tr>
      <w:tr w:rsidR="004F0147" w:rsidRPr="009805B1" w14:paraId="6648DE84" w14:textId="77777777" w:rsidTr="00540968">
        <w:trPr>
          <w:trHeight w:val="443"/>
        </w:trPr>
        <w:tc>
          <w:tcPr>
            <w:tcW w:w="2504" w:type="dxa"/>
            <w:shd w:val="clear" w:color="auto" w:fill="DDDDDD"/>
          </w:tcPr>
          <w:p w14:paraId="2DB4D217" w14:textId="77777777" w:rsidR="004F0147" w:rsidRPr="009805B1" w:rsidRDefault="004F0147" w:rsidP="00504FF4">
            <w:pPr>
              <w:rPr>
                <w:rFonts w:asciiTheme="minorHAnsi" w:hAnsiTheme="minorHAnsi" w:cs="Arial"/>
                <w:sz w:val="20"/>
                <w:szCs w:val="20"/>
              </w:rPr>
            </w:pPr>
            <w:r w:rsidRPr="009805B1">
              <w:rPr>
                <w:rFonts w:asciiTheme="minorHAnsi" w:hAnsiTheme="minorHAnsi" w:cs="Arial"/>
                <w:sz w:val="20"/>
                <w:szCs w:val="20"/>
              </w:rPr>
              <w:t>Configuration Management</w:t>
            </w:r>
          </w:p>
        </w:tc>
        <w:tc>
          <w:tcPr>
            <w:tcW w:w="8349" w:type="dxa"/>
            <w:shd w:val="clear" w:color="auto" w:fill="FFFFFF"/>
          </w:tcPr>
          <w:p w14:paraId="0CEC74C8" w14:textId="77777777" w:rsidR="004F0147" w:rsidRPr="009805B1" w:rsidRDefault="004F0147">
            <w:pPr>
              <w:pStyle w:val="Body"/>
              <w:jc w:val="both"/>
              <w:rPr>
                <w:rFonts w:asciiTheme="minorHAnsi" w:hAnsiTheme="minorHAnsi"/>
              </w:rPr>
            </w:pPr>
            <w:r w:rsidRPr="009805B1">
              <w:rPr>
                <w:rFonts w:asciiTheme="minorHAnsi" w:hAnsiTheme="minorHAnsi"/>
              </w:rPr>
              <w:t xml:space="preserve"> CVS, Subversion (SVN),</w:t>
            </w:r>
            <w:proofErr w:type="spellStart"/>
            <w:r w:rsidRPr="009805B1">
              <w:rPr>
                <w:rFonts w:asciiTheme="minorHAnsi" w:hAnsiTheme="minorHAnsi"/>
              </w:rPr>
              <w:t>ClearCase,GIT,Stash,TeamCity</w:t>
            </w:r>
            <w:proofErr w:type="spellEnd"/>
          </w:p>
        </w:tc>
      </w:tr>
      <w:tr w:rsidR="004F0147" w:rsidRPr="009805B1" w14:paraId="55760332" w14:textId="77777777" w:rsidTr="00540968">
        <w:trPr>
          <w:trHeight w:val="223"/>
        </w:trPr>
        <w:tc>
          <w:tcPr>
            <w:tcW w:w="2504" w:type="dxa"/>
            <w:shd w:val="clear" w:color="auto" w:fill="DDDDDD"/>
          </w:tcPr>
          <w:p w14:paraId="148D6132" w14:textId="77777777" w:rsidR="004F0147" w:rsidRPr="009805B1" w:rsidRDefault="004F0147" w:rsidP="00504FF4">
            <w:pPr>
              <w:rPr>
                <w:rFonts w:asciiTheme="minorHAnsi" w:hAnsiTheme="minorHAnsi" w:cs="Arial"/>
                <w:sz w:val="20"/>
                <w:szCs w:val="20"/>
              </w:rPr>
            </w:pPr>
            <w:r w:rsidRPr="009805B1">
              <w:rPr>
                <w:rFonts w:asciiTheme="minorHAnsi" w:hAnsiTheme="minorHAnsi" w:cs="Arial"/>
                <w:sz w:val="20"/>
                <w:szCs w:val="20"/>
              </w:rPr>
              <w:t>OS &amp;  Protocols</w:t>
            </w:r>
          </w:p>
        </w:tc>
        <w:tc>
          <w:tcPr>
            <w:tcW w:w="8349" w:type="dxa"/>
            <w:shd w:val="clear" w:color="auto" w:fill="FFFFFF"/>
          </w:tcPr>
          <w:p w14:paraId="0ED67C94" w14:textId="77777777" w:rsidR="004F0147" w:rsidRPr="009805B1" w:rsidRDefault="00083ECF" w:rsidP="00083ECF">
            <w:pPr>
              <w:pStyle w:val="Body"/>
              <w:ind w:left="0"/>
              <w:jc w:val="both"/>
              <w:rPr>
                <w:rFonts w:asciiTheme="minorHAnsi" w:hAnsiTheme="minorHAnsi"/>
              </w:rPr>
            </w:pPr>
            <w:r w:rsidRPr="009805B1">
              <w:rPr>
                <w:rFonts w:asciiTheme="minorHAnsi" w:hAnsiTheme="minorHAnsi"/>
              </w:rPr>
              <w:t xml:space="preserve">      </w:t>
            </w:r>
            <w:r w:rsidR="009805B1">
              <w:rPr>
                <w:rFonts w:asciiTheme="minorHAnsi" w:hAnsiTheme="minorHAnsi"/>
              </w:rPr>
              <w:t xml:space="preserve">   </w:t>
            </w:r>
            <w:r w:rsidR="004F0147" w:rsidRPr="009805B1">
              <w:rPr>
                <w:rFonts w:asciiTheme="minorHAnsi" w:hAnsiTheme="minorHAnsi"/>
              </w:rPr>
              <w:t xml:space="preserve">Linux, Windows, VM Ware, Http, </w:t>
            </w:r>
            <w:proofErr w:type="spellStart"/>
            <w:r w:rsidR="004F0147" w:rsidRPr="009805B1">
              <w:rPr>
                <w:rFonts w:asciiTheme="minorHAnsi" w:hAnsiTheme="minorHAnsi"/>
              </w:rPr>
              <w:t>Https,</w:t>
            </w:r>
            <w:r w:rsidRPr="009805B1">
              <w:rPr>
                <w:rFonts w:asciiTheme="minorHAnsi" w:hAnsiTheme="minorHAnsi"/>
              </w:rPr>
              <w:t>PKI,JCE</w:t>
            </w:r>
            <w:proofErr w:type="spellEnd"/>
            <w:r w:rsidRPr="009805B1">
              <w:rPr>
                <w:rFonts w:asciiTheme="minorHAnsi" w:hAnsiTheme="minorHAnsi"/>
              </w:rPr>
              <w:t>,</w:t>
            </w:r>
            <w:r w:rsidR="004F0147" w:rsidRPr="009805B1">
              <w:rPr>
                <w:rFonts w:asciiTheme="minorHAnsi" w:hAnsiTheme="minorHAnsi"/>
              </w:rPr>
              <w:t xml:space="preserve"> TCP/IP,SSH/</w:t>
            </w:r>
            <w:proofErr w:type="spellStart"/>
            <w:r w:rsidR="004F0147" w:rsidRPr="009805B1">
              <w:rPr>
                <w:rFonts w:asciiTheme="minorHAnsi" w:hAnsiTheme="minorHAnsi"/>
              </w:rPr>
              <w:t>SSL,MacOS</w:t>
            </w:r>
            <w:r w:rsidR="003A2283">
              <w:rPr>
                <w:rFonts w:asciiTheme="minorHAnsi" w:hAnsiTheme="minorHAnsi"/>
              </w:rPr>
              <w:t>,Cryptpgraphy</w:t>
            </w:r>
            <w:proofErr w:type="spellEnd"/>
            <w:r w:rsidR="003A2283">
              <w:rPr>
                <w:rFonts w:asciiTheme="minorHAnsi" w:hAnsiTheme="minorHAnsi"/>
              </w:rPr>
              <w:t xml:space="preserve"> </w:t>
            </w:r>
            <w:proofErr w:type="spellStart"/>
            <w:r w:rsidR="003A2283">
              <w:rPr>
                <w:rFonts w:asciiTheme="minorHAnsi" w:hAnsiTheme="minorHAnsi"/>
              </w:rPr>
              <w:t>etc</w:t>
            </w:r>
            <w:proofErr w:type="spellEnd"/>
          </w:p>
        </w:tc>
      </w:tr>
      <w:tr w:rsidR="004F0147" w:rsidRPr="009805B1" w14:paraId="5B451938" w14:textId="77777777" w:rsidTr="00540968">
        <w:trPr>
          <w:trHeight w:val="223"/>
        </w:trPr>
        <w:tc>
          <w:tcPr>
            <w:tcW w:w="2504" w:type="dxa"/>
            <w:shd w:val="clear" w:color="auto" w:fill="DDDDDD"/>
          </w:tcPr>
          <w:p w14:paraId="2B656F4E" w14:textId="77777777" w:rsidR="004F0147" w:rsidRPr="009805B1" w:rsidRDefault="004F0147" w:rsidP="00504FF4">
            <w:pPr>
              <w:rPr>
                <w:rFonts w:asciiTheme="minorHAnsi" w:hAnsiTheme="minorHAnsi" w:cs="Arial"/>
                <w:sz w:val="20"/>
                <w:szCs w:val="20"/>
              </w:rPr>
            </w:pPr>
            <w:r w:rsidRPr="009805B1">
              <w:rPr>
                <w:rFonts w:asciiTheme="minorHAnsi" w:hAnsiTheme="minorHAnsi" w:cs="Arial"/>
                <w:sz w:val="20"/>
                <w:szCs w:val="20"/>
              </w:rPr>
              <w:t xml:space="preserve">      Others</w:t>
            </w:r>
          </w:p>
        </w:tc>
        <w:tc>
          <w:tcPr>
            <w:tcW w:w="8349" w:type="dxa"/>
            <w:shd w:val="clear" w:color="auto" w:fill="FFFFFF"/>
          </w:tcPr>
          <w:p w14:paraId="6D6BCA84" w14:textId="3B38915F" w:rsidR="004F0147" w:rsidRPr="009805B1" w:rsidRDefault="004F0147">
            <w:pPr>
              <w:pStyle w:val="Body"/>
              <w:jc w:val="both"/>
              <w:rPr>
                <w:rFonts w:asciiTheme="minorHAnsi" w:hAnsiTheme="minorHAnsi"/>
              </w:rPr>
            </w:pPr>
            <w:r w:rsidRPr="009805B1">
              <w:rPr>
                <w:rFonts w:asciiTheme="minorHAnsi" w:hAnsiTheme="minorHAnsi"/>
              </w:rPr>
              <w:t>Unix Shell Scri</w:t>
            </w:r>
            <w:r w:rsidR="003204AE">
              <w:rPr>
                <w:rFonts w:asciiTheme="minorHAnsi" w:hAnsiTheme="minorHAnsi"/>
              </w:rPr>
              <w:t>pt, Ruby Script, Scala ,</w:t>
            </w:r>
            <w:proofErr w:type="spellStart"/>
            <w:r w:rsidR="003204AE">
              <w:rPr>
                <w:rFonts w:asciiTheme="minorHAnsi" w:hAnsiTheme="minorHAnsi"/>
              </w:rPr>
              <w:t>BDD</w:t>
            </w:r>
            <w:r w:rsidR="001E7CC6">
              <w:rPr>
                <w:rFonts w:asciiTheme="minorHAnsi" w:hAnsiTheme="minorHAnsi"/>
              </w:rPr>
              <w:t>,</w:t>
            </w:r>
            <w:r w:rsidR="003204AE">
              <w:rPr>
                <w:rFonts w:asciiTheme="minorHAnsi" w:hAnsiTheme="minorHAnsi"/>
              </w:rPr>
              <w:t>Vagrant,</w:t>
            </w:r>
            <w:r w:rsidRPr="009805B1">
              <w:rPr>
                <w:rFonts w:asciiTheme="minorHAnsi" w:hAnsiTheme="minorHAnsi"/>
              </w:rPr>
              <w:t>Heroku</w:t>
            </w:r>
            <w:r w:rsidR="00CE5334">
              <w:rPr>
                <w:rFonts w:asciiTheme="minorHAnsi" w:hAnsiTheme="minorHAnsi"/>
              </w:rPr>
              <w:t>,Skyscape</w:t>
            </w:r>
            <w:proofErr w:type="spellEnd"/>
          </w:p>
        </w:tc>
      </w:tr>
    </w:tbl>
    <w:p w14:paraId="04E56F82" w14:textId="77777777" w:rsidR="004F0147" w:rsidRPr="009805B1" w:rsidRDefault="004F0147" w:rsidP="002031DB">
      <w:pPr>
        <w:pStyle w:val="Body"/>
        <w:tabs>
          <w:tab w:val="clear" w:pos="1440"/>
          <w:tab w:val="left" w:pos="426"/>
        </w:tabs>
        <w:ind w:left="0"/>
        <w:jc w:val="both"/>
        <w:rPr>
          <w:rFonts w:asciiTheme="minorHAnsi" w:hAnsiTheme="minorHAnsi"/>
          <w:b/>
          <w:bCs/>
        </w:rPr>
      </w:pPr>
    </w:p>
    <w:p w14:paraId="70F392DC" w14:textId="77777777" w:rsidR="004F0147" w:rsidRPr="009805B1" w:rsidRDefault="004F0147">
      <w:pPr>
        <w:pStyle w:val="ListBullet"/>
        <w:tabs>
          <w:tab w:val="clear" w:pos="720"/>
        </w:tabs>
        <w:ind w:left="720" w:firstLine="0"/>
        <w:rPr>
          <w:rFonts w:asciiTheme="minorHAnsi" w:hAnsiTheme="minorHAnsi"/>
          <w:b/>
          <w:bCs/>
        </w:rPr>
      </w:pPr>
    </w:p>
    <w:p w14:paraId="4B55EA72" w14:textId="77777777" w:rsidR="004F0147" w:rsidRDefault="004F0147">
      <w:pPr>
        <w:pStyle w:val="Body"/>
        <w:rPr>
          <w:rFonts w:asciiTheme="minorHAnsi" w:hAnsiTheme="minorHAnsi"/>
          <w:b/>
          <w:bCs/>
        </w:rPr>
      </w:pPr>
    </w:p>
    <w:p w14:paraId="3A535AFA" w14:textId="77777777" w:rsidR="00DB5BF3" w:rsidRDefault="00DB5BF3">
      <w:pPr>
        <w:pStyle w:val="Body"/>
        <w:rPr>
          <w:rFonts w:asciiTheme="minorHAnsi" w:hAnsiTheme="minorHAnsi"/>
          <w:b/>
          <w:bCs/>
        </w:rPr>
      </w:pPr>
      <w:bookmarkStart w:id="0" w:name="_GoBack"/>
      <w:bookmarkEnd w:id="0"/>
    </w:p>
    <w:tbl>
      <w:tblPr>
        <w:tblW w:w="0" w:type="auto"/>
        <w:tblInd w:w="471" w:type="dxa"/>
        <w:tblLook w:val="0000" w:firstRow="0" w:lastRow="0" w:firstColumn="0" w:lastColumn="0" w:noHBand="0" w:noVBand="0"/>
      </w:tblPr>
      <w:tblGrid>
        <w:gridCol w:w="1472"/>
        <w:gridCol w:w="9379"/>
      </w:tblGrid>
      <w:tr w:rsidR="00444109" w:rsidRPr="009805B1" w14:paraId="208E3386" w14:textId="77777777" w:rsidTr="00444109">
        <w:trPr>
          <w:trHeight w:val="301"/>
        </w:trPr>
        <w:tc>
          <w:tcPr>
            <w:tcW w:w="0" w:type="auto"/>
            <w:gridSpan w:val="2"/>
            <w:shd w:val="clear" w:color="auto" w:fill="DDDDDD"/>
          </w:tcPr>
          <w:p w14:paraId="2275E991" w14:textId="77777777" w:rsidR="00444109" w:rsidRPr="009805B1" w:rsidRDefault="00444109" w:rsidP="00CB607B">
            <w:pPr>
              <w:pStyle w:val="Style2header"/>
              <w:rPr>
                <w:rFonts w:asciiTheme="minorHAnsi" w:hAnsiTheme="minorHAnsi"/>
              </w:rPr>
            </w:pPr>
            <w:r w:rsidRPr="009805B1">
              <w:rPr>
                <w:rFonts w:asciiTheme="minorHAnsi" w:hAnsiTheme="minorHAnsi"/>
              </w:rPr>
              <w:lastRenderedPageBreak/>
              <w:t>Professional Experience</w:t>
            </w:r>
          </w:p>
        </w:tc>
      </w:tr>
      <w:tr w:rsidR="00444109" w:rsidRPr="009805B1" w14:paraId="25D66AF5" w14:textId="77777777" w:rsidTr="00CB607B">
        <w:trPr>
          <w:trHeight w:val="213"/>
        </w:trPr>
        <w:tc>
          <w:tcPr>
            <w:tcW w:w="0" w:type="auto"/>
            <w:shd w:val="clear" w:color="auto" w:fill="DDDDDD"/>
          </w:tcPr>
          <w:p w14:paraId="0A5B58FA" w14:textId="77777777" w:rsidR="00444109" w:rsidRPr="009805B1" w:rsidRDefault="00444109" w:rsidP="00CB607B">
            <w:pPr>
              <w:pStyle w:val="Style2header"/>
              <w:rPr>
                <w:rFonts w:asciiTheme="minorHAnsi" w:hAnsiTheme="minorHAnsi"/>
              </w:rPr>
            </w:pPr>
            <w:r w:rsidRPr="009805B1">
              <w:rPr>
                <w:rFonts w:asciiTheme="minorHAnsi" w:hAnsiTheme="minorHAnsi"/>
              </w:rPr>
              <w:t xml:space="preserve">Project </w:t>
            </w:r>
          </w:p>
        </w:tc>
        <w:tc>
          <w:tcPr>
            <w:tcW w:w="0" w:type="auto"/>
            <w:shd w:val="clear" w:color="auto" w:fill="DDDDDD"/>
          </w:tcPr>
          <w:p w14:paraId="6D711242" w14:textId="0F6087FD" w:rsidR="00444109" w:rsidRPr="009805B1" w:rsidRDefault="000C4D80" w:rsidP="00CB607B">
            <w:pPr>
              <w:pStyle w:val="Style2header"/>
              <w:rPr>
                <w:rFonts w:asciiTheme="minorHAnsi" w:hAnsiTheme="minorHAnsi"/>
              </w:rPr>
            </w:pPr>
            <w:r>
              <w:rPr>
                <w:rFonts w:asciiTheme="minorHAnsi" w:hAnsiTheme="minorHAnsi"/>
              </w:rPr>
              <w:t>Global Payments System</w:t>
            </w:r>
            <w:r w:rsidR="00444109">
              <w:rPr>
                <w:rFonts w:asciiTheme="minorHAnsi" w:hAnsiTheme="minorHAnsi"/>
              </w:rPr>
              <w:t xml:space="preserve"> </w:t>
            </w:r>
          </w:p>
        </w:tc>
      </w:tr>
      <w:tr w:rsidR="00444109" w:rsidRPr="009805B1" w14:paraId="0389D9C9" w14:textId="77777777" w:rsidTr="00CB607B">
        <w:trPr>
          <w:trHeight w:val="213"/>
        </w:trPr>
        <w:tc>
          <w:tcPr>
            <w:tcW w:w="0" w:type="auto"/>
            <w:shd w:val="clear" w:color="auto" w:fill="FFFFFF"/>
          </w:tcPr>
          <w:p w14:paraId="2DD211F2" w14:textId="77777777" w:rsidR="00444109" w:rsidRPr="009805B1" w:rsidRDefault="00444109" w:rsidP="00CB607B">
            <w:pPr>
              <w:pStyle w:val="Body"/>
              <w:ind w:left="0"/>
              <w:jc w:val="both"/>
              <w:rPr>
                <w:rFonts w:asciiTheme="minorHAnsi" w:hAnsiTheme="minorHAnsi"/>
              </w:rPr>
            </w:pPr>
            <w:r w:rsidRPr="009805B1">
              <w:rPr>
                <w:rFonts w:asciiTheme="minorHAnsi" w:hAnsiTheme="minorHAnsi"/>
              </w:rPr>
              <w:t>Employer</w:t>
            </w:r>
          </w:p>
        </w:tc>
        <w:tc>
          <w:tcPr>
            <w:tcW w:w="0" w:type="auto"/>
            <w:shd w:val="clear" w:color="auto" w:fill="FFFFFF"/>
          </w:tcPr>
          <w:p w14:paraId="6F073BB1" w14:textId="082EBF25" w:rsidR="00444109" w:rsidRPr="009805B1" w:rsidRDefault="00950B87" w:rsidP="00CB607B">
            <w:pPr>
              <w:pStyle w:val="Body"/>
              <w:ind w:left="0"/>
              <w:jc w:val="both"/>
              <w:rPr>
                <w:rFonts w:asciiTheme="minorHAnsi" w:hAnsiTheme="minorHAnsi"/>
              </w:rPr>
            </w:pPr>
            <w:r>
              <w:rPr>
                <w:rFonts w:asciiTheme="minorHAnsi" w:hAnsiTheme="minorHAnsi"/>
              </w:rPr>
              <w:t xml:space="preserve">J P Morgan </w:t>
            </w:r>
          </w:p>
        </w:tc>
      </w:tr>
      <w:tr w:rsidR="00444109" w:rsidRPr="009805B1" w14:paraId="3EF94DFD" w14:textId="77777777" w:rsidTr="00CB607B">
        <w:trPr>
          <w:trHeight w:val="257"/>
        </w:trPr>
        <w:tc>
          <w:tcPr>
            <w:tcW w:w="0" w:type="auto"/>
            <w:shd w:val="clear" w:color="auto" w:fill="FFFFFF"/>
          </w:tcPr>
          <w:p w14:paraId="5A749776" w14:textId="77777777" w:rsidR="00444109" w:rsidRPr="009805B1" w:rsidRDefault="00444109" w:rsidP="00CB607B">
            <w:pPr>
              <w:pStyle w:val="Body"/>
              <w:ind w:left="0"/>
              <w:jc w:val="both"/>
              <w:rPr>
                <w:rFonts w:asciiTheme="minorHAnsi" w:hAnsiTheme="minorHAnsi"/>
              </w:rPr>
            </w:pPr>
            <w:r w:rsidRPr="009805B1">
              <w:rPr>
                <w:rFonts w:asciiTheme="minorHAnsi" w:hAnsiTheme="minorHAnsi"/>
              </w:rPr>
              <w:t>Team Size</w:t>
            </w:r>
          </w:p>
        </w:tc>
        <w:tc>
          <w:tcPr>
            <w:tcW w:w="0" w:type="auto"/>
            <w:shd w:val="clear" w:color="auto" w:fill="FFFFFF"/>
          </w:tcPr>
          <w:p w14:paraId="45E3607C" w14:textId="15F24F19" w:rsidR="00444109" w:rsidRPr="009805B1" w:rsidRDefault="00950B87" w:rsidP="00CB607B">
            <w:pPr>
              <w:pStyle w:val="Body"/>
              <w:ind w:left="0"/>
              <w:jc w:val="both"/>
              <w:rPr>
                <w:rFonts w:asciiTheme="minorHAnsi" w:hAnsiTheme="minorHAnsi"/>
              </w:rPr>
            </w:pPr>
            <w:r>
              <w:rPr>
                <w:rFonts w:asciiTheme="minorHAnsi" w:hAnsiTheme="minorHAnsi"/>
              </w:rPr>
              <w:t>12</w:t>
            </w:r>
          </w:p>
        </w:tc>
      </w:tr>
      <w:tr w:rsidR="00444109" w:rsidRPr="009805B1" w14:paraId="58325BAD" w14:textId="77777777" w:rsidTr="00CB607B">
        <w:trPr>
          <w:trHeight w:val="213"/>
        </w:trPr>
        <w:tc>
          <w:tcPr>
            <w:tcW w:w="0" w:type="auto"/>
            <w:shd w:val="clear" w:color="auto" w:fill="FFFFFF"/>
          </w:tcPr>
          <w:p w14:paraId="7D31ADAF" w14:textId="77777777" w:rsidR="00444109" w:rsidRPr="009805B1" w:rsidRDefault="00444109" w:rsidP="00CB607B">
            <w:pPr>
              <w:pStyle w:val="Body"/>
              <w:ind w:left="0"/>
              <w:jc w:val="both"/>
              <w:rPr>
                <w:rFonts w:asciiTheme="minorHAnsi" w:hAnsiTheme="minorHAnsi"/>
              </w:rPr>
            </w:pPr>
            <w:r w:rsidRPr="009805B1">
              <w:rPr>
                <w:rFonts w:asciiTheme="minorHAnsi" w:hAnsiTheme="minorHAnsi"/>
              </w:rPr>
              <w:t>Duration</w:t>
            </w:r>
          </w:p>
        </w:tc>
        <w:tc>
          <w:tcPr>
            <w:tcW w:w="0" w:type="auto"/>
            <w:shd w:val="clear" w:color="auto" w:fill="FFFFFF"/>
          </w:tcPr>
          <w:p w14:paraId="75E11D6A" w14:textId="3ABAB1B3" w:rsidR="00444109" w:rsidRPr="009805B1" w:rsidRDefault="00950B87" w:rsidP="00CB607B">
            <w:pPr>
              <w:pStyle w:val="Body"/>
              <w:ind w:left="0"/>
              <w:jc w:val="both"/>
              <w:rPr>
                <w:rFonts w:asciiTheme="minorHAnsi" w:hAnsiTheme="minorHAnsi"/>
              </w:rPr>
            </w:pPr>
            <w:r>
              <w:rPr>
                <w:rFonts w:asciiTheme="minorHAnsi" w:hAnsiTheme="minorHAnsi"/>
              </w:rPr>
              <w:t>August</w:t>
            </w:r>
            <w:r w:rsidR="00444109">
              <w:rPr>
                <w:rFonts w:asciiTheme="minorHAnsi" w:hAnsiTheme="minorHAnsi"/>
              </w:rPr>
              <w:t xml:space="preserve"> 2016</w:t>
            </w:r>
            <w:r w:rsidR="00444109" w:rsidRPr="009805B1">
              <w:rPr>
                <w:rFonts w:asciiTheme="minorHAnsi" w:hAnsiTheme="minorHAnsi"/>
              </w:rPr>
              <w:t xml:space="preserve"> – </w:t>
            </w:r>
            <w:r>
              <w:rPr>
                <w:rFonts w:asciiTheme="minorHAnsi" w:hAnsiTheme="minorHAnsi"/>
              </w:rPr>
              <w:t>Till Date</w:t>
            </w:r>
          </w:p>
        </w:tc>
      </w:tr>
      <w:tr w:rsidR="00444109" w:rsidRPr="009805B1" w14:paraId="6ECCE4A7" w14:textId="77777777" w:rsidTr="00CB607B">
        <w:trPr>
          <w:trHeight w:val="213"/>
        </w:trPr>
        <w:tc>
          <w:tcPr>
            <w:tcW w:w="0" w:type="auto"/>
            <w:shd w:val="clear" w:color="auto" w:fill="FFFFFF"/>
          </w:tcPr>
          <w:p w14:paraId="1EF3D28B" w14:textId="77777777" w:rsidR="00444109" w:rsidRPr="009805B1" w:rsidRDefault="00444109" w:rsidP="00CB607B">
            <w:pPr>
              <w:pStyle w:val="Body"/>
              <w:ind w:left="0"/>
              <w:jc w:val="both"/>
              <w:rPr>
                <w:rFonts w:asciiTheme="minorHAnsi" w:hAnsiTheme="minorHAnsi"/>
              </w:rPr>
            </w:pPr>
            <w:r w:rsidRPr="009805B1">
              <w:rPr>
                <w:rFonts w:asciiTheme="minorHAnsi" w:hAnsiTheme="minorHAnsi"/>
              </w:rPr>
              <w:t>Role</w:t>
            </w:r>
          </w:p>
        </w:tc>
        <w:tc>
          <w:tcPr>
            <w:tcW w:w="0" w:type="auto"/>
            <w:shd w:val="clear" w:color="auto" w:fill="FFFFFF"/>
          </w:tcPr>
          <w:p w14:paraId="0AE0D80B" w14:textId="663BE3A2" w:rsidR="00444109" w:rsidRPr="009805B1" w:rsidRDefault="00F3375A" w:rsidP="00CB607B">
            <w:pPr>
              <w:pStyle w:val="Body"/>
              <w:ind w:left="0"/>
              <w:jc w:val="both"/>
              <w:rPr>
                <w:rFonts w:asciiTheme="minorHAnsi" w:hAnsiTheme="minorHAnsi"/>
              </w:rPr>
            </w:pPr>
            <w:r>
              <w:rPr>
                <w:rFonts w:asciiTheme="minorHAnsi" w:hAnsiTheme="minorHAnsi"/>
              </w:rPr>
              <w:t xml:space="preserve">Senior </w:t>
            </w:r>
            <w:r w:rsidR="00F64E4F">
              <w:rPr>
                <w:rFonts w:asciiTheme="minorHAnsi" w:hAnsiTheme="minorHAnsi"/>
              </w:rPr>
              <w:t>Consultant</w:t>
            </w:r>
          </w:p>
        </w:tc>
      </w:tr>
      <w:tr w:rsidR="00444109" w:rsidRPr="009805B1" w14:paraId="22E4CE9D" w14:textId="77777777" w:rsidTr="00CB607B">
        <w:trPr>
          <w:trHeight w:val="873"/>
        </w:trPr>
        <w:tc>
          <w:tcPr>
            <w:tcW w:w="0" w:type="auto"/>
            <w:shd w:val="clear" w:color="auto" w:fill="FFFFFF"/>
          </w:tcPr>
          <w:p w14:paraId="456CBF85" w14:textId="77777777" w:rsidR="00444109" w:rsidRPr="009805B1" w:rsidRDefault="00444109" w:rsidP="00CB607B">
            <w:pPr>
              <w:pStyle w:val="Body"/>
              <w:ind w:left="0"/>
              <w:jc w:val="both"/>
              <w:rPr>
                <w:rFonts w:asciiTheme="minorHAnsi" w:hAnsiTheme="minorHAnsi"/>
              </w:rPr>
            </w:pPr>
            <w:r w:rsidRPr="009805B1">
              <w:rPr>
                <w:rFonts w:asciiTheme="minorHAnsi" w:hAnsiTheme="minorHAnsi"/>
              </w:rPr>
              <w:t>Technology</w:t>
            </w:r>
          </w:p>
        </w:tc>
        <w:tc>
          <w:tcPr>
            <w:tcW w:w="0" w:type="auto"/>
            <w:shd w:val="clear" w:color="auto" w:fill="FFFFFF"/>
          </w:tcPr>
          <w:p w14:paraId="77FC3E09" w14:textId="562EB8C9" w:rsidR="00444109" w:rsidRPr="009805B1" w:rsidRDefault="00444109" w:rsidP="00F64E4F">
            <w:pPr>
              <w:pStyle w:val="Body"/>
              <w:ind w:left="0"/>
              <w:jc w:val="both"/>
              <w:rPr>
                <w:rFonts w:asciiTheme="minorHAnsi" w:hAnsiTheme="minorHAnsi"/>
              </w:rPr>
            </w:pPr>
            <w:r w:rsidRPr="009805B1">
              <w:rPr>
                <w:rFonts w:asciiTheme="minorHAnsi" w:hAnsiTheme="minorHAnsi"/>
              </w:rPr>
              <w:t>Java 1.8</w:t>
            </w:r>
            <w:r>
              <w:rPr>
                <w:rFonts w:asciiTheme="minorHAnsi" w:hAnsiTheme="minorHAnsi"/>
              </w:rPr>
              <w:t xml:space="preserve">, </w:t>
            </w:r>
            <w:r w:rsidR="00F64E4F">
              <w:rPr>
                <w:rFonts w:asciiTheme="minorHAnsi" w:hAnsiTheme="minorHAnsi"/>
              </w:rPr>
              <w:t>Storm, Kafka, Stash,</w:t>
            </w:r>
            <w:r w:rsidRPr="009805B1">
              <w:rPr>
                <w:rFonts w:asciiTheme="minorHAnsi" w:hAnsiTheme="minorHAnsi"/>
              </w:rPr>
              <w:t xml:space="preserve"> </w:t>
            </w:r>
            <w:r>
              <w:rPr>
                <w:rFonts w:asciiTheme="minorHAnsi" w:hAnsiTheme="minorHAnsi"/>
              </w:rPr>
              <w:t>JIRA</w:t>
            </w:r>
            <w:r w:rsidRPr="009805B1">
              <w:rPr>
                <w:rFonts w:asciiTheme="minorHAnsi" w:hAnsiTheme="minorHAnsi"/>
              </w:rPr>
              <w:t xml:space="preserve"> , </w:t>
            </w:r>
            <w:r>
              <w:rPr>
                <w:rFonts w:asciiTheme="minorHAnsi" w:hAnsiTheme="minorHAnsi"/>
              </w:rPr>
              <w:t xml:space="preserve">Maven, Junit, </w:t>
            </w:r>
            <w:proofErr w:type="spellStart"/>
            <w:r>
              <w:rPr>
                <w:rFonts w:asciiTheme="minorHAnsi" w:hAnsiTheme="minorHAnsi"/>
              </w:rPr>
              <w:t>Mockito</w:t>
            </w:r>
            <w:proofErr w:type="spellEnd"/>
            <w:r>
              <w:rPr>
                <w:rFonts w:asciiTheme="minorHAnsi" w:hAnsiTheme="minorHAnsi"/>
              </w:rPr>
              <w:t xml:space="preserve"> , ,</w:t>
            </w:r>
            <w:proofErr w:type="spellStart"/>
            <w:r>
              <w:rPr>
                <w:rFonts w:asciiTheme="minorHAnsi" w:hAnsiTheme="minorHAnsi"/>
              </w:rPr>
              <w:t>Intellij</w:t>
            </w:r>
            <w:proofErr w:type="spellEnd"/>
            <w:r>
              <w:rPr>
                <w:rFonts w:asciiTheme="minorHAnsi" w:hAnsiTheme="minorHAnsi"/>
              </w:rPr>
              <w:t xml:space="preserve">, </w:t>
            </w:r>
            <w:r w:rsidR="00F64E4F">
              <w:rPr>
                <w:rFonts w:asciiTheme="minorHAnsi" w:hAnsiTheme="minorHAnsi"/>
              </w:rPr>
              <w:t>Spring Core ,Cassandra, JMS</w:t>
            </w:r>
          </w:p>
        </w:tc>
      </w:tr>
      <w:tr w:rsidR="00444109" w:rsidRPr="009805B1" w14:paraId="69F3C5DD" w14:textId="77777777" w:rsidTr="00CB607B">
        <w:trPr>
          <w:trHeight w:val="1653"/>
        </w:trPr>
        <w:tc>
          <w:tcPr>
            <w:tcW w:w="0" w:type="auto"/>
            <w:shd w:val="clear" w:color="auto" w:fill="FFFFFF"/>
          </w:tcPr>
          <w:p w14:paraId="3ED733E1" w14:textId="77777777" w:rsidR="00444109" w:rsidRPr="009805B1" w:rsidRDefault="00444109" w:rsidP="00CB607B">
            <w:pPr>
              <w:pStyle w:val="Body"/>
              <w:ind w:left="0"/>
              <w:jc w:val="both"/>
              <w:rPr>
                <w:rFonts w:asciiTheme="minorHAnsi" w:hAnsiTheme="minorHAnsi"/>
              </w:rPr>
            </w:pPr>
            <w:r w:rsidRPr="009805B1">
              <w:rPr>
                <w:rFonts w:asciiTheme="minorHAnsi" w:hAnsiTheme="minorHAnsi"/>
              </w:rPr>
              <w:t>Project Details</w:t>
            </w:r>
          </w:p>
        </w:tc>
        <w:tc>
          <w:tcPr>
            <w:tcW w:w="0" w:type="auto"/>
            <w:shd w:val="clear" w:color="auto" w:fill="FFFFFF"/>
          </w:tcPr>
          <w:p w14:paraId="75ECA2CD" w14:textId="3A408575" w:rsidR="00F66BD4" w:rsidRPr="00F64E4F" w:rsidRDefault="00F66BD4" w:rsidP="00F64E4F">
            <w:pPr>
              <w:rPr>
                <w:rFonts w:ascii="Calibri" w:hAnsi="Calibri" w:cs="Times"/>
                <w:sz w:val="20"/>
                <w:szCs w:val="20"/>
              </w:rPr>
            </w:pPr>
            <w:r w:rsidRPr="00F64E4F">
              <w:rPr>
                <w:rFonts w:ascii="Calibri" w:hAnsi="Calibri"/>
                <w:b/>
                <w:bCs/>
                <w:sz w:val="20"/>
                <w:szCs w:val="20"/>
              </w:rPr>
              <w:t xml:space="preserve">Global Payments Strategy (GPS) - Technology | Corporate &amp; Investment Bank (CIB) </w:t>
            </w:r>
            <w:r w:rsidR="00F64E4F" w:rsidRPr="00F64E4F">
              <w:rPr>
                <w:rFonts w:ascii="Calibri" w:hAnsi="Calibri"/>
                <w:sz w:val="20"/>
                <w:szCs w:val="20"/>
              </w:rPr>
              <w:t xml:space="preserve">is a </w:t>
            </w:r>
            <w:r w:rsidRPr="00F64E4F">
              <w:rPr>
                <w:rFonts w:ascii="Calibri" w:hAnsi="Calibri"/>
                <w:sz w:val="20"/>
                <w:szCs w:val="20"/>
              </w:rPr>
              <w:t xml:space="preserve">flexible single-payment platform </w:t>
            </w:r>
            <w:r w:rsidR="003204AE">
              <w:rPr>
                <w:rFonts w:ascii="Calibri" w:hAnsi="Calibri"/>
                <w:sz w:val="20"/>
                <w:szCs w:val="20"/>
              </w:rPr>
              <w:t xml:space="preserve">which </w:t>
            </w:r>
            <w:r w:rsidRPr="00F64E4F">
              <w:rPr>
                <w:rFonts w:ascii="Calibri" w:hAnsi="Calibri"/>
                <w:sz w:val="20"/>
                <w:szCs w:val="20"/>
              </w:rPr>
              <w:t xml:space="preserve">streamlines all of payment processes into one central hub – for significant cost savings, improved quality of service, and greater operational efficiency. This will replace multiple, </w:t>
            </w:r>
            <w:proofErr w:type="spellStart"/>
            <w:r w:rsidRPr="00F64E4F">
              <w:rPr>
                <w:rFonts w:ascii="Calibri" w:hAnsi="Calibri"/>
                <w:sz w:val="20"/>
                <w:szCs w:val="20"/>
              </w:rPr>
              <w:t>siloed</w:t>
            </w:r>
            <w:proofErr w:type="spellEnd"/>
            <w:r w:rsidRPr="00F64E4F">
              <w:rPr>
                <w:rFonts w:ascii="Calibri" w:hAnsi="Calibri"/>
                <w:sz w:val="20"/>
                <w:szCs w:val="20"/>
              </w:rPr>
              <w:t xml:space="preserve"> payment applications with one central payments hub. Support all activities along the payments value chain with flexible business mode</w:t>
            </w:r>
            <w:r w:rsidR="003204AE">
              <w:rPr>
                <w:rFonts w:ascii="Calibri" w:hAnsi="Calibri"/>
                <w:sz w:val="20"/>
                <w:szCs w:val="20"/>
              </w:rPr>
              <w:t>ls</w:t>
            </w:r>
            <w:r w:rsidRPr="00F64E4F">
              <w:rPr>
                <w:rFonts w:ascii="Calibri" w:hAnsi="Calibri"/>
                <w:sz w:val="20"/>
                <w:szCs w:val="20"/>
              </w:rPr>
              <w:t xml:space="preserve">. </w:t>
            </w:r>
            <w:r w:rsidRPr="00F64E4F">
              <w:rPr>
                <w:rFonts w:ascii="MS Mincho" w:eastAsia="MS Mincho" w:hAnsi="MS Mincho" w:cs="MS Mincho"/>
                <w:sz w:val="20"/>
                <w:szCs w:val="20"/>
              </w:rPr>
              <w:t> </w:t>
            </w:r>
          </w:p>
          <w:p w14:paraId="26717720" w14:textId="77777777" w:rsidR="00444109" w:rsidRPr="009805B1" w:rsidRDefault="00444109" w:rsidP="00CB607B">
            <w:pPr>
              <w:pStyle w:val="Body"/>
              <w:tabs>
                <w:tab w:val="left" w:pos="2880"/>
              </w:tabs>
              <w:spacing w:after="120"/>
              <w:ind w:left="0"/>
              <w:jc w:val="both"/>
              <w:rPr>
                <w:rFonts w:asciiTheme="minorHAnsi" w:hAnsiTheme="minorHAnsi"/>
              </w:rPr>
            </w:pPr>
          </w:p>
        </w:tc>
      </w:tr>
      <w:tr w:rsidR="00444109" w:rsidRPr="002E4260" w14:paraId="5D5A76CC" w14:textId="77777777" w:rsidTr="00CB607B">
        <w:trPr>
          <w:trHeight w:val="2193"/>
        </w:trPr>
        <w:tc>
          <w:tcPr>
            <w:tcW w:w="0" w:type="auto"/>
            <w:shd w:val="clear" w:color="auto" w:fill="FFFFFF"/>
          </w:tcPr>
          <w:p w14:paraId="47FA94D0" w14:textId="77777777" w:rsidR="00444109" w:rsidRPr="009805B1" w:rsidRDefault="00444109" w:rsidP="00CB607B">
            <w:pPr>
              <w:pStyle w:val="Body"/>
              <w:ind w:left="0"/>
              <w:jc w:val="both"/>
              <w:rPr>
                <w:rFonts w:asciiTheme="minorHAnsi" w:hAnsiTheme="minorHAnsi"/>
              </w:rPr>
            </w:pPr>
            <w:r w:rsidRPr="009805B1">
              <w:rPr>
                <w:rFonts w:asciiTheme="minorHAnsi" w:hAnsiTheme="minorHAnsi"/>
              </w:rPr>
              <w:t>Responsibilities</w:t>
            </w:r>
          </w:p>
        </w:tc>
        <w:tc>
          <w:tcPr>
            <w:tcW w:w="0" w:type="auto"/>
            <w:shd w:val="clear" w:color="auto" w:fill="FFFFFF"/>
          </w:tcPr>
          <w:p w14:paraId="561EB071" w14:textId="36AF9CB6" w:rsidR="00950B87" w:rsidRDefault="00950B87" w:rsidP="00552628">
            <w:pPr>
              <w:pStyle w:val="Responsiblities"/>
            </w:pPr>
            <w:r w:rsidRPr="00950B87">
              <w:t>Participated in consolidating requirements from user stories and breaking them into tasks</w:t>
            </w:r>
            <w:r w:rsidR="00552628">
              <w:t>.</w:t>
            </w:r>
          </w:p>
          <w:p w14:paraId="50A595DA" w14:textId="4292EAD1" w:rsidR="00552628" w:rsidRPr="00552628" w:rsidRDefault="00552628" w:rsidP="00552628">
            <w:pPr>
              <w:pStyle w:val="Responsiblities"/>
              <w:rPr>
                <w:rFonts w:ascii="Times" w:hAnsi="Times" w:cs="Times"/>
              </w:rPr>
            </w:pPr>
            <w:r>
              <w:t xml:space="preserve">Helped developers to improve their coding and development skills by using pair programming and 1-1 coaching </w:t>
            </w:r>
            <w:r>
              <w:rPr>
                <w:rFonts w:ascii="MS Mincho" w:eastAsia="MS Mincho" w:hAnsi="MS Mincho" w:cs="MS Mincho"/>
              </w:rPr>
              <w:t> </w:t>
            </w:r>
          </w:p>
          <w:p w14:paraId="297D1091" w14:textId="2A36B0E5" w:rsidR="003204AE" w:rsidRPr="003204AE" w:rsidRDefault="003204AE" w:rsidP="00552628">
            <w:pPr>
              <w:pStyle w:val="Responsiblities"/>
              <w:rPr>
                <w:rFonts w:ascii="Times" w:hAnsi="Times" w:cs="Times"/>
              </w:rPr>
            </w:pPr>
            <w:r>
              <w:t xml:space="preserve">SME and architect of Reference Data Façade </w:t>
            </w:r>
            <w:r>
              <w:rPr>
                <w:rFonts w:ascii="MS Mincho" w:eastAsia="MS Mincho" w:hAnsi="MS Mincho" w:cs="MS Mincho"/>
              </w:rPr>
              <w:t> </w:t>
            </w:r>
          </w:p>
          <w:p w14:paraId="43CEB32E" w14:textId="4848A539" w:rsidR="00F64E4F" w:rsidRPr="00552628" w:rsidRDefault="00F64E4F" w:rsidP="00552628">
            <w:pPr>
              <w:pStyle w:val="Responsiblities"/>
              <w:rPr>
                <w:rFonts w:ascii="Times" w:hAnsi="Times" w:cs="Times"/>
              </w:rPr>
            </w:pPr>
            <w:r>
              <w:t xml:space="preserve">Designed and developed “Rejects and Returns” </w:t>
            </w:r>
            <w:r w:rsidR="00950B87">
              <w:t>functionality which is</w:t>
            </w:r>
            <w:r>
              <w:t xml:space="preserve"> one of the Core Building Blocks of </w:t>
            </w:r>
            <w:r w:rsidR="00950B87">
              <w:t xml:space="preserve">payment engine </w:t>
            </w:r>
            <w:r>
              <w:t xml:space="preserve">back </w:t>
            </w:r>
            <w:r w:rsidR="00950B87">
              <w:t>office.</w:t>
            </w:r>
          </w:p>
          <w:p w14:paraId="5B997F87" w14:textId="4717833D" w:rsidR="00552628" w:rsidRPr="00552628" w:rsidRDefault="00552628" w:rsidP="00552628">
            <w:pPr>
              <w:pStyle w:val="Responsiblities"/>
              <w:rPr>
                <w:rFonts w:ascii="Times" w:hAnsi="Times" w:cs="Times"/>
              </w:rPr>
            </w:pPr>
            <w:r>
              <w:t xml:space="preserve">Designed and developed “Decision Manager” which is one of the Core Building Blocks of back office and it is single point for orchestrating business flow for all core processing platforms. </w:t>
            </w:r>
            <w:r>
              <w:rPr>
                <w:rFonts w:ascii="MS Mincho" w:eastAsia="MS Mincho" w:hAnsi="MS Mincho" w:cs="MS Mincho"/>
              </w:rPr>
              <w:t> </w:t>
            </w:r>
          </w:p>
          <w:p w14:paraId="5275E820" w14:textId="77777777" w:rsidR="00950B87" w:rsidRPr="00950B87" w:rsidRDefault="00950B87" w:rsidP="00552628">
            <w:pPr>
              <w:pStyle w:val="Responsiblities"/>
              <w:rPr>
                <w:rFonts w:cs="Times"/>
              </w:rPr>
            </w:pPr>
            <w:r w:rsidRPr="00950B87">
              <w:t xml:space="preserve">Persisted data in </w:t>
            </w:r>
            <w:r>
              <w:t>Cassandra database</w:t>
            </w:r>
            <w:r w:rsidRPr="00950B87">
              <w:t xml:space="preserve"> using Spring Data</w:t>
            </w:r>
          </w:p>
          <w:p w14:paraId="6F103F54" w14:textId="636400DA" w:rsidR="00444109" w:rsidRPr="002E4260" w:rsidRDefault="00444109" w:rsidP="003204AE">
            <w:pPr>
              <w:pStyle w:val="Responsiblities"/>
              <w:numPr>
                <w:ilvl w:val="0"/>
                <w:numId w:val="0"/>
              </w:numPr>
              <w:ind w:left="360"/>
            </w:pPr>
          </w:p>
        </w:tc>
      </w:tr>
    </w:tbl>
    <w:p w14:paraId="6529626C" w14:textId="7B729F70" w:rsidR="004F0147" w:rsidRPr="009805B1" w:rsidRDefault="004F0147">
      <w:pPr>
        <w:pStyle w:val="Body"/>
        <w:rPr>
          <w:rFonts w:asciiTheme="minorHAnsi" w:hAnsiTheme="minorHAnsi"/>
          <w:b/>
          <w:bCs/>
        </w:rPr>
      </w:pPr>
    </w:p>
    <w:p w14:paraId="7FB1AD8F" w14:textId="77777777" w:rsidR="004F0147" w:rsidRDefault="004F0147">
      <w:pPr>
        <w:pStyle w:val="Body"/>
        <w:rPr>
          <w:rFonts w:asciiTheme="minorHAnsi" w:hAnsiTheme="minorHAnsi"/>
          <w:b/>
          <w:bCs/>
        </w:rPr>
      </w:pPr>
    </w:p>
    <w:tbl>
      <w:tblPr>
        <w:tblW w:w="0" w:type="auto"/>
        <w:tblInd w:w="471" w:type="dxa"/>
        <w:tblLook w:val="0000" w:firstRow="0" w:lastRow="0" w:firstColumn="0" w:lastColumn="0" w:noHBand="0" w:noVBand="0"/>
      </w:tblPr>
      <w:tblGrid>
        <w:gridCol w:w="1472"/>
        <w:gridCol w:w="9379"/>
      </w:tblGrid>
      <w:tr w:rsidR="00C91A35" w:rsidRPr="009805B1" w14:paraId="3676DF1A" w14:textId="77777777" w:rsidTr="001375F1">
        <w:trPr>
          <w:trHeight w:val="213"/>
        </w:trPr>
        <w:tc>
          <w:tcPr>
            <w:tcW w:w="0" w:type="auto"/>
            <w:shd w:val="clear" w:color="auto" w:fill="DDDDDD"/>
          </w:tcPr>
          <w:p w14:paraId="5E5C4F78" w14:textId="77777777" w:rsidR="00C91A35" w:rsidRPr="009805B1" w:rsidRDefault="00C91A35" w:rsidP="001375F1">
            <w:pPr>
              <w:pStyle w:val="Style2header"/>
              <w:rPr>
                <w:rFonts w:asciiTheme="minorHAnsi" w:hAnsiTheme="minorHAnsi"/>
              </w:rPr>
            </w:pPr>
            <w:r w:rsidRPr="009805B1">
              <w:rPr>
                <w:rFonts w:asciiTheme="minorHAnsi" w:hAnsiTheme="minorHAnsi"/>
              </w:rPr>
              <w:t xml:space="preserve">Project </w:t>
            </w:r>
          </w:p>
        </w:tc>
        <w:tc>
          <w:tcPr>
            <w:tcW w:w="0" w:type="auto"/>
            <w:shd w:val="clear" w:color="auto" w:fill="DDDDDD"/>
          </w:tcPr>
          <w:p w14:paraId="166186A3" w14:textId="780BD2ED" w:rsidR="00C91A35" w:rsidRPr="009805B1" w:rsidRDefault="00006434" w:rsidP="00DD3CAC">
            <w:pPr>
              <w:pStyle w:val="Style2header"/>
              <w:rPr>
                <w:rFonts w:asciiTheme="minorHAnsi" w:hAnsiTheme="minorHAnsi"/>
              </w:rPr>
            </w:pPr>
            <w:r>
              <w:rPr>
                <w:rFonts w:asciiTheme="minorHAnsi" w:hAnsiTheme="minorHAnsi"/>
              </w:rPr>
              <w:t>GDS(Government Digital Ser</w:t>
            </w:r>
            <w:r w:rsidR="00855D8F">
              <w:rPr>
                <w:rFonts w:asciiTheme="minorHAnsi" w:hAnsiTheme="minorHAnsi"/>
              </w:rPr>
              <w:t>vic</w:t>
            </w:r>
            <w:r>
              <w:rPr>
                <w:rFonts w:asciiTheme="minorHAnsi" w:hAnsiTheme="minorHAnsi"/>
              </w:rPr>
              <w:t>es)</w:t>
            </w:r>
            <w:r w:rsidR="00C91A35">
              <w:rPr>
                <w:rFonts w:asciiTheme="minorHAnsi" w:hAnsiTheme="minorHAnsi"/>
              </w:rPr>
              <w:t xml:space="preserve"> </w:t>
            </w:r>
          </w:p>
        </w:tc>
      </w:tr>
      <w:tr w:rsidR="00C91A35" w:rsidRPr="009805B1" w14:paraId="32252977" w14:textId="77777777" w:rsidTr="001375F1">
        <w:trPr>
          <w:trHeight w:val="213"/>
        </w:trPr>
        <w:tc>
          <w:tcPr>
            <w:tcW w:w="0" w:type="auto"/>
            <w:shd w:val="clear" w:color="auto" w:fill="FFFFFF"/>
          </w:tcPr>
          <w:p w14:paraId="0959B1A7" w14:textId="77777777" w:rsidR="00C91A35" w:rsidRPr="009805B1" w:rsidRDefault="00C91A35" w:rsidP="001375F1">
            <w:pPr>
              <w:pStyle w:val="Body"/>
              <w:ind w:left="0"/>
              <w:jc w:val="both"/>
              <w:rPr>
                <w:rFonts w:asciiTheme="minorHAnsi" w:hAnsiTheme="minorHAnsi"/>
              </w:rPr>
            </w:pPr>
            <w:r w:rsidRPr="009805B1">
              <w:rPr>
                <w:rFonts w:asciiTheme="minorHAnsi" w:hAnsiTheme="minorHAnsi"/>
              </w:rPr>
              <w:t>Employer</w:t>
            </w:r>
          </w:p>
        </w:tc>
        <w:tc>
          <w:tcPr>
            <w:tcW w:w="0" w:type="auto"/>
            <w:shd w:val="clear" w:color="auto" w:fill="FFFFFF"/>
          </w:tcPr>
          <w:p w14:paraId="510118E7" w14:textId="128B2AFD" w:rsidR="00C91A35" w:rsidRPr="009805B1" w:rsidRDefault="00006434" w:rsidP="001375F1">
            <w:pPr>
              <w:pStyle w:val="Body"/>
              <w:ind w:left="0"/>
              <w:jc w:val="both"/>
              <w:rPr>
                <w:rFonts w:asciiTheme="minorHAnsi" w:hAnsiTheme="minorHAnsi"/>
              </w:rPr>
            </w:pPr>
            <w:r>
              <w:rPr>
                <w:rFonts w:asciiTheme="minorHAnsi" w:hAnsiTheme="minorHAnsi"/>
              </w:rPr>
              <w:t>DWP &amp; MOJ</w:t>
            </w:r>
          </w:p>
        </w:tc>
      </w:tr>
      <w:tr w:rsidR="00C91A35" w:rsidRPr="009805B1" w14:paraId="3E12695B" w14:textId="77777777" w:rsidTr="001375F1">
        <w:trPr>
          <w:trHeight w:val="213"/>
        </w:trPr>
        <w:tc>
          <w:tcPr>
            <w:tcW w:w="0" w:type="auto"/>
            <w:shd w:val="clear" w:color="auto" w:fill="FFFFFF"/>
          </w:tcPr>
          <w:p w14:paraId="56B48203" w14:textId="77777777" w:rsidR="00C91A35" w:rsidRPr="009805B1" w:rsidRDefault="00C91A35" w:rsidP="001375F1">
            <w:pPr>
              <w:pStyle w:val="Body"/>
              <w:ind w:left="0"/>
              <w:jc w:val="both"/>
              <w:rPr>
                <w:rFonts w:asciiTheme="minorHAnsi" w:hAnsiTheme="minorHAnsi"/>
              </w:rPr>
            </w:pPr>
            <w:r w:rsidRPr="009805B1">
              <w:rPr>
                <w:rFonts w:asciiTheme="minorHAnsi" w:hAnsiTheme="minorHAnsi"/>
              </w:rPr>
              <w:t>Team Size</w:t>
            </w:r>
          </w:p>
        </w:tc>
        <w:tc>
          <w:tcPr>
            <w:tcW w:w="0" w:type="auto"/>
            <w:shd w:val="clear" w:color="auto" w:fill="FFFFFF"/>
          </w:tcPr>
          <w:p w14:paraId="65EC8760" w14:textId="77777777" w:rsidR="00C91A35" w:rsidRPr="009805B1" w:rsidRDefault="00BB01C7" w:rsidP="001375F1">
            <w:pPr>
              <w:pStyle w:val="Body"/>
              <w:ind w:left="0"/>
              <w:jc w:val="both"/>
              <w:rPr>
                <w:rFonts w:asciiTheme="minorHAnsi" w:hAnsiTheme="minorHAnsi"/>
              </w:rPr>
            </w:pPr>
            <w:r>
              <w:rPr>
                <w:rFonts w:asciiTheme="minorHAnsi" w:hAnsiTheme="minorHAnsi"/>
              </w:rPr>
              <w:t>8</w:t>
            </w:r>
          </w:p>
        </w:tc>
      </w:tr>
      <w:tr w:rsidR="00C91A35" w:rsidRPr="009805B1" w14:paraId="4D3D4537" w14:textId="77777777" w:rsidTr="001375F1">
        <w:trPr>
          <w:trHeight w:val="213"/>
        </w:trPr>
        <w:tc>
          <w:tcPr>
            <w:tcW w:w="0" w:type="auto"/>
            <w:shd w:val="clear" w:color="auto" w:fill="FFFFFF"/>
          </w:tcPr>
          <w:p w14:paraId="6360AF15" w14:textId="77777777" w:rsidR="00C91A35" w:rsidRPr="009805B1" w:rsidRDefault="00C91A35" w:rsidP="001375F1">
            <w:pPr>
              <w:pStyle w:val="Body"/>
              <w:ind w:left="0"/>
              <w:jc w:val="both"/>
              <w:rPr>
                <w:rFonts w:asciiTheme="minorHAnsi" w:hAnsiTheme="minorHAnsi"/>
              </w:rPr>
            </w:pPr>
            <w:r w:rsidRPr="009805B1">
              <w:rPr>
                <w:rFonts w:asciiTheme="minorHAnsi" w:hAnsiTheme="minorHAnsi"/>
              </w:rPr>
              <w:t>Duration</w:t>
            </w:r>
          </w:p>
        </w:tc>
        <w:tc>
          <w:tcPr>
            <w:tcW w:w="0" w:type="auto"/>
            <w:shd w:val="clear" w:color="auto" w:fill="FFFFFF"/>
          </w:tcPr>
          <w:p w14:paraId="0F29AF78" w14:textId="3F8E497A" w:rsidR="00C91A35" w:rsidRPr="009805B1" w:rsidRDefault="00C91A35" w:rsidP="00552628">
            <w:pPr>
              <w:pStyle w:val="Body"/>
              <w:ind w:left="0"/>
              <w:jc w:val="both"/>
              <w:rPr>
                <w:rFonts w:asciiTheme="minorHAnsi" w:hAnsiTheme="minorHAnsi"/>
              </w:rPr>
            </w:pPr>
            <w:r>
              <w:rPr>
                <w:rFonts w:asciiTheme="minorHAnsi" w:hAnsiTheme="minorHAnsi"/>
              </w:rPr>
              <w:t>January 2016</w:t>
            </w:r>
            <w:r w:rsidRPr="009805B1">
              <w:rPr>
                <w:rFonts w:asciiTheme="minorHAnsi" w:hAnsiTheme="minorHAnsi"/>
              </w:rPr>
              <w:t xml:space="preserve"> – </w:t>
            </w:r>
            <w:r w:rsidR="00552628">
              <w:rPr>
                <w:rFonts w:asciiTheme="minorHAnsi" w:hAnsiTheme="minorHAnsi"/>
              </w:rPr>
              <w:t>July</w:t>
            </w:r>
            <w:r w:rsidR="00C9488A">
              <w:rPr>
                <w:rFonts w:asciiTheme="minorHAnsi" w:hAnsiTheme="minorHAnsi"/>
              </w:rPr>
              <w:t xml:space="preserve"> 2016</w:t>
            </w:r>
          </w:p>
        </w:tc>
      </w:tr>
      <w:tr w:rsidR="00C91A35" w:rsidRPr="009805B1" w14:paraId="0B58BE79" w14:textId="77777777" w:rsidTr="001375F1">
        <w:trPr>
          <w:trHeight w:val="213"/>
        </w:trPr>
        <w:tc>
          <w:tcPr>
            <w:tcW w:w="0" w:type="auto"/>
            <w:shd w:val="clear" w:color="auto" w:fill="FFFFFF"/>
          </w:tcPr>
          <w:p w14:paraId="429538C8" w14:textId="77777777" w:rsidR="00C91A35" w:rsidRPr="009805B1" w:rsidRDefault="00C91A35" w:rsidP="001375F1">
            <w:pPr>
              <w:pStyle w:val="Body"/>
              <w:ind w:left="0"/>
              <w:jc w:val="both"/>
              <w:rPr>
                <w:rFonts w:asciiTheme="minorHAnsi" w:hAnsiTheme="minorHAnsi"/>
              </w:rPr>
            </w:pPr>
            <w:r w:rsidRPr="009805B1">
              <w:rPr>
                <w:rFonts w:asciiTheme="minorHAnsi" w:hAnsiTheme="minorHAnsi"/>
              </w:rPr>
              <w:t>Role</w:t>
            </w:r>
          </w:p>
        </w:tc>
        <w:tc>
          <w:tcPr>
            <w:tcW w:w="0" w:type="auto"/>
            <w:shd w:val="clear" w:color="auto" w:fill="FFFFFF"/>
          </w:tcPr>
          <w:p w14:paraId="71B01669" w14:textId="2837E3A3" w:rsidR="00C91A35" w:rsidRPr="009805B1" w:rsidRDefault="00006434" w:rsidP="00C91A35">
            <w:pPr>
              <w:pStyle w:val="Body"/>
              <w:ind w:left="0"/>
              <w:jc w:val="both"/>
              <w:rPr>
                <w:rFonts w:asciiTheme="minorHAnsi" w:hAnsiTheme="minorHAnsi"/>
              </w:rPr>
            </w:pPr>
            <w:r>
              <w:rPr>
                <w:rFonts w:asciiTheme="minorHAnsi" w:hAnsiTheme="minorHAnsi"/>
              </w:rPr>
              <w:t>Lead Developer</w:t>
            </w:r>
          </w:p>
        </w:tc>
      </w:tr>
      <w:tr w:rsidR="00C91A35" w:rsidRPr="009805B1" w14:paraId="35CB7646" w14:textId="77777777" w:rsidTr="001375F1">
        <w:trPr>
          <w:trHeight w:val="873"/>
        </w:trPr>
        <w:tc>
          <w:tcPr>
            <w:tcW w:w="0" w:type="auto"/>
            <w:shd w:val="clear" w:color="auto" w:fill="FFFFFF"/>
          </w:tcPr>
          <w:p w14:paraId="668FD30A" w14:textId="77777777" w:rsidR="00C91A35" w:rsidRPr="009805B1" w:rsidRDefault="00C91A35" w:rsidP="001375F1">
            <w:pPr>
              <w:pStyle w:val="Body"/>
              <w:ind w:left="0"/>
              <w:jc w:val="both"/>
              <w:rPr>
                <w:rFonts w:asciiTheme="minorHAnsi" w:hAnsiTheme="minorHAnsi"/>
              </w:rPr>
            </w:pPr>
            <w:r w:rsidRPr="009805B1">
              <w:rPr>
                <w:rFonts w:asciiTheme="minorHAnsi" w:hAnsiTheme="minorHAnsi"/>
              </w:rPr>
              <w:t>Technology</w:t>
            </w:r>
          </w:p>
        </w:tc>
        <w:tc>
          <w:tcPr>
            <w:tcW w:w="0" w:type="auto"/>
            <w:shd w:val="clear" w:color="auto" w:fill="FFFFFF"/>
          </w:tcPr>
          <w:p w14:paraId="36A0117B" w14:textId="541342B1" w:rsidR="00C91A35" w:rsidRPr="009805B1" w:rsidRDefault="00C91A35" w:rsidP="00C91A35">
            <w:pPr>
              <w:pStyle w:val="Body"/>
              <w:ind w:left="0"/>
              <w:jc w:val="both"/>
              <w:rPr>
                <w:rFonts w:asciiTheme="minorHAnsi" w:hAnsiTheme="minorHAnsi"/>
              </w:rPr>
            </w:pPr>
            <w:r w:rsidRPr="009805B1">
              <w:rPr>
                <w:rFonts w:asciiTheme="minorHAnsi" w:hAnsiTheme="minorHAnsi"/>
              </w:rPr>
              <w:t>Java 1.8</w:t>
            </w:r>
            <w:r w:rsidR="0000255E">
              <w:rPr>
                <w:rFonts w:asciiTheme="minorHAnsi" w:hAnsiTheme="minorHAnsi"/>
              </w:rPr>
              <w:t xml:space="preserve">, Spring </w:t>
            </w:r>
            <w:r w:rsidR="00BB01C7">
              <w:rPr>
                <w:rFonts w:asciiTheme="minorHAnsi" w:hAnsiTheme="minorHAnsi"/>
              </w:rPr>
              <w:t>Core, Tomcat</w:t>
            </w:r>
            <w:r w:rsidRPr="009805B1">
              <w:rPr>
                <w:rFonts w:asciiTheme="minorHAnsi" w:hAnsiTheme="minorHAnsi"/>
              </w:rPr>
              <w:t xml:space="preserve"> </w:t>
            </w:r>
            <w:r>
              <w:rPr>
                <w:rFonts w:asciiTheme="minorHAnsi" w:hAnsiTheme="minorHAnsi"/>
              </w:rPr>
              <w:t xml:space="preserve">Spring Boot ,Spring Data, </w:t>
            </w:r>
            <w:r w:rsidR="00BB01C7" w:rsidRPr="009805B1">
              <w:rPr>
                <w:rFonts w:asciiTheme="minorHAnsi" w:hAnsiTheme="minorHAnsi"/>
              </w:rPr>
              <w:t>Rest</w:t>
            </w:r>
            <w:r w:rsidR="00BB01C7">
              <w:rPr>
                <w:rFonts w:asciiTheme="minorHAnsi" w:hAnsiTheme="minorHAnsi"/>
              </w:rPr>
              <w:t>ful</w:t>
            </w:r>
            <w:r w:rsidR="00DD3CAC">
              <w:rPr>
                <w:rFonts w:asciiTheme="minorHAnsi" w:hAnsiTheme="minorHAnsi"/>
              </w:rPr>
              <w:t xml:space="preserve"> micro services </w:t>
            </w:r>
            <w:r w:rsidRPr="009805B1">
              <w:rPr>
                <w:rFonts w:asciiTheme="minorHAnsi" w:hAnsiTheme="minorHAnsi"/>
              </w:rPr>
              <w:t xml:space="preserve">, </w:t>
            </w:r>
            <w:r>
              <w:rPr>
                <w:rFonts w:asciiTheme="minorHAnsi" w:hAnsiTheme="minorHAnsi"/>
              </w:rPr>
              <w:t>Mongo DB</w:t>
            </w:r>
            <w:r w:rsidRPr="009805B1">
              <w:rPr>
                <w:rFonts w:asciiTheme="minorHAnsi" w:hAnsiTheme="minorHAnsi"/>
              </w:rPr>
              <w:t xml:space="preserve">, </w:t>
            </w:r>
            <w:r>
              <w:rPr>
                <w:rFonts w:asciiTheme="minorHAnsi" w:hAnsiTheme="minorHAnsi"/>
              </w:rPr>
              <w:t>JIRA</w:t>
            </w:r>
            <w:r w:rsidRPr="009805B1">
              <w:rPr>
                <w:rFonts w:asciiTheme="minorHAnsi" w:hAnsiTheme="minorHAnsi"/>
              </w:rPr>
              <w:t xml:space="preserve"> , </w:t>
            </w:r>
            <w:r>
              <w:rPr>
                <w:rFonts w:asciiTheme="minorHAnsi" w:hAnsiTheme="minorHAnsi"/>
              </w:rPr>
              <w:t>Maven</w:t>
            </w:r>
            <w:r w:rsidR="00065235">
              <w:rPr>
                <w:rFonts w:asciiTheme="minorHAnsi" w:hAnsiTheme="minorHAnsi"/>
              </w:rPr>
              <w:t xml:space="preserve">, Junit, </w:t>
            </w:r>
            <w:proofErr w:type="spellStart"/>
            <w:r w:rsidR="00065235">
              <w:rPr>
                <w:rFonts w:asciiTheme="minorHAnsi" w:hAnsiTheme="minorHAnsi"/>
              </w:rPr>
              <w:t>Mockito</w:t>
            </w:r>
            <w:r w:rsidR="00233F0F">
              <w:rPr>
                <w:rFonts w:asciiTheme="minorHAnsi" w:hAnsiTheme="minorHAnsi"/>
              </w:rPr>
              <w:t>,</w:t>
            </w:r>
            <w:r>
              <w:rPr>
                <w:rFonts w:asciiTheme="minorHAnsi" w:hAnsiTheme="minorHAnsi"/>
              </w:rPr>
              <w:t>Intellij</w:t>
            </w:r>
            <w:proofErr w:type="spellEnd"/>
            <w:r>
              <w:rPr>
                <w:rFonts w:asciiTheme="minorHAnsi" w:hAnsiTheme="minorHAnsi"/>
              </w:rPr>
              <w:t>,</w:t>
            </w:r>
            <w:r w:rsidR="0000255E">
              <w:rPr>
                <w:rFonts w:asciiTheme="minorHAnsi" w:hAnsiTheme="minorHAnsi"/>
              </w:rPr>
              <w:t xml:space="preserve"> </w:t>
            </w:r>
            <w:proofErr w:type="spellStart"/>
            <w:r>
              <w:rPr>
                <w:rFonts w:asciiTheme="minorHAnsi" w:hAnsiTheme="minorHAnsi"/>
              </w:rPr>
              <w:t>Postgres</w:t>
            </w:r>
            <w:proofErr w:type="spellEnd"/>
          </w:p>
        </w:tc>
      </w:tr>
      <w:tr w:rsidR="00C91A35" w:rsidRPr="009805B1" w14:paraId="1D64593F" w14:textId="77777777" w:rsidTr="001375F1">
        <w:trPr>
          <w:trHeight w:val="1653"/>
        </w:trPr>
        <w:tc>
          <w:tcPr>
            <w:tcW w:w="0" w:type="auto"/>
            <w:shd w:val="clear" w:color="auto" w:fill="FFFFFF"/>
          </w:tcPr>
          <w:p w14:paraId="5985260F" w14:textId="77777777" w:rsidR="00C91A35" w:rsidRPr="009805B1" w:rsidRDefault="00C91A35" w:rsidP="001375F1">
            <w:pPr>
              <w:pStyle w:val="Body"/>
              <w:ind w:left="0"/>
              <w:jc w:val="both"/>
              <w:rPr>
                <w:rFonts w:asciiTheme="minorHAnsi" w:hAnsiTheme="minorHAnsi"/>
              </w:rPr>
            </w:pPr>
            <w:r w:rsidRPr="009805B1">
              <w:rPr>
                <w:rFonts w:asciiTheme="minorHAnsi" w:hAnsiTheme="minorHAnsi"/>
              </w:rPr>
              <w:t>Project Details</w:t>
            </w:r>
          </w:p>
        </w:tc>
        <w:tc>
          <w:tcPr>
            <w:tcW w:w="0" w:type="auto"/>
            <w:shd w:val="clear" w:color="auto" w:fill="FFFFFF"/>
          </w:tcPr>
          <w:p w14:paraId="6411E3FD" w14:textId="6B56A979" w:rsidR="00006434" w:rsidRPr="009805B1" w:rsidRDefault="00DD3CAC" w:rsidP="00006434">
            <w:pPr>
              <w:pStyle w:val="Body"/>
              <w:tabs>
                <w:tab w:val="left" w:pos="2880"/>
              </w:tabs>
              <w:spacing w:after="120"/>
              <w:ind w:left="0"/>
              <w:jc w:val="both"/>
              <w:rPr>
                <w:rFonts w:asciiTheme="minorHAnsi" w:hAnsiTheme="minorHAnsi"/>
              </w:rPr>
            </w:pPr>
            <w:r>
              <w:rPr>
                <w:rFonts w:asciiTheme="minorHAnsi" w:hAnsiTheme="minorHAnsi"/>
              </w:rPr>
              <w:t>DI</w:t>
            </w:r>
            <w:r w:rsidR="0000255E">
              <w:rPr>
                <w:rFonts w:asciiTheme="minorHAnsi" w:hAnsiTheme="minorHAnsi"/>
              </w:rPr>
              <w:t>SC</w:t>
            </w:r>
            <w:r w:rsidR="00C91A35" w:rsidRPr="009805B1">
              <w:rPr>
                <w:rFonts w:asciiTheme="minorHAnsi" w:hAnsiTheme="minorHAnsi"/>
              </w:rPr>
              <w:t xml:space="preserve"> </w:t>
            </w:r>
            <w:r>
              <w:rPr>
                <w:rFonts w:asciiTheme="minorHAnsi" w:hAnsiTheme="minorHAnsi"/>
              </w:rPr>
              <w:t xml:space="preserve">is the Job Centre Plus application designed to support the delivery of </w:t>
            </w:r>
            <w:proofErr w:type="spellStart"/>
            <w:proofErr w:type="gramStart"/>
            <w:r>
              <w:rPr>
                <w:rFonts w:asciiTheme="minorHAnsi" w:hAnsiTheme="minorHAnsi"/>
              </w:rPr>
              <w:t>Atw</w:t>
            </w:r>
            <w:proofErr w:type="spellEnd"/>
            <w:r>
              <w:rPr>
                <w:rFonts w:asciiTheme="minorHAnsi" w:hAnsiTheme="minorHAnsi"/>
              </w:rPr>
              <w:t>(</w:t>
            </w:r>
            <w:proofErr w:type="gramEnd"/>
            <w:r>
              <w:rPr>
                <w:rFonts w:asciiTheme="minorHAnsi" w:hAnsiTheme="minorHAnsi"/>
              </w:rPr>
              <w:t>Access to Work Program).</w:t>
            </w:r>
            <w:proofErr w:type="spellStart"/>
            <w:r>
              <w:rPr>
                <w:rFonts w:asciiTheme="minorHAnsi" w:hAnsiTheme="minorHAnsi"/>
              </w:rPr>
              <w:t>Atw</w:t>
            </w:r>
            <w:proofErr w:type="spellEnd"/>
            <w:r>
              <w:rPr>
                <w:rFonts w:asciiTheme="minorHAnsi" w:hAnsiTheme="minorHAnsi"/>
              </w:rPr>
              <w:t xml:space="preserve"> contributes significantly to DWP for the achievement of its objective –‘Improve rights and opportunities for the disabled people in a fair and inclusive society’. The main purpose of DISC application is to record applications to the </w:t>
            </w:r>
            <w:proofErr w:type="spellStart"/>
            <w:r>
              <w:rPr>
                <w:rFonts w:asciiTheme="minorHAnsi" w:hAnsiTheme="minorHAnsi"/>
              </w:rPr>
              <w:t>Atw</w:t>
            </w:r>
            <w:proofErr w:type="spellEnd"/>
            <w:r>
              <w:rPr>
                <w:rFonts w:asciiTheme="minorHAnsi" w:hAnsiTheme="minorHAnsi"/>
              </w:rPr>
              <w:t xml:space="preserve"> program and to process claims which are submitted by the </w:t>
            </w:r>
            <w:proofErr w:type="spellStart"/>
            <w:r>
              <w:rPr>
                <w:rFonts w:asciiTheme="minorHAnsi" w:hAnsiTheme="minorHAnsi"/>
              </w:rPr>
              <w:t>Atw</w:t>
            </w:r>
            <w:proofErr w:type="spellEnd"/>
            <w:r>
              <w:rPr>
                <w:rFonts w:asciiTheme="minorHAnsi" w:hAnsiTheme="minorHAnsi"/>
              </w:rPr>
              <w:t xml:space="preserve"> </w:t>
            </w:r>
            <w:proofErr w:type="spellStart"/>
            <w:r>
              <w:rPr>
                <w:rFonts w:asciiTheme="minorHAnsi" w:hAnsiTheme="minorHAnsi"/>
              </w:rPr>
              <w:t>customers.</w:t>
            </w:r>
            <w:r w:rsidR="00006434" w:rsidRPr="00006434">
              <w:rPr>
                <w:rFonts w:asciiTheme="minorHAnsi" w:eastAsia="Times New Roman" w:hAnsiTheme="minorHAnsi" w:cstheme="minorHAnsi"/>
                <w:kern w:val="0"/>
                <w:lang w:eastAsia="en-US"/>
              </w:rPr>
              <w:t>CJS</w:t>
            </w:r>
            <w:proofErr w:type="spellEnd"/>
            <w:r w:rsidR="00006434" w:rsidRPr="00006434">
              <w:rPr>
                <w:rFonts w:asciiTheme="minorHAnsi" w:eastAsia="Times New Roman" w:hAnsiTheme="minorHAnsi" w:cstheme="minorHAnsi"/>
                <w:kern w:val="0"/>
                <w:lang w:eastAsia="en-US"/>
              </w:rPr>
              <w:t xml:space="preserve"> Common Platform </w:t>
            </w:r>
            <w:proofErr w:type="spellStart"/>
            <w:r w:rsidR="00006434" w:rsidRPr="00006434">
              <w:rPr>
                <w:rFonts w:asciiTheme="minorHAnsi" w:eastAsia="Times New Roman" w:hAnsiTheme="minorHAnsi" w:cstheme="minorHAnsi"/>
                <w:kern w:val="0"/>
                <w:lang w:eastAsia="en-US"/>
              </w:rPr>
              <w:t>Programme</w:t>
            </w:r>
            <w:proofErr w:type="spellEnd"/>
            <w:r w:rsidR="00006434" w:rsidRPr="00006434">
              <w:rPr>
                <w:rFonts w:asciiTheme="minorHAnsi" w:eastAsia="Times New Roman" w:hAnsiTheme="minorHAnsi" w:cstheme="minorHAnsi"/>
                <w:kern w:val="0"/>
                <w:lang w:eastAsia="en-US"/>
              </w:rPr>
              <w:t xml:space="preserve"> (CJSCP) is to</w:t>
            </w:r>
            <w:r w:rsidR="00006434">
              <w:rPr>
                <w:rFonts w:asciiTheme="minorHAnsi" w:eastAsia="Times New Roman" w:hAnsiTheme="minorHAnsi" w:cstheme="minorHAnsi"/>
                <w:kern w:val="0"/>
                <w:lang w:eastAsia="en-US"/>
              </w:rPr>
              <w:t xml:space="preserve"> support business transformation </w:t>
            </w:r>
            <w:r w:rsidR="00006434" w:rsidRPr="00006434">
              <w:rPr>
                <w:rFonts w:asciiTheme="minorHAnsi" w:eastAsia="Times New Roman" w:hAnsiTheme="minorHAnsi" w:cstheme="minorHAnsi"/>
                <w:kern w:val="0"/>
                <w:lang w:eastAsia="en-US"/>
              </w:rPr>
              <w:t>across the Crown Prosecution Service (CPS) and Her Majesty Court Service (HMCTS). The common platform will</w:t>
            </w:r>
            <w:r w:rsidR="00006434">
              <w:rPr>
                <w:rFonts w:asciiTheme="minorHAnsi" w:hAnsiTheme="minorHAnsi"/>
              </w:rPr>
              <w:t xml:space="preserve"> </w:t>
            </w:r>
            <w:r w:rsidR="00006434" w:rsidRPr="00006434">
              <w:rPr>
                <w:rFonts w:asciiTheme="minorHAnsi" w:eastAsia="Times New Roman" w:hAnsiTheme="minorHAnsi" w:cstheme="minorHAnsi"/>
                <w:kern w:val="0"/>
                <w:lang w:eastAsia="en-US"/>
              </w:rPr>
              <w:t>be an integrated data store and suite of services that allows all stakeholders to access and manipulate the same data.</w:t>
            </w:r>
          </w:p>
        </w:tc>
      </w:tr>
      <w:tr w:rsidR="00C91A35" w:rsidRPr="009805B1" w14:paraId="64170EE4" w14:textId="77777777" w:rsidTr="001375F1">
        <w:trPr>
          <w:trHeight w:val="2193"/>
        </w:trPr>
        <w:tc>
          <w:tcPr>
            <w:tcW w:w="0" w:type="auto"/>
            <w:shd w:val="clear" w:color="auto" w:fill="FFFFFF"/>
          </w:tcPr>
          <w:p w14:paraId="2DC094CA" w14:textId="77777777" w:rsidR="00C91A35" w:rsidRPr="009805B1" w:rsidRDefault="00C91A35" w:rsidP="001375F1">
            <w:pPr>
              <w:pStyle w:val="Body"/>
              <w:ind w:left="0"/>
              <w:jc w:val="both"/>
              <w:rPr>
                <w:rFonts w:asciiTheme="minorHAnsi" w:hAnsiTheme="minorHAnsi"/>
              </w:rPr>
            </w:pPr>
            <w:r w:rsidRPr="009805B1">
              <w:rPr>
                <w:rFonts w:asciiTheme="minorHAnsi" w:hAnsiTheme="minorHAnsi"/>
              </w:rPr>
              <w:t>Responsibilities</w:t>
            </w:r>
          </w:p>
        </w:tc>
        <w:tc>
          <w:tcPr>
            <w:tcW w:w="0" w:type="auto"/>
            <w:shd w:val="clear" w:color="auto" w:fill="FFFFFF"/>
          </w:tcPr>
          <w:p w14:paraId="5B3879F2" w14:textId="20AB2304" w:rsidR="00F3375A" w:rsidRPr="00552948" w:rsidRDefault="00F3375A" w:rsidP="00F3375A">
            <w:pPr>
              <w:pStyle w:val="Saurabh"/>
              <w:rPr>
                <w:rFonts w:asciiTheme="minorHAnsi" w:hAnsiTheme="minorHAnsi"/>
              </w:rPr>
            </w:pPr>
            <w:r w:rsidRPr="00552948">
              <w:rPr>
                <w:rFonts w:asciiTheme="minorHAnsi" w:hAnsiTheme="minorHAnsi"/>
              </w:rPr>
              <w:t>Requirement Analysis and Prototype designing.</w:t>
            </w:r>
          </w:p>
          <w:p w14:paraId="5018C720" w14:textId="77777777" w:rsidR="00E04B56" w:rsidRPr="00552948" w:rsidRDefault="00C91A35" w:rsidP="00F3375A">
            <w:pPr>
              <w:pStyle w:val="Saurabh"/>
              <w:rPr>
                <w:rFonts w:asciiTheme="minorHAnsi" w:hAnsiTheme="minorHAnsi"/>
              </w:rPr>
            </w:pPr>
            <w:r w:rsidRPr="00552948">
              <w:rPr>
                <w:rFonts w:asciiTheme="minorHAnsi" w:hAnsiTheme="minorHAnsi"/>
              </w:rPr>
              <w:t xml:space="preserve">Creation of </w:t>
            </w:r>
            <w:proofErr w:type="spellStart"/>
            <w:r w:rsidRPr="00552948">
              <w:rPr>
                <w:rFonts w:asciiTheme="minorHAnsi" w:hAnsiTheme="minorHAnsi"/>
              </w:rPr>
              <w:t>RESTful</w:t>
            </w:r>
            <w:proofErr w:type="spellEnd"/>
            <w:r w:rsidRPr="00552948">
              <w:rPr>
                <w:rFonts w:asciiTheme="minorHAnsi" w:hAnsiTheme="minorHAnsi"/>
              </w:rPr>
              <w:t xml:space="preserve"> </w:t>
            </w:r>
            <w:r w:rsidR="00124D9B" w:rsidRPr="00552948">
              <w:rPr>
                <w:rFonts w:asciiTheme="minorHAnsi" w:hAnsiTheme="minorHAnsi"/>
              </w:rPr>
              <w:t>micro</w:t>
            </w:r>
            <w:r w:rsidRPr="00552948">
              <w:rPr>
                <w:rFonts w:asciiTheme="minorHAnsi" w:hAnsiTheme="minorHAnsi"/>
              </w:rPr>
              <w:t xml:space="preserve"> services</w:t>
            </w:r>
            <w:r w:rsidR="005270CC" w:rsidRPr="00552948">
              <w:rPr>
                <w:rFonts w:asciiTheme="minorHAnsi" w:hAnsiTheme="minorHAnsi"/>
              </w:rPr>
              <w:t xml:space="preserve"> using Spring Boot and Java 8</w:t>
            </w:r>
            <w:r w:rsidRPr="00552948">
              <w:rPr>
                <w:rFonts w:asciiTheme="minorHAnsi" w:hAnsiTheme="minorHAnsi"/>
              </w:rPr>
              <w:t xml:space="preserve"> </w:t>
            </w:r>
            <w:r w:rsidR="005270CC" w:rsidRPr="00552948">
              <w:rPr>
                <w:rFonts w:asciiTheme="minorHAnsi" w:hAnsiTheme="minorHAnsi"/>
              </w:rPr>
              <w:t>to integrate</w:t>
            </w:r>
            <w:r w:rsidRPr="00552948">
              <w:rPr>
                <w:rFonts w:asciiTheme="minorHAnsi" w:hAnsiTheme="minorHAnsi"/>
              </w:rPr>
              <w:t xml:space="preserve"> </w:t>
            </w:r>
            <w:r w:rsidR="00E04B56" w:rsidRPr="00552948">
              <w:rPr>
                <w:rFonts w:asciiTheme="minorHAnsi" w:hAnsiTheme="minorHAnsi"/>
              </w:rPr>
              <w:t>with external portals.</w:t>
            </w:r>
          </w:p>
          <w:p w14:paraId="619BE3E0" w14:textId="435AEC94" w:rsidR="00CF7F0D" w:rsidRPr="00552948" w:rsidRDefault="00CF7F0D" w:rsidP="00F3375A">
            <w:pPr>
              <w:pStyle w:val="Saurabh"/>
              <w:rPr>
                <w:rFonts w:asciiTheme="minorHAnsi" w:hAnsiTheme="minorHAnsi"/>
              </w:rPr>
            </w:pPr>
            <w:r w:rsidRPr="00552948">
              <w:rPr>
                <w:rFonts w:asciiTheme="minorHAnsi" w:hAnsiTheme="minorHAnsi"/>
              </w:rPr>
              <w:t xml:space="preserve">Involved in the check and validation </w:t>
            </w:r>
            <w:r w:rsidR="00065235" w:rsidRPr="00552948">
              <w:rPr>
                <w:rFonts w:asciiTheme="minorHAnsi" w:hAnsiTheme="minorHAnsi"/>
              </w:rPr>
              <w:t>of micro</w:t>
            </w:r>
            <w:r w:rsidRPr="00552948">
              <w:rPr>
                <w:rFonts w:asciiTheme="minorHAnsi" w:hAnsiTheme="minorHAnsi"/>
              </w:rPr>
              <w:t xml:space="preserve"> services end to development.</w:t>
            </w:r>
          </w:p>
          <w:p w14:paraId="3481ECA1" w14:textId="77777777" w:rsidR="00C91A35" w:rsidRPr="00552948" w:rsidRDefault="00124D9B" w:rsidP="00F3375A">
            <w:pPr>
              <w:pStyle w:val="Saurabh"/>
              <w:rPr>
                <w:rFonts w:asciiTheme="minorHAnsi" w:hAnsiTheme="minorHAnsi"/>
              </w:rPr>
            </w:pPr>
            <w:r w:rsidRPr="00552948">
              <w:rPr>
                <w:rFonts w:asciiTheme="minorHAnsi" w:hAnsiTheme="minorHAnsi"/>
              </w:rPr>
              <w:t xml:space="preserve">Designed and implemented </w:t>
            </w:r>
            <w:r w:rsidR="00C91A35" w:rsidRPr="00552948">
              <w:rPr>
                <w:rFonts w:asciiTheme="minorHAnsi" w:hAnsiTheme="minorHAnsi"/>
              </w:rPr>
              <w:t xml:space="preserve">CRUD operations on </w:t>
            </w:r>
            <w:proofErr w:type="spellStart"/>
            <w:r w:rsidR="00C91A35" w:rsidRPr="00552948">
              <w:rPr>
                <w:rFonts w:asciiTheme="minorHAnsi" w:hAnsiTheme="minorHAnsi"/>
              </w:rPr>
              <w:t>MongoDB</w:t>
            </w:r>
            <w:proofErr w:type="spellEnd"/>
            <w:r w:rsidR="00C91A35" w:rsidRPr="00552948">
              <w:rPr>
                <w:rFonts w:asciiTheme="minorHAnsi" w:hAnsiTheme="minorHAnsi"/>
              </w:rPr>
              <w:t xml:space="preserve"> </w:t>
            </w:r>
            <w:r w:rsidRPr="00552948">
              <w:rPr>
                <w:rFonts w:asciiTheme="minorHAnsi" w:hAnsiTheme="minorHAnsi"/>
              </w:rPr>
              <w:t>using Spring Data.</w:t>
            </w:r>
          </w:p>
          <w:p w14:paraId="775FB7AC" w14:textId="77777777" w:rsidR="00C91A35" w:rsidRPr="00552948" w:rsidRDefault="00124D9B" w:rsidP="00F3375A">
            <w:pPr>
              <w:pStyle w:val="Saurabh"/>
              <w:rPr>
                <w:rFonts w:asciiTheme="minorHAnsi" w:hAnsiTheme="minorHAnsi"/>
              </w:rPr>
            </w:pPr>
            <w:r w:rsidRPr="00552948">
              <w:rPr>
                <w:rFonts w:asciiTheme="minorHAnsi" w:hAnsiTheme="minorHAnsi"/>
              </w:rPr>
              <w:t>Setting up configuration management with GIT and Jenkins on Cloud VM’s.</w:t>
            </w:r>
          </w:p>
          <w:p w14:paraId="2E1643DC" w14:textId="77777777" w:rsidR="00C91A35" w:rsidRPr="00552948" w:rsidRDefault="00124D9B" w:rsidP="00F3375A">
            <w:pPr>
              <w:pStyle w:val="Saurabh"/>
              <w:rPr>
                <w:rFonts w:asciiTheme="minorHAnsi" w:hAnsiTheme="minorHAnsi"/>
              </w:rPr>
            </w:pPr>
            <w:r w:rsidRPr="00552948">
              <w:rPr>
                <w:rFonts w:asciiTheme="minorHAnsi" w:hAnsiTheme="minorHAnsi"/>
              </w:rPr>
              <w:t xml:space="preserve">Oracle to </w:t>
            </w:r>
            <w:proofErr w:type="spellStart"/>
            <w:r w:rsidRPr="00552948">
              <w:rPr>
                <w:rFonts w:asciiTheme="minorHAnsi" w:hAnsiTheme="minorHAnsi"/>
              </w:rPr>
              <w:t>Postgres</w:t>
            </w:r>
            <w:proofErr w:type="spellEnd"/>
            <w:r w:rsidRPr="00552948">
              <w:rPr>
                <w:rFonts w:asciiTheme="minorHAnsi" w:hAnsiTheme="minorHAnsi"/>
              </w:rPr>
              <w:t xml:space="preserve"> Data Migration using Enterprise DB Tools and partial </w:t>
            </w:r>
            <w:proofErr w:type="spellStart"/>
            <w:r w:rsidRPr="00552948">
              <w:rPr>
                <w:rFonts w:asciiTheme="minorHAnsi" w:hAnsiTheme="minorHAnsi"/>
              </w:rPr>
              <w:t>JSONifying</w:t>
            </w:r>
            <w:proofErr w:type="spellEnd"/>
            <w:r w:rsidRPr="00552948">
              <w:rPr>
                <w:rFonts w:asciiTheme="minorHAnsi" w:hAnsiTheme="minorHAnsi"/>
              </w:rPr>
              <w:t xml:space="preserve"> </w:t>
            </w:r>
            <w:r w:rsidR="00DD3CAC" w:rsidRPr="00552948">
              <w:rPr>
                <w:rFonts w:asciiTheme="minorHAnsi" w:hAnsiTheme="minorHAnsi"/>
              </w:rPr>
              <w:t>existing customer</w:t>
            </w:r>
            <w:r w:rsidRPr="00552948">
              <w:rPr>
                <w:rFonts w:asciiTheme="minorHAnsi" w:hAnsiTheme="minorHAnsi"/>
              </w:rPr>
              <w:t xml:space="preserve"> data to </w:t>
            </w:r>
            <w:proofErr w:type="spellStart"/>
            <w:r w:rsidRPr="00552948">
              <w:rPr>
                <w:rFonts w:asciiTheme="minorHAnsi" w:hAnsiTheme="minorHAnsi"/>
              </w:rPr>
              <w:t>MongoDB</w:t>
            </w:r>
            <w:proofErr w:type="spellEnd"/>
            <w:r w:rsidRPr="00552948">
              <w:rPr>
                <w:rFonts w:asciiTheme="minorHAnsi" w:hAnsiTheme="minorHAnsi"/>
              </w:rPr>
              <w:t>.</w:t>
            </w:r>
          </w:p>
          <w:p w14:paraId="22CA22A2" w14:textId="77777777" w:rsidR="00F3375A" w:rsidRPr="00552948" w:rsidRDefault="00F3375A" w:rsidP="00F3375A">
            <w:pPr>
              <w:pStyle w:val="Saurabh"/>
              <w:rPr>
                <w:rFonts w:asciiTheme="minorHAnsi" w:hAnsiTheme="minorHAnsi"/>
              </w:rPr>
            </w:pPr>
            <w:r w:rsidRPr="00552948">
              <w:rPr>
                <w:rFonts w:asciiTheme="minorHAnsi" w:hAnsiTheme="minorHAnsi"/>
              </w:rPr>
              <w:t xml:space="preserve">Peer review and provide </w:t>
            </w:r>
            <w:proofErr w:type="gramStart"/>
            <w:r w:rsidRPr="00552948">
              <w:rPr>
                <w:rFonts w:asciiTheme="minorHAnsi" w:hAnsiTheme="minorHAnsi"/>
              </w:rPr>
              <w:t>feedback .</w:t>
            </w:r>
            <w:proofErr w:type="gramEnd"/>
          </w:p>
          <w:p w14:paraId="0F80D457" w14:textId="3F9F6078" w:rsidR="00F3375A" w:rsidRPr="00552948" w:rsidRDefault="00F3375A" w:rsidP="00F3375A">
            <w:pPr>
              <w:pStyle w:val="Saurabh"/>
              <w:rPr>
                <w:rFonts w:asciiTheme="minorHAnsi" w:hAnsiTheme="minorHAnsi"/>
              </w:rPr>
            </w:pPr>
            <w:r w:rsidRPr="00552948">
              <w:rPr>
                <w:rFonts w:asciiTheme="minorHAnsi" w:hAnsiTheme="minorHAnsi"/>
              </w:rPr>
              <w:t>Conduct project risk identification and mitigation action planning with the PM at the project level</w:t>
            </w:r>
          </w:p>
          <w:p w14:paraId="27362ADC" w14:textId="77777777" w:rsidR="00C91A35" w:rsidRPr="009805B1" w:rsidRDefault="00DD3CAC" w:rsidP="00F3375A">
            <w:pPr>
              <w:pStyle w:val="Saurabh"/>
            </w:pPr>
            <w:r w:rsidRPr="00552948">
              <w:rPr>
                <w:rFonts w:asciiTheme="minorHAnsi" w:hAnsiTheme="minorHAnsi"/>
              </w:rPr>
              <w:t xml:space="preserve">Various </w:t>
            </w:r>
            <w:r w:rsidR="00124D9B" w:rsidRPr="00552948">
              <w:rPr>
                <w:rFonts w:asciiTheme="minorHAnsi" w:hAnsiTheme="minorHAnsi"/>
              </w:rPr>
              <w:t>POC</w:t>
            </w:r>
            <w:r w:rsidR="008E688A" w:rsidRPr="00552948">
              <w:rPr>
                <w:rFonts w:asciiTheme="minorHAnsi" w:hAnsiTheme="minorHAnsi"/>
              </w:rPr>
              <w:t>’s</w:t>
            </w:r>
            <w:r w:rsidR="00124D9B" w:rsidRPr="00552948">
              <w:rPr>
                <w:rFonts w:asciiTheme="minorHAnsi" w:hAnsiTheme="minorHAnsi"/>
              </w:rPr>
              <w:t xml:space="preserve"> and Demo work for business/technical stakeholders on legacy migration and micro service architecture.</w:t>
            </w:r>
          </w:p>
        </w:tc>
      </w:tr>
    </w:tbl>
    <w:p w14:paraId="63A319EA" w14:textId="77777777" w:rsidR="00C91A35" w:rsidRDefault="00C91A35" w:rsidP="002031DB">
      <w:pPr>
        <w:pStyle w:val="Body"/>
        <w:ind w:left="0"/>
        <w:rPr>
          <w:rFonts w:asciiTheme="minorHAnsi" w:hAnsiTheme="minorHAnsi"/>
          <w:b/>
          <w:bCs/>
        </w:rPr>
      </w:pPr>
    </w:p>
    <w:p w14:paraId="046A5792" w14:textId="77777777" w:rsidR="00AE5329" w:rsidRDefault="00AE5329" w:rsidP="002031DB">
      <w:pPr>
        <w:pStyle w:val="Body"/>
        <w:ind w:left="0"/>
        <w:rPr>
          <w:rFonts w:asciiTheme="minorHAnsi" w:hAnsiTheme="minorHAnsi"/>
          <w:b/>
          <w:bCs/>
        </w:rPr>
      </w:pPr>
    </w:p>
    <w:p w14:paraId="7EAE3D26" w14:textId="77777777" w:rsidR="00AE5329" w:rsidRDefault="00AE5329" w:rsidP="002031DB">
      <w:pPr>
        <w:pStyle w:val="Body"/>
        <w:ind w:left="0"/>
        <w:rPr>
          <w:rFonts w:asciiTheme="minorHAnsi" w:hAnsiTheme="minorHAnsi"/>
          <w:b/>
          <w:bCs/>
        </w:rPr>
      </w:pPr>
    </w:p>
    <w:p w14:paraId="7D6CD516" w14:textId="77777777" w:rsidR="00AE5329" w:rsidRDefault="00AE5329" w:rsidP="002031DB">
      <w:pPr>
        <w:pStyle w:val="Body"/>
        <w:ind w:left="0"/>
        <w:rPr>
          <w:rFonts w:asciiTheme="minorHAnsi" w:hAnsiTheme="minorHAnsi"/>
          <w:b/>
          <w:bCs/>
        </w:rPr>
      </w:pPr>
    </w:p>
    <w:p w14:paraId="5337979D" w14:textId="77777777" w:rsidR="00AE5329" w:rsidRDefault="00AE5329" w:rsidP="002031DB">
      <w:pPr>
        <w:pStyle w:val="Body"/>
        <w:ind w:left="0"/>
        <w:rPr>
          <w:rFonts w:asciiTheme="minorHAnsi" w:hAnsiTheme="minorHAnsi"/>
          <w:b/>
          <w:bCs/>
        </w:rPr>
      </w:pPr>
    </w:p>
    <w:p w14:paraId="03262517" w14:textId="77777777" w:rsidR="00C91A35" w:rsidRPr="009805B1" w:rsidRDefault="00C91A35">
      <w:pPr>
        <w:pStyle w:val="Body"/>
        <w:rPr>
          <w:rFonts w:asciiTheme="minorHAnsi" w:hAnsiTheme="minorHAnsi"/>
          <w:b/>
          <w:bCs/>
        </w:rPr>
      </w:pPr>
    </w:p>
    <w:tbl>
      <w:tblPr>
        <w:tblW w:w="0" w:type="auto"/>
        <w:tblInd w:w="471" w:type="dxa"/>
        <w:tblLook w:val="0000" w:firstRow="0" w:lastRow="0" w:firstColumn="0" w:lastColumn="0" w:noHBand="0" w:noVBand="0"/>
      </w:tblPr>
      <w:tblGrid>
        <w:gridCol w:w="1472"/>
        <w:gridCol w:w="9379"/>
      </w:tblGrid>
      <w:tr w:rsidR="004F0147" w:rsidRPr="009805B1" w14:paraId="08CF8E9F" w14:textId="77777777" w:rsidTr="004A0D0F">
        <w:trPr>
          <w:trHeight w:val="213"/>
        </w:trPr>
        <w:tc>
          <w:tcPr>
            <w:tcW w:w="0" w:type="auto"/>
            <w:shd w:val="clear" w:color="auto" w:fill="DDDDDD"/>
          </w:tcPr>
          <w:p w14:paraId="6969993A" w14:textId="77777777" w:rsidR="004F0147" w:rsidRPr="009805B1" w:rsidRDefault="004F0147" w:rsidP="00124158">
            <w:pPr>
              <w:pStyle w:val="Style2header"/>
              <w:rPr>
                <w:rFonts w:asciiTheme="minorHAnsi" w:hAnsiTheme="minorHAnsi"/>
              </w:rPr>
            </w:pPr>
            <w:r w:rsidRPr="009805B1">
              <w:rPr>
                <w:rFonts w:asciiTheme="minorHAnsi" w:hAnsiTheme="minorHAnsi"/>
              </w:rPr>
              <w:t xml:space="preserve">Project </w:t>
            </w:r>
          </w:p>
        </w:tc>
        <w:tc>
          <w:tcPr>
            <w:tcW w:w="0" w:type="auto"/>
            <w:shd w:val="clear" w:color="auto" w:fill="DDDDDD"/>
          </w:tcPr>
          <w:p w14:paraId="132836EB" w14:textId="77777777" w:rsidR="004F0147" w:rsidRPr="009805B1" w:rsidRDefault="004F0147" w:rsidP="00124158">
            <w:pPr>
              <w:pStyle w:val="Style2header"/>
              <w:rPr>
                <w:rFonts w:asciiTheme="minorHAnsi" w:hAnsiTheme="minorHAnsi"/>
              </w:rPr>
            </w:pPr>
            <w:r w:rsidRPr="009805B1">
              <w:rPr>
                <w:rFonts w:asciiTheme="minorHAnsi" w:hAnsiTheme="minorHAnsi"/>
              </w:rPr>
              <w:t>Darwin</w:t>
            </w:r>
          </w:p>
        </w:tc>
      </w:tr>
      <w:tr w:rsidR="004F0147" w:rsidRPr="009805B1" w14:paraId="19F38F74" w14:textId="77777777" w:rsidTr="004A0D0F">
        <w:trPr>
          <w:trHeight w:val="213"/>
        </w:trPr>
        <w:tc>
          <w:tcPr>
            <w:tcW w:w="0" w:type="auto"/>
            <w:shd w:val="clear" w:color="auto" w:fill="FFFFFF"/>
          </w:tcPr>
          <w:p w14:paraId="1D9F148C" w14:textId="77777777" w:rsidR="004F0147" w:rsidRPr="009805B1" w:rsidRDefault="004F0147">
            <w:pPr>
              <w:pStyle w:val="Body"/>
              <w:ind w:left="0"/>
              <w:jc w:val="both"/>
              <w:rPr>
                <w:rFonts w:asciiTheme="minorHAnsi" w:hAnsiTheme="minorHAnsi"/>
              </w:rPr>
            </w:pPr>
            <w:r w:rsidRPr="009805B1">
              <w:rPr>
                <w:rFonts w:asciiTheme="minorHAnsi" w:hAnsiTheme="minorHAnsi"/>
              </w:rPr>
              <w:t>Employer</w:t>
            </w:r>
          </w:p>
        </w:tc>
        <w:tc>
          <w:tcPr>
            <w:tcW w:w="0" w:type="auto"/>
            <w:shd w:val="clear" w:color="auto" w:fill="FFFFFF"/>
          </w:tcPr>
          <w:p w14:paraId="7AE40DD5" w14:textId="77777777" w:rsidR="004F0147" w:rsidRPr="009805B1" w:rsidRDefault="004F0147">
            <w:pPr>
              <w:pStyle w:val="Body"/>
              <w:ind w:left="0"/>
              <w:jc w:val="both"/>
              <w:rPr>
                <w:rFonts w:asciiTheme="minorHAnsi" w:hAnsiTheme="minorHAnsi"/>
              </w:rPr>
            </w:pPr>
            <w:r w:rsidRPr="009805B1">
              <w:rPr>
                <w:rFonts w:asciiTheme="minorHAnsi" w:hAnsiTheme="minorHAnsi"/>
              </w:rPr>
              <w:t>H.S.B.C</w:t>
            </w:r>
          </w:p>
        </w:tc>
      </w:tr>
      <w:tr w:rsidR="004F0147" w:rsidRPr="009805B1" w14:paraId="1F88EB39" w14:textId="77777777" w:rsidTr="004A0D0F">
        <w:trPr>
          <w:trHeight w:val="213"/>
        </w:trPr>
        <w:tc>
          <w:tcPr>
            <w:tcW w:w="0" w:type="auto"/>
            <w:shd w:val="clear" w:color="auto" w:fill="FFFFFF"/>
          </w:tcPr>
          <w:p w14:paraId="2FD31E59" w14:textId="77777777" w:rsidR="004F0147" w:rsidRPr="009805B1" w:rsidRDefault="004F0147">
            <w:pPr>
              <w:pStyle w:val="Body"/>
              <w:ind w:left="0"/>
              <w:jc w:val="both"/>
              <w:rPr>
                <w:rFonts w:asciiTheme="minorHAnsi" w:hAnsiTheme="minorHAnsi"/>
              </w:rPr>
            </w:pPr>
            <w:r w:rsidRPr="009805B1">
              <w:rPr>
                <w:rFonts w:asciiTheme="minorHAnsi" w:hAnsiTheme="minorHAnsi"/>
              </w:rPr>
              <w:t>Team Size</w:t>
            </w:r>
          </w:p>
        </w:tc>
        <w:tc>
          <w:tcPr>
            <w:tcW w:w="0" w:type="auto"/>
            <w:shd w:val="clear" w:color="auto" w:fill="FFFFFF"/>
          </w:tcPr>
          <w:p w14:paraId="51400191" w14:textId="77777777" w:rsidR="004F0147" w:rsidRPr="009805B1" w:rsidRDefault="004F0147">
            <w:pPr>
              <w:pStyle w:val="Body"/>
              <w:ind w:left="0"/>
              <w:jc w:val="both"/>
              <w:rPr>
                <w:rFonts w:asciiTheme="minorHAnsi" w:hAnsiTheme="minorHAnsi"/>
              </w:rPr>
            </w:pPr>
            <w:r w:rsidRPr="009805B1">
              <w:rPr>
                <w:rFonts w:asciiTheme="minorHAnsi" w:hAnsiTheme="minorHAnsi"/>
              </w:rPr>
              <w:t>12</w:t>
            </w:r>
          </w:p>
        </w:tc>
      </w:tr>
      <w:tr w:rsidR="004F0147" w:rsidRPr="009805B1" w14:paraId="1B4AC226" w14:textId="77777777" w:rsidTr="004A0D0F">
        <w:trPr>
          <w:trHeight w:val="213"/>
        </w:trPr>
        <w:tc>
          <w:tcPr>
            <w:tcW w:w="0" w:type="auto"/>
            <w:shd w:val="clear" w:color="auto" w:fill="FFFFFF"/>
          </w:tcPr>
          <w:p w14:paraId="62B4B17D" w14:textId="77777777" w:rsidR="004F0147" w:rsidRPr="009805B1" w:rsidRDefault="004F0147">
            <w:pPr>
              <w:pStyle w:val="Body"/>
              <w:ind w:left="0"/>
              <w:jc w:val="both"/>
              <w:rPr>
                <w:rFonts w:asciiTheme="minorHAnsi" w:hAnsiTheme="minorHAnsi"/>
              </w:rPr>
            </w:pPr>
            <w:r w:rsidRPr="009805B1">
              <w:rPr>
                <w:rFonts w:asciiTheme="minorHAnsi" w:hAnsiTheme="minorHAnsi"/>
              </w:rPr>
              <w:t>Duration</w:t>
            </w:r>
          </w:p>
        </w:tc>
        <w:tc>
          <w:tcPr>
            <w:tcW w:w="0" w:type="auto"/>
            <w:shd w:val="clear" w:color="auto" w:fill="FFFFFF"/>
          </w:tcPr>
          <w:p w14:paraId="4909E2B3" w14:textId="77777777" w:rsidR="004F0147" w:rsidRPr="009805B1" w:rsidRDefault="004F0147">
            <w:pPr>
              <w:pStyle w:val="Body"/>
              <w:ind w:left="0"/>
              <w:jc w:val="both"/>
              <w:rPr>
                <w:rFonts w:asciiTheme="minorHAnsi" w:hAnsiTheme="minorHAnsi"/>
              </w:rPr>
            </w:pPr>
            <w:r w:rsidRPr="009805B1">
              <w:rPr>
                <w:rFonts w:asciiTheme="minorHAnsi" w:hAnsiTheme="minorHAnsi"/>
              </w:rPr>
              <w:t>April 2015 – December 2015</w:t>
            </w:r>
          </w:p>
        </w:tc>
      </w:tr>
      <w:tr w:rsidR="004F0147" w:rsidRPr="009805B1" w14:paraId="4B32D129" w14:textId="77777777" w:rsidTr="004A0D0F">
        <w:trPr>
          <w:trHeight w:val="213"/>
        </w:trPr>
        <w:tc>
          <w:tcPr>
            <w:tcW w:w="0" w:type="auto"/>
            <w:shd w:val="clear" w:color="auto" w:fill="FFFFFF"/>
          </w:tcPr>
          <w:p w14:paraId="1E06EC78" w14:textId="77777777" w:rsidR="004F0147" w:rsidRPr="009805B1" w:rsidRDefault="004F0147">
            <w:pPr>
              <w:pStyle w:val="Body"/>
              <w:ind w:left="0"/>
              <w:jc w:val="both"/>
              <w:rPr>
                <w:rFonts w:asciiTheme="minorHAnsi" w:hAnsiTheme="minorHAnsi"/>
              </w:rPr>
            </w:pPr>
            <w:r w:rsidRPr="009805B1">
              <w:rPr>
                <w:rFonts w:asciiTheme="minorHAnsi" w:hAnsiTheme="minorHAnsi"/>
              </w:rPr>
              <w:t>Role</w:t>
            </w:r>
          </w:p>
        </w:tc>
        <w:tc>
          <w:tcPr>
            <w:tcW w:w="0" w:type="auto"/>
            <w:shd w:val="clear" w:color="auto" w:fill="FFFFFF"/>
          </w:tcPr>
          <w:p w14:paraId="0AAA8812" w14:textId="77777777" w:rsidR="004F0147" w:rsidRPr="009805B1" w:rsidRDefault="004F0147">
            <w:pPr>
              <w:pStyle w:val="Body"/>
              <w:ind w:left="0"/>
              <w:jc w:val="both"/>
              <w:rPr>
                <w:rFonts w:asciiTheme="minorHAnsi" w:hAnsiTheme="minorHAnsi"/>
              </w:rPr>
            </w:pPr>
            <w:r w:rsidRPr="009805B1">
              <w:rPr>
                <w:rFonts w:asciiTheme="minorHAnsi" w:hAnsiTheme="minorHAnsi"/>
              </w:rPr>
              <w:t>Senior Development Specialist</w:t>
            </w:r>
          </w:p>
        </w:tc>
      </w:tr>
      <w:tr w:rsidR="004F0147" w:rsidRPr="009805B1" w14:paraId="06EF8A46" w14:textId="77777777" w:rsidTr="004A0D0F">
        <w:trPr>
          <w:trHeight w:val="873"/>
        </w:trPr>
        <w:tc>
          <w:tcPr>
            <w:tcW w:w="0" w:type="auto"/>
            <w:shd w:val="clear" w:color="auto" w:fill="FFFFFF"/>
          </w:tcPr>
          <w:p w14:paraId="778EFBB1" w14:textId="77777777" w:rsidR="004F0147" w:rsidRPr="009805B1" w:rsidRDefault="004F0147">
            <w:pPr>
              <w:pStyle w:val="Body"/>
              <w:ind w:left="0"/>
              <w:jc w:val="both"/>
              <w:rPr>
                <w:rFonts w:asciiTheme="minorHAnsi" w:hAnsiTheme="minorHAnsi"/>
              </w:rPr>
            </w:pPr>
            <w:r w:rsidRPr="009805B1">
              <w:rPr>
                <w:rFonts w:asciiTheme="minorHAnsi" w:hAnsiTheme="minorHAnsi"/>
              </w:rPr>
              <w:t>Technology</w:t>
            </w:r>
          </w:p>
        </w:tc>
        <w:tc>
          <w:tcPr>
            <w:tcW w:w="0" w:type="auto"/>
            <w:shd w:val="clear" w:color="auto" w:fill="FFFFFF"/>
          </w:tcPr>
          <w:p w14:paraId="435AA16C" w14:textId="77777777" w:rsidR="004F0147" w:rsidRPr="009805B1" w:rsidRDefault="004F0147">
            <w:pPr>
              <w:pStyle w:val="Body"/>
              <w:ind w:left="0"/>
              <w:jc w:val="both"/>
              <w:rPr>
                <w:rFonts w:asciiTheme="minorHAnsi" w:hAnsiTheme="minorHAnsi"/>
              </w:rPr>
            </w:pPr>
            <w:r w:rsidRPr="009805B1">
              <w:rPr>
                <w:rFonts w:asciiTheme="minorHAnsi" w:hAnsiTheme="minorHAnsi"/>
              </w:rPr>
              <w:t xml:space="preserve">Java 1.8, IBM </w:t>
            </w:r>
            <w:proofErr w:type="spellStart"/>
            <w:r w:rsidRPr="009805B1">
              <w:rPr>
                <w:rFonts w:asciiTheme="minorHAnsi" w:hAnsiTheme="minorHAnsi"/>
              </w:rPr>
              <w:t>Websphere</w:t>
            </w:r>
            <w:proofErr w:type="spellEnd"/>
            <w:r w:rsidRPr="009805B1">
              <w:rPr>
                <w:rFonts w:asciiTheme="minorHAnsi" w:hAnsiTheme="minorHAnsi"/>
              </w:rPr>
              <w:t xml:space="preserve"> 8.0, Spring Core , Spring Data,  REST, Oracle 11g database, IBM Rational Team Concert , Ant 1.9, Ivy 2.0, </w:t>
            </w:r>
            <w:proofErr w:type="spellStart"/>
            <w:r w:rsidRPr="009805B1">
              <w:rPr>
                <w:rFonts w:asciiTheme="minorHAnsi" w:hAnsiTheme="minorHAnsi"/>
              </w:rPr>
              <w:t>MongoDB</w:t>
            </w:r>
            <w:proofErr w:type="spellEnd"/>
            <w:r w:rsidRPr="009805B1">
              <w:rPr>
                <w:rFonts w:asciiTheme="minorHAnsi" w:hAnsiTheme="minorHAnsi"/>
              </w:rPr>
              <w:t xml:space="preserve">, Junit, </w:t>
            </w:r>
            <w:proofErr w:type="spellStart"/>
            <w:r w:rsidRPr="009805B1">
              <w:rPr>
                <w:rFonts w:asciiTheme="minorHAnsi" w:hAnsiTheme="minorHAnsi"/>
              </w:rPr>
              <w:t>Mockito</w:t>
            </w:r>
            <w:proofErr w:type="spellEnd"/>
            <w:r w:rsidRPr="009805B1">
              <w:rPr>
                <w:rFonts w:asciiTheme="minorHAnsi" w:hAnsiTheme="minorHAnsi"/>
              </w:rPr>
              <w:t xml:space="preserve">, Eclipse </w:t>
            </w:r>
            <w:proofErr w:type="spellStart"/>
            <w:r w:rsidRPr="009805B1">
              <w:rPr>
                <w:rFonts w:asciiTheme="minorHAnsi" w:hAnsiTheme="minorHAnsi"/>
              </w:rPr>
              <w:t>Kelpler</w:t>
            </w:r>
            <w:proofErr w:type="spellEnd"/>
            <w:r w:rsidRPr="009805B1">
              <w:rPr>
                <w:rFonts w:asciiTheme="minorHAnsi" w:hAnsiTheme="minorHAnsi"/>
              </w:rPr>
              <w:t xml:space="preserve">, IBM </w:t>
            </w:r>
            <w:proofErr w:type="spellStart"/>
            <w:r w:rsidRPr="009805B1">
              <w:rPr>
                <w:rFonts w:asciiTheme="minorHAnsi" w:hAnsiTheme="minorHAnsi"/>
              </w:rPr>
              <w:t>Filenet</w:t>
            </w:r>
            <w:proofErr w:type="spellEnd"/>
            <w:r w:rsidRPr="009805B1">
              <w:rPr>
                <w:rFonts w:asciiTheme="minorHAnsi" w:hAnsiTheme="minorHAnsi"/>
              </w:rPr>
              <w:t xml:space="preserve"> Process/Content Engine, Spring MVC 4.1.5</w:t>
            </w:r>
          </w:p>
        </w:tc>
      </w:tr>
      <w:tr w:rsidR="004F0147" w:rsidRPr="009805B1" w14:paraId="37F43D54" w14:textId="77777777" w:rsidTr="004A0D0F">
        <w:trPr>
          <w:trHeight w:val="1653"/>
        </w:trPr>
        <w:tc>
          <w:tcPr>
            <w:tcW w:w="0" w:type="auto"/>
            <w:shd w:val="clear" w:color="auto" w:fill="FFFFFF"/>
          </w:tcPr>
          <w:p w14:paraId="2E985155" w14:textId="77777777" w:rsidR="004F0147" w:rsidRPr="009805B1" w:rsidRDefault="004F0147">
            <w:pPr>
              <w:pStyle w:val="Body"/>
              <w:ind w:left="0"/>
              <w:jc w:val="both"/>
              <w:rPr>
                <w:rFonts w:asciiTheme="minorHAnsi" w:hAnsiTheme="minorHAnsi"/>
              </w:rPr>
            </w:pPr>
            <w:r w:rsidRPr="009805B1">
              <w:rPr>
                <w:rFonts w:asciiTheme="minorHAnsi" w:hAnsiTheme="minorHAnsi"/>
              </w:rPr>
              <w:t>Project Details</w:t>
            </w:r>
          </w:p>
        </w:tc>
        <w:tc>
          <w:tcPr>
            <w:tcW w:w="0" w:type="auto"/>
            <w:shd w:val="clear" w:color="auto" w:fill="FFFFFF"/>
          </w:tcPr>
          <w:p w14:paraId="247502AC" w14:textId="77777777" w:rsidR="004F0147" w:rsidRPr="005270CC" w:rsidRDefault="004F0147">
            <w:pPr>
              <w:pStyle w:val="Body"/>
              <w:tabs>
                <w:tab w:val="left" w:pos="2880"/>
              </w:tabs>
              <w:spacing w:after="120"/>
              <w:ind w:left="0"/>
              <w:jc w:val="both"/>
              <w:rPr>
                <w:rFonts w:asciiTheme="minorHAnsi" w:hAnsiTheme="minorHAnsi"/>
              </w:rPr>
            </w:pPr>
            <w:r w:rsidRPr="005270CC">
              <w:rPr>
                <w:rFonts w:asciiTheme="minorHAnsi" w:hAnsiTheme="minorHAnsi"/>
              </w:rPr>
              <w:t xml:space="preserve">HSBC reached a settlement of $1.921bn with US authorities on 11 December 2012, relating to investigations into the bank’s compliance with anti-money laundering (AML) and sanctions laws.  The agreement includes a Deferred Prosecution Agreement (DPA) with the US Department of Justice and makes concessions to achieve global resolution with all other US government agencies that have investigated HSBC’s past conduct. HSBC has to deliver on a number of public commitments made in US Senate hearings and as part of the DPA. </w:t>
            </w:r>
          </w:p>
        </w:tc>
      </w:tr>
      <w:tr w:rsidR="004F0147" w:rsidRPr="009805B1" w14:paraId="4400DE20" w14:textId="77777777" w:rsidTr="004A0D0F">
        <w:trPr>
          <w:trHeight w:val="2193"/>
        </w:trPr>
        <w:tc>
          <w:tcPr>
            <w:tcW w:w="0" w:type="auto"/>
            <w:shd w:val="clear" w:color="auto" w:fill="FFFFFF"/>
          </w:tcPr>
          <w:p w14:paraId="2FE185E0" w14:textId="77777777" w:rsidR="004F0147" w:rsidRPr="009805B1" w:rsidRDefault="004F0147">
            <w:pPr>
              <w:pStyle w:val="Body"/>
              <w:ind w:left="0"/>
              <w:jc w:val="both"/>
              <w:rPr>
                <w:rFonts w:asciiTheme="minorHAnsi" w:hAnsiTheme="minorHAnsi"/>
              </w:rPr>
            </w:pPr>
            <w:r w:rsidRPr="009805B1">
              <w:rPr>
                <w:rFonts w:asciiTheme="minorHAnsi" w:hAnsiTheme="minorHAnsi"/>
              </w:rPr>
              <w:t>Responsibilities</w:t>
            </w:r>
          </w:p>
        </w:tc>
        <w:tc>
          <w:tcPr>
            <w:tcW w:w="0" w:type="auto"/>
            <w:shd w:val="clear" w:color="auto" w:fill="FFFFFF"/>
          </w:tcPr>
          <w:p w14:paraId="79D9AB5A" w14:textId="77777777" w:rsidR="004F0147" w:rsidRPr="005270CC" w:rsidRDefault="004F0147" w:rsidP="005270CC">
            <w:pPr>
              <w:pStyle w:val="Saurabh"/>
              <w:rPr>
                <w:rFonts w:asciiTheme="minorHAnsi" w:hAnsiTheme="minorHAnsi"/>
              </w:rPr>
            </w:pPr>
            <w:r w:rsidRPr="005270CC">
              <w:rPr>
                <w:rFonts w:asciiTheme="minorHAnsi" w:hAnsiTheme="minorHAnsi"/>
              </w:rPr>
              <w:t>Application Architecture and governance of MI Export Reporting(ETL) Application using Spring Data ,</w:t>
            </w:r>
            <w:proofErr w:type="spellStart"/>
            <w:r w:rsidRPr="005270CC">
              <w:rPr>
                <w:rFonts w:asciiTheme="minorHAnsi" w:hAnsiTheme="minorHAnsi"/>
              </w:rPr>
              <w:t>Filenet</w:t>
            </w:r>
            <w:proofErr w:type="spellEnd"/>
            <w:r w:rsidRPr="005270CC">
              <w:rPr>
                <w:rFonts w:asciiTheme="minorHAnsi" w:hAnsiTheme="minorHAnsi"/>
              </w:rPr>
              <w:t xml:space="preserve"> API’s and Core Java .</w:t>
            </w:r>
          </w:p>
          <w:p w14:paraId="2E8F98C1" w14:textId="77777777" w:rsidR="004F0147" w:rsidRPr="005270CC" w:rsidRDefault="004F0147" w:rsidP="005270CC">
            <w:pPr>
              <w:pStyle w:val="Saurabh"/>
              <w:rPr>
                <w:rFonts w:asciiTheme="minorHAnsi" w:hAnsiTheme="minorHAnsi"/>
              </w:rPr>
            </w:pPr>
            <w:r w:rsidRPr="005270CC">
              <w:rPr>
                <w:rFonts w:asciiTheme="minorHAnsi" w:hAnsiTheme="minorHAnsi"/>
              </w:rPr>
              <w:t>Decoupling Darwin Admin Application using Spring MVC, Spring Core and Spring Data.</w:t>
            </w:r>
          </w:p>
          <w:p w14:paraId="55E3DDBB" w14:textId="77777777" w:rsidR="004F0147" w:rsidRPr="005270CC" w:rsidRDefault="004F0147" w:rsidP="005270CC">
            <w:pPr>
              <w:pStyle w:val="Saurabh"/>
              <w:rPr>
                <w:rFonts w:asciiTheme="minorHAnsi" w:hAnsiTheme="minorHAnsi"/>
              </w:rPr>
            </w:pPr>
            <w:r w:rsidRPr="005270CC">
              <w:rPr>
                <w:rFonts w:asciiTheme="minorHAnsi" w:hAnsiTheme="minorHAnsi"/>
              </w:rPr>
              <w:t xml:space="preserve">Creation of various </w:t>
            </w:r>
            <w:proofErr w:type="spellStart"/>
            <w:r w:rsidRPr="005270CC">
              <w:rPr>
                <w:rFonts w:asciiTheme="minorHAnsi" w:hAnsiTheme="minorHAnsi"/>
              </w:rPr>
              <w:t>RESTful</w:t>
            </w:r>
            <w:proofErr w:type="spellEnd"/>
            <w:r w:rsidRPr="005270CC">
              <w:rPr>
                <w:rFonts w:asciiTheme="minorHAnsi" w:hAnsiTheme="minorHAnsi"/>
              </w:rPr>
              <w:t xml:space="preserve"> web services required for integration with IBM Process/Content Engine.</w:t>
            </w:r>
          </w:p>
          <w:p w14:paraId="21BE42ED" w14:textId="77777777" w:rsidR="00304720" w:rsidRPr="005270CC" w:rsidRDefault="00304720" w:rsidP="005270CC">
            <w:pPr>
              <w:pStyle w:val="Saurabh"/>
              <w:rPr>
                <w:rFonts w:asciiTheme="minorHAnsi" w:hAnsiTheme="minorHAnsi"/>
              </w:rPr>
            </w:pPr>
            <w:r w:rsidRPr="005270CC">
              <w:rPr>
                <w:rFonts w:asciiTheme="minorHAnsi" w:hAnsiTheme="minorHAnsi"/>
              </w:rPr>
              <w:t xml:space="preserve">Contribute towards key design decisions and complete proof of concepts where necessary. </w:t>
            </w:r>
          </w:p>
          <w:p w14:paraId="1B1A3878" w14:textId="77777777" w:rsidR="00304720" w:rsidRPr="005270CC" w:rsidRDefault="00304720" w:rsidP="005270CC">
            <w:pPr>
              <w:pStyle w:val="Saurabh"/>
              <w:rPr>
                <w:rFonts w:asciiTheme="minorHAnsi" w:eastAsia="Times New Roman" w:hAnsiTheme="minorHAnsi"/>
                <w:kern w:val="0"/>
                <w:lang w:eastAsia="en-US"/>
              </w:rPr>
            </w:pPr>
            <w:r w:rsidRPr="005270CC">
              <w:rPr>
                <w:rFonts w:asciiTheme="minorHAnsi" w:hAnsiTheme="minorHAnsi"/>
              </w:rPr>
              <w:t xml:space="preserve">Ensure technical non-functional requirements including security, performance and scalability get addressed in addition to the business’ functional requirements </w:t>
            </w:r>
          </w:p>
          <w:p w14:paraId="57F51A2D" w14:textId="77777777" w:rsidR="00304720" w:rsidRPr="005270CC" w:rsidRDefault="00304720" w:rsidP="005270CC">
            <w:pPr>
              <w:pStyle w:val="Saurabh"/>
              <w:rPr>
                <w:rFonts w:asciiTheme="minorHAnsi" w:eastAsia="Times New Roman" w:hAnsiTheme="minorHAnsi"/>
                <w:kern w:val="0"/>
                <w:lang w:eastAsia="en-US"/>
              </w:rPr>
            </w:pPr>
            <w:r w:rsidRPr="005270CC">
              <w:rPr>
                <w:rFonts w:asciiTheme="minorHAnsi" w:eastAsia="Times New Roman" w:hAnsiTheme="minorHAnsi"/>
                <w:kern w:val="0"/>
                <w:lang w:eastAsia="en-US"/>
              </w:rPr>
              <w:t xml:space="preserve">Review code of peers to ensure code quality. </w:t>
            </w:r>
          </w:p>
          <w:p w14:paraId="70FA0E3B" w14:textId="77777777" w:rsidR="004F0147" w:rsidRPr="005270CC" w:rsidRDefault="004F0147" w:rsidP="00304720">
            <w:pPr>
              <w:pStyle w:val="ListBullet"/>
              <w:ind w:firstLine="0"/>
              <w:rPr>
                <w:rFonts w:asciiTheme="minorHAnsi" w:hAnsiTheme="minorHAnsi"/>
              </w:rPr>
            </w:pPr>
          </w:p>
        </w:tc>
      </w:tr>
    </w:tbl>
    <w:p w14:paraId="705652A8" w14:textId="77777777" w:rsidR="004F0147" w:rsidRDefault="004F0147" w:rsidP="00382EAB">
      <w:pPr>
        <w:pStyle w:val="Body"/>
        <w:ind w:left="0"/>
        <w:rPr>
          <w:rFonts w:asciiTheme="minorHAnsi" w:hAnsiTheme="minorHAnsi"/>
          <w:b/>
          <w:bCs/>
        </w:rPr>
      </w:pPr>
    </w:p>
    <w:p w14:paraId="3AADD97D" w14:textId="77777777" w:rsidR="00382EAB" w:rsidRDefault="00382EAB" w:rsidP="00382EAB">
      <w:pPr>
        <w:pStyle w:val="Body"/>
        <w:ind w:left="0"/>
        <w:rPr>
          <w:rFonts w:asciiTheme="minorHAnsi" w:hAnsiTheme="minorHAnsi"/>
          <w:b/>
          <w:bCs/>
        </w:rPr>
      </w:pPr>
    </w:p>
    <w:p w14:paraId="3A7D5DF6" w14:textId="77777777" w:rsidR="007356FA" w:rsidRPr="009805B1" w:rsidRDefault="007356FA" w:rsidP="00382EAB">
      <w:pPr>
        <w:pStyle w:val="Body"/>
        <w:ind w:left="0"/>
        <w:rPr>
          <w:rFonts w:asciiTheme="minorHAnsi" w:hAnsiTheme="minorHAnsi"/>
          <w:b/>
          <w:bCs/>
        </w:rPr>
      </w:pPr>
    </w:p>
    <w:p w14:paraId="768A8021" w14:textId="77777777" w:rsidR="004F0147" w:rsidRPr="009805B1" w:rsidRDefault="004F0147">
      <w:pPr>
        <w:pStyle w:val="Body"/>
        <w:rPr>
          <w:rFonts w:asciiTheme="minorHAnsi" w:hAnsiTheme="minorHAnsi"/>
          <w:b/>
          <w:bCs/>
        </w:rPr>
      </w:pPr>
    </w:p>
    <w:tbl>
      <w:tblPr>
        <w:tblW w:w="0" w:type="auto"/>
        <w:tblInd w:w="471" w:type="dxa"/>
        <w:tblLook w:val="0000" w:firstRow="0" w:lastRow="0" w:firstColumn="0" w:lastColumn="0" w:noHBand="0" w:noVBand="0"/>
      </w:tblPr>
      <w:tblGrid>
        <w:gridCol w:w="1472"/>
        <w:gridCol w:w="9379"/>
      </w:tblGrid>
      <w:tr w:rsidR="004F0147" w:rsidRPr="009805B1" w14:paraId="7F70B44D" w14:textId="77777777" w:rsidTr="004A0D0F">
        <w:trPr>
          <w:trHeight w:val="213"/>
        </w:trPr>
        <w:tc>
          <w:tcPr>
            <w:tcW w:w="0" w:type="auto"/>
            <w:shd w:val="clear" w:color="auto" w:fill="DDDDDD"/>
          </w:tcPr>
          <w:p w14:paraId="3A62630E" w14:textId="77777777" w:rsidR="004F0147" w:rsidRPr="009805B1" w:rsidRDefault="004F0147" w:rsidP="00504FF4">
            <w:pPr>
              <w:rPr>
                <w:rFonts w:asciiTheme="minorHAnsi" w:hAnsiTheme="minorHAnsi" w:cs="Arial"/>
                <w:b/>
                <w:sz w:val="20"/>
                <w:szCs w:val="20"/>
              </w:rPr>
            </w:pPr>
            <w:r w:rsidRPr="009805B1">
              <w:rPr>
                <w:rFonts w:asciiTheme="minorHAnsi" w:hAnsiTheme="minorHAnsi" w:cs="Arial"/>
                <w:b/>
                <w:sz w:val="20"/>
                <w:szCs w:val="20"/>
              </w:rPr>
              <w:t xml:space="preserve">Project </w:t>
            </w:r>
          </w:p>
        </w:tc>
        <w:tc>
          <w:tcPr>
            <w:tcW w:w="0" w:type="auto"/>
            <w:shd w:val="clear" w:color="auto" w:fill="DDDDDD"/>
          </w:tcPr>
          <w:p w14:paraId="6B7EEDAB" w14:textId="77777777" w:rsidR="004F0147" w:rsidRPr="009805B1" w:rsidRDefault="004F0147" w:rsidP="00124158">
            <w:pPr>
              <w:pStyle w:val="Style2header"/>
              <w:rPr>
                <w:rFonts w:asciiTheme="minorHAnsi" w:hAnsiTheme="minorHAnsi"/>
              </w:rPr>
            </w:pPr>
            <w:r w:rsidRPr="009805B1">
              <w:rPr>
                <w:rFonts w:asciiTheme="minorHAnsi" w:hAnsiTheme="minorHAnsi"/>
              </w:rPr>
              <w:t>MTM- Mark to Market</w:t>
            </w:r>
          </w:p>
        </w:tc>
      </w:tr>
      <w:tr w:rsidR="004F0147" w:rsidRPr="009805B1" w14:paraId="2A9C9482" w14:textId="77777777" w:rsidTr="004A0D0F">
        <w:trPr>
          <w:trHeight w:val="213"/>
        </w:trPr>
        <w:tc>
          <w:tcPr>
            <w:tcW w:w="0" w:type="auto"/>
            <w:shd w:val="clear" w:color="auto" w:fill="FFFFFF"/>
          </w:tcPr>
          <w:p w14:paraId="21C1DF7E" w14:textId="77777777" w:rsidR="004F0147" w:rsidRPr="009805B1" w:rsidRDefault="004F0147">
            <w:pPr>
              <w:pStyle w:val="Body"/>
              <w:ind w:left="0"/>
              <w:jc w:val="both"/>
              <w:rPr>
                <w:rFonts w:asciiTheme="minorHAnsi" w:hAnsiTheme="minorHAnsi"/>
              </w:rPr>
            </w:pPr>
            <w:r w:rsidRPr="009805B1">
              <w:rPr>
                <w:rFonts w:asciiTheme="minorHAnsi" w:hAnsiTheme="minorHAnsi"/>
              </w:rPr>
              <w:t>Employer</w:t>
            </w:r>
          </w:p>
        </w:tc>
        <w:tc>
          <w:tcPr>
            <w:tcW w:w="0" w:type="auto"/>
            <w:shd w:val="clear" w:color="auto" w:fill="FFFFFF"/>
          </w:tcPr>
          <w:p w14:paraId="25A79F72" w14:textId="77777777" w:rsidR="004F0147" w:rsidRPr="009805B1" w:rsidRDefault="004F0147">
            <w:pPr>
              <w:pStyle w:val="Body"/>
              <w:ind w:left="0"/>
              <w:jc w:val="both"/>
              <w:rPr>
                <w:rFonts w:asciiTheme="minorHAnsi" w:hAnsiTheme="minorHAnsi"/>
              </w:rPr>
            </w:pPr>
            <w:r w:rsidRPr="009805B1">
              <w:rPr>
                <w:rFonts w:asciiTheme="minorHAnsi" w:hAnsiTheme="minorHAnsi"/>
              </w:rPr>
              <w:t>J.P Morgan</w:t>
            </w:r>
          </w:p>
        </w:tc>
      </w:tr>
      <w:tr w:rsidR="004F0147" w:rsidRPr="009805B1" w14:paraId="70BA1E5E" w14:textId="77777777" w:rsidTr="004A0D0F">
        <w:trPr>
          <w:trHeight w:val="213"/>
        </w:trPr>
        <w:tc>
          <w:tcPr>
            <w:tcW w:w="0" w:type="auto"/>
            <w:shd w:val="clear" w:color="auto" w:fill="FFFFFF"/>
          </w:tcPr>
          <w:p w14:paraId="53FA0CA0" w14:textId="77777777" w:rsidR="004F0147" w:rsidRPr="009805B1" w:rsidRDefault="004F0147">
            <w:pPr>
              <w:pStyle w:val="Body"/>
              <w:ind w:left="0"/>
              <w:jc w:val="both"/>
              <w:rPr>
                <w:rFonts w:asciiTheme="minorHAnsi" w:hAnsiTheme="minorHAnsi"/>
              </w:rPr>
            </w:pPr>
            <w:r w:rsidRPr="009805B1">
              <w:rPr>
                <w:rFonts w:asciiTheme="minorHAnsi" w:hAnsiTheme="minorHAnsi"/>
              </w:rPr>
              <w:t>Team Size</w:t>
            </w:r>
          </w:p>
        </w:tc>
        <w:tc>
          <w:tcPr>
            <w:tcW w:w="0" w:type="auto"/>
            <w:shd w:val="clear" w:color="auto" w:fill="FFFFFF"/>
          </w:tcPr>
          <w:p w14:paraId="3AC34851" w14:textId="77777777" w:rsidR="004F0147" w:rsidRPr="009805B1" w:rsidRDefault="004F0147">
            <w:pPr>
              <w:pStyle w:val="Body"/>
              <w:ind w:left="0"/>
              <w:jc w:val="both"/>
              <w:rPr>
                <w:rFonts w:asciiTheme="minorHAnsi" w:hAnsiTheme="minorHAnsi"/>
              </w:rPr>
            </w:pPr>
            <w:r w:rsidRPr="009805B1">
              <w:rPr>
                <w:rFonts w:asciiTheme="minorHAnsi" w:hAnsiTheme="minorHAnsi"/>
              </w:rPr>
              <w:t>10</w:t>
            </w:r>
          </w:p>
        </w:tc>
      </w:tr>
      <w:tr w:rsidR="004F0147" w:rsidRPr="009805B1" w14:paraId="2E920304" w14:textId="77777777" w:rsidTr="004A0D0F">
        <w:trPr>
          <w:trHeight w:val="213"/>
        </w:trPr>
        <w:tc>
          <w:tcPr>
            <w:tcW w:w="0" w:type="auto"/>
            <w:shd w:val="clear" w:color="auto" w:fill="FFFFFF"/>
          </w:tcPr>
          <w:p w14:paraId="2F2BFF46" w14:textId="77777777" w:rsidR="004F0147" w:rsidRPr="009805B1" w:rsidRDefault="004F0147">
            <w:pPr>
              <w:pStyle w:val="Body"/>
              <w:ind w:left="0"/>
              <w:jc w:val="both"/>
              <w:rPr>
                <w:rFonts w:asciiTheme="minorHAnsi" w:hAnsiTheme="minorHAnsi"/>
              </w:rPr>
            </w:pPr>
            <w:r w:rsidRPr="009805B1">
              <w:rPr>
                <w:rFonts w:asciiTheme="minorHAnsi" w:hAnsiTheme="minorHAnsi"/>
              </w:rPr>
              <w:t>Duration</w:t>
            </w:r>
          </w:p>
        </w:tc>
        <w:tc>
          <w:tcPr>
            <w:tcW w:w="0" w:type="auto"/>
            <w:shd w:val="clear" w:color="auto" w:fill="FFFFFF"/>
          </w:tcPr>
          <w:p w14:paraId="45ECF579" w14:textId="77777777" w:rsidR="004F0147" w:rsidRPr="009805B1" w:rsidRDefault="004F0147">
            <w:pPr>
              <w:pStyle w:val="Body"/>
              <w:ind w:left="0"/>
              <w:jc w:val="both"/>
              <w:rPr>
                <w:rFonts w:asciiTheme="minorHAnsi" w:hAnsiTheme="minorHAnsi"/>
              </w:rPr>
            </w:pPr>
            <w:r w:rsidRPr="009805B1">
              <w:rPr>
                <w:rFonts w:asciiTheme="minorHAnsi" w:hAnsiTheme="minorHAnsi"/>
              </w:rPr>
              <w:t>August 2014 – March 2015</w:t>
            </w:r>
          </w:p>
        </w:tc>
      </w:tr>
      <w:tr w:rsidR="004F0147" w:rsidRPr="009805B1" w14:paraId="4A688C6A" w14:textId="77777777" w:rsidTr="004A0D0F">
        <w:trPr>
          <w:trHeight w:val="213"/>
        </w:trPr>
        <w:tc>
          <w:tcPr>
            <w:tcW w:w="0" w:type="auto"/>
            <w:shd w:val="clear" w:color="auto" w:fill="FFFFFF"/>
          </w:tcPr>
          <w:p w14:paraId="328A850C" w14:textId="77777777" w:rsidR="004F0147" w:rsidRPr="009805B1" w:rsidRDefault="004F0147">
            <w:pPr>
              <w:pStyle w:val="Body"/>
              <w:ind w:left="0"/>
              <w:jc w:val="both"/>
              <w:rPr>
                <w:rFonts w:asciiTheme="minorHAnsi" w:hAnsiTheme="minorHAnsi"/>
              </w:rPr>
            </w:pPr>
            <w:r w:rsidRPr="009805B1">
              <w:rPr>
                <w:rFonts w:asciiTheme="minorHAnsi" w:hAnsiTheme="minorHAnsi"/>
              </w:rPr>
              <w:t>Role</w:t>
            </w:r>
          </w:p>
        </w:tc>
        <w:tc>
          <w:tcPr>
            <w:tcW w:w="0" w:type="auto"/>
            <w:shd w:val="clear" w:color="auto" w:fill="FFFFFF"/>
          </w:tcPr>
          <w:p w14:paraId="071EF9F9" w14:textId="77777777" w:rsidR="004F0147" w:rsidRPr="009805B1" w:rsidRDefault="004F0147">
            <w:pPr>
              <w:pStyle w:val="Body"/>
              <w:ind w:left="0"/>
              <w:jc w:val="both"/>
              <w:rPr>
                <w:rFonts w:asciiTheme="minorHAnsi" w:hAnsiTheme="minorHAnsi"/>
              </w:rPr>
            </w:pPr>
            <w:r w:rsidRPr="009805B1">
              <w:rPr>
                <w:rFonts w:asciiTheme="minorHAnsi" w:hAnsiTheme="minorHAnsi"/>
              </w:rPr>
              <w:t>Senior Associate</w:t>
            </w:r>
          </w:p>
        </w:tc>
      </w:tr>
      <w:tr w:rsidR="004F0147" w:rsidRPr="009805B1" w14:paraId="2101EEC3" w14:textId="77777777" w:rsidTr="004A0D0F">
        <w:trPr>
          <w:trHeight w:val="653"/>
        </w:trPr>
        <w:tc>
          <w:tcPr>
            <w:tcW w:w="0" w:type="auto"/>
            <w:shd w:val="clear" w:color="auto" w:fill="FFFFFF"/>
          </w:tcPr>
          <w:p w14:paraId="27DF98E0" w14:textId="77777777" w:rsidR="004F0147" w:rsidRPr="009805B1" w:rsidRDefault="004F0147">
            <w:pPr>
              <w:pStyle w:val="Body"/>
              <w:ind w:left="0"/>
              <w:jc w:val="both"/>
              <w:rPr>
                <w:rFonts w:asciiTheme="minorHAnsi" w:hAnsiTheme="minorHAnsi"/>
              </w:rPr>
            </w:pPr>
            <w:r w:rsidRPr="009805B1">
              <w:rPr>
                <w:rFonts w:asciiTheme="minorHAnsi" w:hAnsiTheme="minorHAnsi"/>
              </w:rPr>
              <w:t>Technology</w:t>
            </w:r>
          </w:p>
        </w:tc>
        <w:tc>
          <w:tcPr>
            <w:tcW w:w="0" w:type="auto"/>
            <w:shd w:val="clear" w:color="auto" w:fill="FFFFFF"/>
          </w:tcPr>
          <w:p w14:paraId="47F87F19" w14:textId="77777777" w:rsidR="004F0147" w:rsidRPr="009805B1" w:rsidRDefault="004F0147">
            <w:pPr>
              <w:pStyle w:val="Body"/>
              <w:ind w:left="0"/>
              <w:jc w:val="both"/>
              <w:rPr>
                <w:rFonts w:asciiTheme="minorHAnsi" w:hAnsiTheme="minorHAnsi"/>
              </w:rPr>
            </w:pPr>
            <w:r w:rsidRPr="009805B1">
              <w:rPr>
                <w:rFonts w:asciiTheme="minorHAnsi" w:hAnsiTheme="minorHAnsi"/>
              </w:rPr>
              <w:t>Java/J2EE, Tomcat, JTA (</w:t>
            </w:r>
            <w:proofErr w:type="spellStart"/>
            <w:r w:rsidRPr="009805B1">
              <w:rPr>
                <w:rFonts w:asciiTheme="minorHAnsi" w:hAnsiTheme="minorHAnsi"/>
              </w:rPr>
              <w:t>Atomikos</w:t>
            </w:r>
            <w:proofErr w:type="spellEnd"/>
            <w:r w:rsidRPr="009805B1">
              <w:rPr>
                <w:rFonts w:asciiTheme="minorHAnsi" w:hAnsiTheme="minorHAnsi"/>
              </w:rPr>
              <w:t>), Spring Core  JAX- WS, JAX-B, Oracle 11g database, JIRA,</w:t>
            </w:r>
          </w:p>
          <w:p w14:paraId="2330C4FD" w14:textId="77777777" w:rsidR="004F0147" w:rsidRPr="009805B1" w:rsidRDefault="004F0147" w:rsidP="00504FF4">
            <w:pPr>
              <w:pStyle w:val="Body"/>
              <w:ind w:left="0"/>
              <w:jc w:val="both"/>
              <w:rPr>
                <w:rFonts w:asciiTheme="minorHAnsi" w:hAnsiTheme="minorHAnsi"/>
              </w:rPr>
            </w:pPr>
            <w:r w:rsidRPr="009805B1">
              <w:rPr>
                <w:rFonts w:asciiTheme="minorHAnsi" w:hAnsiTheme="minorHAnsi"/>
              </w:rPr>
              <w:t xml:space="preserve">GIT, Maven, </w:t>
            </w:r>
            <w:proofErr w:type="spellStart"/>
            <w:r w:rsidR="00504FF4" w:rsidRPr="009805B1">
              <w:rPr>
                <w:rFonts w:asciiTheme="minorHAnsi" w:hAnsiTheme="minorHAnsi"/>
              </w:rPr>
              <w:t>Tibco</w:t>
            </w:r>
            <w:proofErr w:type="spellEnd"/>
            <w:r w:rsidR="00504FF4" w:rsidRPr="009805B1">
              <w:rPr>
                <w:rFonts w:asciiTheme="minorHAnsi" w:hAnsiTheme="minorHAnsi"/>
              </w:rPr>
              <w:t xml:space="preserve">, </w:t>
            </w:r>
            <w:proofErr w:type="spellStart"/>
            <w:r w:rsidR="00504FF4" w:rsidRPr="009805B1">
              <w:rPr>
                <w:rFonts w:asciiTheme="minorHAnsi" w:hAnsiTheme="minorHAnsi"/>
              </w:rPr>
              <w:t>Git</w:t>
            </w:r>
            <w:proofErr w:type="spellEnd"/>
            <w:r w:rsidR="00504FF4" w:rsidRPr="009805B1">
              <w:rPr>
                <w:rFonts w:asciiTheme="minorHAnsi" w:hAnsiTheme="minorHAnsi"/>
              </w:rPr>
              <w:t xml:space="preserve">, Stash, </w:t>
            </w:r>
            <w:proofErr w:type="spellStart"/>
            <w:r w:rsidR="00504FF4" w:rsidRPr="009805B1">
              <w:rPr>
                <w:rFonts w:asciiTheme="minorHAnsi" w:hAnsiTheme="minorHAnsi"/>
              </w:rPr>
              <w:t>Junit,</w:t>
            </w:r>
            <w:r w:rsidRPr="009805B1">
              <w:rPr>
                <w:rFonts w:asciiTheme="minorHAnsi" w:hAnsiTheme="minorHAnsi"/>
              </w:rPr>
              <w:t>Mockito</w:t>
            </w:r>
            <w:proofErr w:type="spellEnd"/>
            <w:r w:rsidRPr="009805B1">
              <w:rPr>
                <w:rFonts w:asciiTheme="minorHAnsi" w:hAnsiTheme="minorHAnsi"/>
              </w:rPr>
              <w:t xml:space="preserve">, </w:t>
            </w:r>
            <w:proofErr w:type="spellStart"/>
            <w:r w:rsidRPr="009805B1">
              <w:rPr>
                <w:rFonts w:asciiTheme="minorHAnsi" w:hAnsiTheme="minorHAnsi"/>
              </w:rPr>
              <w:t>Intellij</w:t>
            </w:r>
            <w:proofErr w:type="spellEnd"/>
            <w:r w:rsidRPr="009805B1">
              <w:rPr>
                <w:rFonts w:asciiTheme="minorHAnsi" w:hAnsiTheme="minorHAnsi"/>
              </w:rPr>
              <w:t xml:space="preserve"> Idea,</w:t>
            </w:r>
            <w:r w:rsidR="00E87B3A" w:rsidRPr="009805B1">
              <w:rPr>
                <w:rFonts w:asciiTheme="minorHAnsi" w:hAnsiTheme="minorHAnsi"/>
              </w:rPr>
              <w:t xml:space="preserve"> </w:t>
            </w:r>
            <w:r w:rsidRPr="009805B1">
              <w:rPr>
                <w:rFonts w:asciiTheme="minorHAnsi" w:hAnsiTheme="minorHAnsi"/>
              </w:rPr>
              <w:t>Scala, GEMS EMS</w:t>
            </w:r>
          </w:p>
        </w:tc>
      </w:tr>
      <w:tr w:rsidR="004F0147" w:rsidRPr="009805B1" w14:paraId="2C3F7A05" w14:textId="77777777" w:rsidTr="004A0D0F">
        <w:trPr>
          <w:trHeight w:val="1533"/>
        </w:trPr>
        <w:tc>
          <w:tcPr>
            <w:tcW w:w="0" w:type="auto"/>
            <w:shd w:val="clear" w:color="auto" w:fill="FFFFFF"/>
          </w:tcPr>
          <w:p w14:paraId="623161F0" w14:textId="77777777" w:rsidR="004F0147" w:rsidRPr="009805B1" w:rsidRDefault="004F0147">
            <w:pPr>
              <w:pStyle w:val="Body"/>
              <w:ind w:left="0"/>
              <w:jc w:val="both"/>
              <w:rPr>
                <w:rFonts w:asciiTheme="minorHAnsi" w:hAnsiTheme="minorHAnsi"/>
              </w:rPr>
            </w:pPr>
            <w:r w:rsidRPr="009805B1">
              <w:rPr>
                <w:rFonts w:asciiTheme="minorHAnsi" w:hAnsiTheme="minorHAnsi"/>
              </w:rPr>
              <w:t>Project Details</w:t>
            </w:r>
          </w:p>
        </w:tc>
        <w:tc>
          <w:tcPr>
            <w:tcW w:w="0" w:type="auto"/>
            <w:shd w:val="clear" w:color="auto" w:fill="FFFFFF"/>
          </w:tcPr>
          <w:p w14:paraId="1B872FBF" w14:textId="77777777" w:rsidR="004F0147" w:rsidRPr="009805B1" w:rsidRDefault="004F0147">
            <w:pPr>
              <w:pStyle w:val="Body"/>
              <w:ind w:left="0"/>
              <w:rPr>
                <w:rFonts w:asciiTheme="minorHAnsi" w:hAnsiTheme="minorHAnsi"/>
              </w:rPr>
            </w:pPr>
            <w:r w:rsidRPr="009805B1">
              <w:rPr>
                <w:rFonts w:asciiTheme="minorHAnsi" w:hAnsiTheme="minorHAnsi"/>
              </w:rPr>
              <w:t>Mark to Market is the process of re-evaluation of a security to reflect its current market value instead of its acquisition price or book value, also known as 'Marking to Market' (MTM). This is performed by Middle Office on a daily basis. The Mark to Market Process occurs for all the legal entities that JPMC supports within stock Loan. The objective of this project is to replace functionality of a legacy application which will enable automating the mark and compare process between JPMCC and other inter-entity contracts.</w:t>
            </w:r>
          </w:p>
        </w:tc>
      </w:tr>
      <w:tr w:rsidR="004F0147" w:rsidRPr="009805B1" w14:paraId="57816022" w14:textId="77777777" w:rsidTr="004A0D0F">
        <w:trPr>
          <w:trHeight w:val="1753"/>
        </w:trPr>
        <w:tc>
          <w:tcPr>
            <w:tcW w:w="0" w:type="auto"/>
            <w:shd w:val="clear" w:color="auto" w:fill="FFFFFF"/>
          </w:tcPr>
          <w:p w14:paraId="1A38DE2C" w14:textId="77777777" w:rsidR="004F0147" w:rsidRPr="00F5418B" w:rsidRDefault="004F0147" w:rsidP="00F53787">
            <w:pPr>
              <w:pStyle w:val="Body"/>
              <w:ind w:left="0"/>
              <w:rPr>
                <w:rFonts w:asciiTheme="minorHAnsi" w:hAnsiTheme="minorHAnsi"/>
              </w:rPr>
            </w:pPr>
            <w:r w:rsidRPr="00F5418B">
              <w:rPr>
                <w:rFonts w:asciiTheme="minorHAnsi" w:hAnsiTheme="minorHAnsi"/>
              </w:rPr>
              <w:t>Responsibilities</w:t>
            </w:r>
          </w:p>
        </w:tc>
        <w:tc>
          <w:tcPr>
            <w:tcW w:w="0" w:type="auto"/>
            <w:shd w:val="clear" w:color="auto" w:fill="FFFFFF"/>
          </w:tcPr>
          <w:p w14:paraId="12AFF4FC" w14:textId="77777777" w:rsidR="007356FA" w:rsidRPr="00F5418B" w:rsidRDefault="00F5418B" w:rsidP="00F5418B">
            <w:pPr>
              <w:pStyle w:val="Saurabh"/>
              <w:rPr>
                <w:rFonts w:asciiTheme="minorHAnsi" w:hAnsiTheme="minorHAnsi"/>
              </w:rPr>
            </w:pPr>
            <w:r w:rsidRPr="00F5418B">
              <w:rPr>
                <w:rFonts w:asciiTheme="minorHAnsi" w:hAnsiTheme="minorHAnsi"/>
              </w:rPr>
              <w:t xml:space="preserve"> </w:t>
            </w:r>
            <w:r w:rsidR="007356FA" w:rsidRPr="00F5418B">
              <w:rPr>
                <w:rFonts w:asciiTheme="minorHAnsi" w:hAnsiTheme="minorHAnsi"/>
              </w:rPr>
              <w:t>L</w:t>
            </w:r>
            <w:r w:rsidR="004A7D26" w:rsidRPr="00F5418B">
              <w:rPr>
                <w:rFonts w:asciiTheme="minorHAnsi" w:hAnsiTheme="minorHAnsi"/>
              </w:rPr>
              <w:t xml:space="preserve">ed </w:t>
            </w:r>
            <w:r w:rsidR="007356FA" w:rsidRPr="00F5418B">
              <w:rPr>
                <w:rFonts w:asciiTheme="minorHAnsi" w:hAnsiTheme="minorHAnsi"/>
              </w:rPr>
              <w:t>agile development for</w:t>
            </w:r>
            <w:r w:rsidR="004A7D26" w:rsidRPr="00F5418B">
              <w:rPr>
                <w:rFonts w:asciiTheme="minorHAnsi" w:hAnsiTheme="minorHAnsi"/>
              </w:rPr>
              <w:t xml:space="preserve"> a high-transactional</w:t>
            </w:r>
            <w:r w:rsidR="007356FA" w:rsidRPr="00F5418B">
              <w:rPr>
                <w:rFonts w:asciiTheme="minorHAnsi" w:hAnsiTheme="minorHAnsi"/>
              </w:rPr>
              <w:t xml:space="preserve"> and business critical post trade web application.</w:t>
            </w:r>
          </w:p>
          <w:p w14:paraId="03562777" w14:textId="77777777" w:rsidR="005270CC" w:rsidRPr="00F5418B" w:rsidRDefault="005270CC" w:rsidP="00F5418B">
            <w:pPr>
              <w:pStyle w:val="Saurabh"/>
              <w:rPr>
                <w:rFonts w:asciiTheme="minorHAnsi" w:hAnsiTheme="minorHAnsi"/>
              </w:rPr>
            </w:pPr>
            <w:r w:rsidRPr="00F5418B">
              <w:rPr>
                <w:rFonts w:asciiTheme="minorHAnsi" w:hAnsiTheme="minorHAnsi"/>
              </w:rPr>
              <w:t xml:space="preserve">Actively engaged with business analysts to understand requirements and design application modules. </w:t>
            </w:r>
          </w:p>
          <w:p w14:paraId="1B34B163" w14:textId="77777777" w:rsidR="005270CC" w:rsidRPr="00F5418B" w:rsidRDefault="005270CC" w:rsidP="00F5418B">
            <w:pPr>
              <w:pStyle w:val="Saurabh"/>
              <w:rPr>
                <w:rFonts w:asciiTheme="minorHAnsi" w:hAnsiTheme="minorHAnsi"/>
              </w:rPr>
            </w:pPr>
            <w:r w:rsidRPr="00F5418B">
              <w:rPr>
                <w:rFonts w:asciiTheme="minorHAnsi" w:hAnsiTheme="minorHAnsi"/>
              </w:rPr>
              <w:t xml:space="preserve">Acted as an architect with complete understanding of all software components and integration points, to support all the environments (LIVE, DR, UAT, SIT, </w:t>
            </w:r>
            <w:proofErr w:type="gramStart"/>
            <w:r w:rsidRPr="00F5418B">
              <w:rPr>
                <w:rFonts w:asciiTheme="minorHAnsi" w:hAnsiTheme="minorHAnsi"/>
              </w:rPr>
              <w:t>DEV</w:t>
            </w:r>
            <w:proofErr w:type="gramEnd"/>
            <w:r w:rsidRPr="00F5418B">
              <w:rPr>
                <w:rFonts w:asciiTheme="minorHAnsi" w:hAnsiTheme="minorHAnsi"/>
              </w:rPr>
              <w:t xml:space="preserve">). </w:t>
            </w:r>
          </w:p>
          <w:p w14:paraId="4F85DC6F" w14:textId="77777777" w:rsidR="005270CC" w:rsidRPr="00F5418B" w:rsidRDefault="005270CC" w:rsidP="00F5418B">
            <w:pPr>
              <w:pStyle w:val="Saurabh"/>
              <w:rPr>
                <w:rFonts w:asciiTheme="minorHAnsi" w:hAnsiTheme="minorHAnsi"/>
              </w:rPr>
            </w:pPr>
            <w:r w:rsidRPr="00F5418B">
              <w:rPr>
                <w:rFonts w:asciiTheme="minorHAnsi" w:hAnsiTheme="minorHAnsi"/>
              </w:rPr>
              <w:t>Developed REST (</w:t>
            </w:r>
            <w:proofErr w:type="spellStart"/>
            <w:r w:rsidR="004A7D26" w:rsidRPr="00F5418B">
              <w:rPr>
                <w:rFonts w:asciiTheme="minorHAnsi" w:hAnsiTheme="minorHAnsi"/>
              </w:rPr>
              <w:t>RESTful</w:t>
            </w:r>
            <w:proofErr w:type="spellEnd"/>
            <w:r w:rsidR="004A7D26" w:rsidRPr="00F5418B">
              <w:rPr>
                <w:rFonts w:asciiTheme="minorHAnsi" w:hAnsiTheme="minorHAnsi"/>
              </w:rPr>
              <w:t>), SOAP web services to support front end integration</w:t>
            </w:r>
            <w:r w:rsidR="007356FA" w:rsidRPr="00F5418B">
              <w:rPr>
                <w:rFonts w:asciiTheme="minorHAnsi" w:hAnsiTheme="minorHAnsi"/>
              </w:rPr>
              <w:t xml:space="preserve"> and created </w:t>
            </w:r>
            <w:proofErr w:type="spellStart"/>
            <w:r w:rsidR="007356FA" w:rsidRPr="00F5418B">
              <w:rPr>
                <w:rFonts w:asciiTheme="minorHAnsi" w:hAnsiTheme="minorHAnsi"/>
              </w:rPr>
              <w:t>commong</w:t>
            </w:r>
            <w:proofErr w:type="spellEnd"/>
            <w:r w:rsidR="007356FA" w:rsidRPr="00F5418B">
              <w:rPr>
                <w:rFonts w:asciiTheme="minorHAnsi" w:hAnsiTheme="minorHAnsi"/>
              </w:rPr>
              <w:t xml:space="preserve"> transaction module as a library to allow JTA/XA consistency across the application ecosystem.</w:t>
            </w:r>
          </w:p>
          <w:p w14:paraId="5D667460" w14:textId="77777777" w:rsidR="004A7D26" w:rsidRPr="00F5418B" w:rsidRDefault="004A7D26" w:rsidP="00F5418B">
            <w:pPr>
              <w:pStyle w:val="Saurabh"/>
              <w:rPr>
                <w:rFonts w:asciiTheme="minorHAnsi" w:hAnsiTheme="minorHAnsi"/>
              </w:rPr>
            </w:pPr>
            <w:r w:rsidRPr="00F5418B">
              <w:rPr>
                <w:rFonts w:asciiTheme="minorHAnsi" w:hAnsiTheme="minorHAnsi"/>
              </w:rPr>
              <w:t>Designed and led development of a high-transactional, business critical web application, for post trade settlement.</w:t>
            </w:r>
          </w:p>
          <w:p w14:paraId="3E8B6FDA" w14:textId="77777777" w:rsidR="004F0147" w:rsidRPr="00F5418B" w:rsidRDefault="004F0147" w:rsidP="00F5418B">
            <w:pPr>
              <w:pStyle w:val="Saurabh"/>
              <w:rPr>
                <w:rFonts w:asciiTheme="minorHAnsi" w:hAnsiTheme="minorHAnsi"/>
              </w:rPr>
            </w:pPr>
            <w:r w:rsidRPr="00F5418B">
              <w:rPr>
                <w:rFonts w:asciiTheme="minorHAnsi" w:hAnsiTheme="minorHAnsi"/>
              </w:rPr>
              <w:t>Peer review and provide feedback</w:t>
            </w:r>
          </w:p>
          <w:p w14:paraId="064EC408" w14:textId="77777777" w:rsidR="004A7D26" w:rsidRPr="00F5418B" w:rsidRDefault="004A7D26" w:rsidP="004A7D26">
            <w:pPr>
              <w:pStyle w:val="Default"/>
              <w:rPr>
                <w:rFonts w:asciiTheme="minorHAnsi" w:hAnsiTheme="minorHAnsi"/>
              </w:rPr>
            </w:pPr>
          </w:p>
          <w:p w14:paraId="16C32579" w14:textId="77777777" w:rsidR="004F0147" w:rsidRPr="00F5418B" w:rsidRDefault="004F0147" w:rsidP="004A7D26">
            <w:pPr>
              <w:pStyle w:val="Default"/>
              <w:rPr>
                <w:rFonts w:asciiTheme="minorHAnsi" w:hAnsiTheme="minorHAnsi"/>
              </w:rPr>
            </w:pPr>
          </w:p>
        </w:tc>
      </w:tr>
    </w:tbl>
    <w:p w14:paraId="1951D5A4" w14:textId="77777777" w:rsidR="004F0147" w:rsidRDefault="004F0147" w:rsidP="004A7D26">
      <w:pPr>
        <w:pStyle w:val="Body"/>
        <w:ind w:left="0"/>
        <w:rPr>
          <w:rFonts w:asciiTheme="minorHAnsi" w:hAnsiTheme="minorHAnsi"/>
          <w:b/>
          <w:bCs/>
        </w:rPr>
      </w:pPr>
    </w:p>
    <w:p w14:paraId="472F2244" w14:textId="77777777" w:rsidR="00F3375A" w:rsidRPr="009805B1" w:rsidRDefault="00F3375A" w:rsidP="004A7D26">
      <w:pPr>
        <w:pStyle w:val="Body"/>
        <w:ind w:left="0"/>
        <w:rPr>
          <w:rFonts w:asciiTheme="minorHAnsi" w:hAnsiTheme="minorHAnsi"/>
          <w:b/>
          <w:bCs/>
        </w:rPr>
      </w:pPr>
    </w:p>
    <w:p w14:paraId="737DAD85" w14:textId="77777777" w:rsidR="004F0147" w:rsidRPr="009805B1" w:rsidRDefault="004F0147">
      <w:pPr>
        <w:pStyle w:val="Body"/>
        <w:rPr>
          <w:rFonts w:asciiTheme="minorHAnsi" w:hAnsiTheme="minorHAnsi"/>
          <w:b/>
          <w:bCs/>
        </w:rPr>
      </w:pPr>
    </w:p>
    <w:tbl>
      <w:tblPr>
        <w:tblW w:w="0" w:type="auto"/>
        <w:tblInd w:w="471" w:type="dxa"/>
        <w:tblLook w:val="0000" w:firstRow="0" w:lastRow="0" w:firstColumn="0" w:lastColumn="0" w:noHBand="0" w:noVBand="0"/>
      </w:tblPr>
      <w:tblGrid>
        <w:gridCol w:w="1472"/>
        <w:gridCol w:w="9379"/>
      </w:tblGrid>
      <w:tr w:rsidR="004F0147" w:rsidRPr="009805B1" w14:paraId="5F3C328B" w14:textId="77777777" w:rsidTr="004A0D0F">
        <w:trPr>
          <w:trHeight w:val="213"/>
        </w:trPr>
        <w:tc>
          <w:tcPr>
            <w:tcW w:w="0" w:type="auto"/>
            <w:shd w:val="clear" w:color="auto" w:fill="DDDDDD"/>
          </w:tcPr>
          <w:p w14:paraId="3776C951" w14:textId="77777777" w:rsidR="004F0147" w:rsidRPr="009805B1" w:rsidRDefault="004F0147" w:rsidP="00504FF4">
            <w:pPr>
              <w:rPr>
                <w:rFonts w:asciiTheme="minorHAnsi" w:hAnsiTheme="minorHAnsi" w:cs="Arial"/>
                <w:b/>
                <w:sz w:val="20"/>
                <w:szCs w:val="20"/>
              </w:rPr>
            </w:pPr>
            <w:r w:rsidRPr="009805B1">
              <w:rPr>
                <w:rFonts w:asciiTheme="minorHAnsi" w:hAnsiTheme="minorHAnsi" w:cs="Arial"/>
                <w:b/>
                <w:sz w:val="20"/>
                <w:szCs w:val="20"/>
              </w:rPr>
              <w:t xml:space="preserve">Project </w:t>
            </w:r>
          </w:p>
        </w:tc>
        <w:tc>
          <w:tcPr>
            <w:tcW w:w="0" w:type="auto"/>
            <w:shd w:val="clear" w:color="auto" w:fill="DDDDDD"/>
          </w:tcPr>
          <w:p w14:paraId="631607F5" w14:textId="77777777" w:rsidR="004F0147" w:rsidRPr="009805B1" w:rsidRDefault="004F0147" w:rsidP="00124158">
            <w:pPr>
              <w:pStyle w:val="Style2header"/>
              <w:rPr>
                <w:rFonts w:asciiTheme="minorHAnsi" w:hAnsiTheme="minorHAnsi"/>
              </w:rPr>
            </w:pPr>
            <w:r w:rsidRPr="009805B1">
              <w:rPr>
                <w:rFonts w:asciiTheme="minorHAnsi" w:hAnsiTheme="minorHAnsi"/>
              </w:rPr>
              <w:t>PIP - Personal Independence Payment</w:t>
            </w:r>
          </w:p>
        </w:tc>
      </w:tr>
      <w:tr w:rsidR="004F0147" w:rsidRPr="009805B1" w14:paraId="22757442" w14:textId="77777777" w:rsidTr="004A0D0F">
        <w:trPr>
          <w:trHeight w:val="213"/>
        </w:trPr>
        <w:tc>
          <w:tcPr>
            <w:tcW w:w="0" w:type="auto"/>
            <w:shd w:val="clear" w:color="auto" w:fill="FFFFFF"/>
          </w:tcPr>
          <w:p w14:paraId="236BF7F5" w14:textId="77777777" w:rsidR="004F0147" w:rsidRPr="009805B1" w:rsidRDefault="004F0147">
            <w:pPr>
              <w:pStyle w:val="Body"/>
              <w:ind w:left="0"/>
              <w:jc w:val="both"/>
              <w:rPr>
                <w:rFonts w:asciiTheme="minorHAnsi" w:hAnsiTheme="minorHAnsi"/>
              </w:rPr>
            </w:pPr>
            <w:r w:rsidRPr="009805B1">
              <w:rPr>
                <w:rFonts w:asciiTheme="minorHAnsi" w:hAnsiTheme="minorHAnsi"/>
              </w:rPr>
              <w:t>Client</w:t>
            </w:r>
          </w:p>
        </w:tc>
        <w:tc>
          <w:tcPr>
            <w:tcW w:w="0" w:type="auto"/>
            <w:shd w:val="clear" w:color="auto" w:fill="FFFFFF"/>
          </w:tcPr>
          <w:p w14:paraId="00143658" w14:textId="77777777" w:rsidR="004F0147" w:rsidRPr="009805B1" w:rsidRDefault="004F0147">
            <w:pPr>
              <w:pStyle w:val="Body"/>
              <w:ind w:left="0"/>
              <w:jc w:val="both"/>
              <w:rPr>
                <w:rFonts w:asciiTheme="minorHAnsi" w:hAnsiTheme="minorHAnsi"/>
              </w:rPr>
            </w:pPr>
            <w:r w:rsidRPr="009805B1">
              <w:rPr>
                <w:rFonts w:asciiTheme="minorHAnsi" w:hAnsiTheme="minorHAnsi"/>
              </w:rPr>
              <w:t>DWP – Department of Works and Pension</w:t>
            </w:r>
          </w:p>
        </w:tc>
      </w:tr>
      <w:tr w:rsidR="004F0147" w:rsidRPr="009805B1" w14:paraId="1623D79B" w14:textId="77777777" w:rsidTr="004A0D0F">
        <w:trPr>
          <w:trHeight w:val="213"/>
        </w:trPr>
        <w:tc>
          <w:tcPr>
            <w:tcW w:w="0" w:type="auto"/>
            <w:shd w:val="clear" w:color="auto" w:fill="FFFFFF"/>
          </w:tcPr>
          <w:p w14:paraId="0EF9DADA" w14:textId="77777777" w:rsidR="004F0147" w:rsidRPr="009805B1" w:rsidRDefault="004F0147">
            <w:pPr>
              <w:pStyle w:val="Body"/>
              <w:ind w:left="0"/>
              <w:jc w:val="both"/>
              <w:rPr>
                <w:rFonts w:asciiTheme="minorHAnsi" w:hAnsiTheme="minorHAnsi"/>
              </w:rPr>
            </w:pPr>
            <w:r w:rsidRPr="009805B1">
              <w:rPr>
                <w:rFonts w:asciiTheme="minorHAnsi" w:hAnsiTheme="minorHAnsi"/>
              </w:rPr>
              <w:t>Employer</w:t>
            </w:r>
          </w:p>
        </w:tc>
        <w:tc>
          <w:tcPr>
            <w:tcW w:w="0" w:type="auto"/>
            <w:shd w:val="clear" w:color="auto" w:fill="FFFFFF"/>
          </w:tcPr>
          <w:p w14:paraId="224D9A44" w14:textId="77777777" w:rsidR="004F0147" w:rsidRPr="009805B1" w:rsidRDefault="004F0147">
            <w:pPr>
              <w:pStyle w:val="Body"/>
              <w:ind w:left="0"/>
              <w:jc w:val="both"/>
              <w:rPr>
                <w:rFonts w:asciiTheme="minorHAnsi" w:hAnsiTheme="minorHAnsi"/>
              </w:rPr>
            </w:pPr>
            <w:r w:rsidRPr="009805B1">
              <w:rPr>
                <w:rFonts w:asciiTheme="minorHAnsi" w:hAnsiTheme="minorHAnsi"/>
              </w:rPr>
              <w:t>ATOS</w:t>
            </w:r>
          </w:p>
        </w:tc>
      </w:tr>
      <w:tr w:rsidR="004F0147" w:rsidRPr="009805B1" w14:paraId="32C84E5A" w14:textId="77777777" w:rsidTr="004A0D0F">
        <w:trPr>
          <w:trHeight w:val="213"/>
        </w:trPr>
        <w:tc>
          <w:tcPr>
            <w:tcW w:w="0" w:type="auto"/>
            <w:shd w:val="clear" w:color="auto" w:fill="FFFFFF"/>
          </w:tcPr>
          <w:p w14:paraId="781311EC" w14:textId="77777777" w:rsidR="004F0147" w:rsidRPr="009805B1" w:rsidRDefault="004F0147">
            <w:pPr>
              <w:pStyle w:val="Body"/>
              <w:ind w:left="0"/>
              <w:jc w:val="both"/>
              <w:rPr>
                <w:rFonts w:asciiTheme="minorHAnsi" w:hAnsiTheme="minorHAnsi"/>
              </w:rPr>
            </w:pPr>
            <w:r w:rsidRPr="009805B1">
              <w:rPr>
                <w:rFonts w:asciiTheme="minorHAnsi" w:hAnsiTheme="minorHAnsi"/>
              </w:rPr>
              <w:t>Team Size</w:t>
            </w:r>
          </w:p>
        </w:tc>
        <w:tc>
          <w:tcPr>
            <w:tcW w:w="0" w:type="auto"/>
            <w:shd w:val="clear" w:color="auto" w:fill="FFFFFF"/>
          </w:tcPr>
          <w:p w14:paraId="0EA388EB" w14:textId="77777777" w:rsidR="004F0147" w:rsidRPr="009805B1" w:rsidRDefault="004F0147">
            <w:pPr>
              <w:pStyle w:val="Body"/>
              <w:ind w:left="0"/>
              <w:jc w:val="both"/>
              <w:rPr>
                <w:rFonts w:asciiTheme="minorHAnsi" w:hAnsiTheme="minorHAnsi"/>
              </w:rPr>
            </w:pPr>
            <w:r w:rsidRPr="009805B1">
              <w:rPr>
                <w:rFonts w:asciiTheme="minorHAnsi" w:hAnsiTheme="minorHAnsi"/>
              </w:rPr>
              <w:t>10</w:t>
            </w:r>
          </w:p>
        </w:tc>
      </w:tr>
      <w:tr w:rsidR="004F0147" w:rsidRPr="009805B1" w14:paraId="03C895AD" w14:textId="77777777" w:rsidTr="004A0D0F">
        <w:trPr>
          <w:trHeight w:val="213"/>
        </w:trPr>
        <w:tc>
          <w:tcPr>
            <w:tcW w:w="0" w:type="auto"/>
            <w:shd w:val="clear" w:color="auto" w:fill="FFFFFF"/>
          </w:tcPr>
          <w:p w14:paraId="4972A843" w14:textId="77777777" w:rsidR="004F0147" w:rsidRPr="009805B1" w:rsidRDefault="004F0147">
            <w:pPr>
              <w:pStyle w:val="Body"/>
              <w:ind w:left="0"/>
              <w:jc w:val="both"/>
              <w:rPr>
                <w:rFonts w:asciiTheme="minorHAnsi" w:hAnsiTheme="minorHAnsi"/>
              </w:rPr>
            </w:pPr>
            <w:r w:rsidRPr="009805B1">
              <w:rPr>
                <w:rFonts w:asciiTheme="minorHAnsi" w:hAnsiTheme="minorHAnsi"/>
              </w:rPr>
              <w:t>Duration</w:t>
            </w:r>
          </w:p>
        </w:tc>
        <w:tc>
          <w:tcPr>
            <w:tcW w:w="0" w:type="auto"/>
            <w:shd w:val="clear" w:color="auto" w:fill="FFFFFF"/>
          </w:tcPr>
          <w:p w14:paraId="4EADFCD0" w14:textId="77777777" w:rsidR="004F0147" w:rsidRPr="009805B1" w:rsidRDefault="004F0147">
            <w:pPr>
              <w:pStyle w:val="Body"/>
              <w:ind w:left="0"/>
              <w:jc w:val="both"/>
              <w:rPr>
                <w:rFonts w:asciiTheme="minorHAnsi" w:hAnsiTheme="minorHAnsi"/>
              </w:rPr>
            </w:pPr>
            <w:r w:rsidRPr="009805B1">
              <w:rPr>
                <w:rFonts w:asciiTheme="minorHAnsi" w:hAnsiTheme="minorHAnsi"/>
              </w:rPr>
              <w:t>May 2012 – July 2014</w:t>
            </w:r>
          </w:p>
        </w:tc>
      </w:tr>
      <w:tr w:rsidR="004F0147" w:rsidRPr="009805B1" w14:paraId="0293662C" w14:textId="77777777" w:rsidTr="004A0D0F">
        <w:trPr>
          <w:trHeight w:val="213"/>
        </w:trPr>
        <w:tc>
          <w:tcPr>
            <w:tcW w:w="0" w:type="auto"/>
            <w:shd w:val="clear" w:color="auto" w:fill="FFFFFF"/>
          </w:tcPr>
          <w:p w14:paraId="4122C6B8" w14:textId="77777777" w:rsidR="004F0147" w:rsidRPr="009805B1" w:rsidRDefault="004F0147">
            <w:pPr>
              <w:pStyle w:val="Body"/>
              <w:ind w:left="0"/>
              <w:jc w:val="both"/>
              <w:rPr>
                <w:rFonts w:asciiTheme="minorHAnsi" w:hAnsiTheme="minorHAnsi"/>
              </w:rPr>
            </w:pPr>
            <w:r w:rsidRPr="009805B1">
              <w:rPr>
                <w:rFonts w:asciiTheme="minorHAnsi" w:hAnsiTheme="minorHAnsi"/>
              </w:rPr>
              <w:t>Role</w:t>
            </w:r>
          </w:p>
        </w:tc>
        <w:tc>
          <w:tcPr>
            <w:tcW w:w="0" w:type="auto"/>
            <w:shd w:val="clear" w:color="auto" w:fill="FFFFFF"/>
          </w:tcPr>
          <w:p w14:paraId="6E2E5583" w14:textId="179ACAC4" w:rsidR="004F0147" w:rsidRPr="009805B1" w:rsidRDefault="004F0147">
            <w:pPr>
              <w:pStyle w:val="Body"/>
              <w:ind w:left="0"/>
              <w:jc w:val="both"/>
              <w:rPr>
                <w:rFonts w:asciiTheme="minorHAnsi" w:hAnsiTheme="minorHAnsi"/>
              </w:rPr>
            </w:pPr>
            <w:r w:rsidRPr="009805B1">
              <w:rPr>
                <w:rFonts w:asciiTheme="minorHAnsi" w:hAnsiTheme="minorHAnsi"/>
              </w:rPr>
              <w:t>Application Architect</w:t>
            </w:r>
          </w:p>
        </w:tc>
      </w:tr>
      <w:tr w:rsidR="004F0147" w:rsidRPr="009805B1" w14:paraId="7E020CD7" w14:textId="77777777" w:rsidTr="004A0D0F">
        <w:trPr>
          <w:trHeight w:val="653"/>
        </w:trPr>
        <w:tc>
          <w:tcPr>
            <w:tcW w:w="0" w:type="auto"/>
            <w:shd w:val="clear" w:color="auto" w:fill="FFFFFF"/>
          </w:tcPr>
          <w:p w14:paraId="6BC368E5" w14:textId="77777777" w:rsidR="004F0147" w:rsidRPr="009805B1" w:rsidRDefault="004F0147">
            <w:pPr>
              <w:pStyle w:val="Body"/>
              <w:ind w:left="0"/>
              <w:jc w:val="both"/>
              <w:rPr>
                <w:rFonts w:asciiTheme="minorHAnsi" w:hAnsiTheme="minorHAnsi"/>
              </w:rPr>
            </w:pPr>
            <w:r w:rsidRPr="009805B1">
              <w:rPr>
                <w:rFonts w:asciiTheme="minorHAnsi" w:hAnsiTheme="minorHAnsi"/>
              </w:rPr>
              <w:t>Technology</w:t>
            </w:r>
          </w:p>
        </w:tc>
        <w:tc>
          <w:tcPr>
            <w:tcW w:w="0" w:type="auto"/>
            <w:shd w:val="clear" w:color="auto" w:fill="FFFFFF"/>
          </w:tcPr>
          <w:p w14:paraId="429BFAE7" w14:textId="77777777" w:rsidR="004F0147" w:rsidRPr="009805B1" w:rsidRDefault="004F0147">
            <w:pPr>
              <w:pStyle w:val="NoSpacing"/>
              <w:ind w:left="0"/>
              <w:jc w:val="both"/>
              <w:rPr>
                <w:rFonts w:asciiTheme="minorHAnsi" w:hAnsiTheme="minorHAnsi"/>
              </w:rPr>
            </w:pPr>
            <w:r w:rsidRPr="009805B1">
              <w:rPr>
                <w:rFonts w:asciiTheme="minorHAnsi" w:hAnsiTheme="minorHAnsi"/>
              </w:rPr>
              <w:t xml:space="preserve">Java/J2EE, Spring </w:t>
            </w:r>
            <w:proofErr w:type="spellStart"/>
            <w:r w:rsidRPr="009805B1">
              <w:rPr>
                <w:rFonts w:asciiTheme="minorHAnsi" w:hAnsiTheme="minorHAnsi"/>
              </w:rPr>
              <w:t>Webflow</w:t>
            </w:r>
            <w:proofErr w:type="spellEnd"/>
            <w:r w:rsidRPr="009805B1">
              <w:rPr>
                <w:rFonts w:asciiTheme="minorHAnsi" w:hAnsiTheme="minorHAnsi"/>
              </w:rPr>
              <w:t xml:space="preserve">, Spring core, Spring batch, H-DIV, REST, JAX-B, JBPM 3, </w:t>
            </w:r>
          </w:p>
          <w:p w14:paraId="74F53513" w14:textId="77777777" w:rsidR="004F0147" w:rsidRPr="009805B1" w:rsidRDefault="004F0147" w:rsidP="00DD3CAC">
            <w:pPr>
              <w:pStyle w:val="NoSpacing"/>
              <w:ind w:left="0"/>
              <w:jc w:val="both"/>
              <w:rPr>
                <w:rFonts w:asciiTheme="minorHAnsi" w:hAnsiTheme="minorHAnsi"/>
              </w:rPr>
            </w:pPr>
            <w:proofErr w:type="spellStart"/>
            <w:r w:rsidRPr="009805B1">
              <w:rPr>
                <w:rFonts w:asciiTheme="minorHAnsi" w:hAnsiTheme="minorHAnsi"/>
              </w:rPr>
              <w:t>JBoss</w:t>
            </w:r>
            <w:proofErr w:type="spellEnd"/>
            <w:r w:rsidRPr="009805B1">
              <w:rPr>
                <w:rFonts w:asciiTheme="minorHAnsi" w:hAnsiTheme="minorHAnsi"/>
              </w:rPr>
              <w:t xml:space="preserve"> Server, Oracle 11g </w:t>
            </w:r>
            <w:proofErr w:type="spellStart"/>
            <w:r w:rsidRPr="009805B1">
              <w:rPr>
                <w:rFonts w:asciiTheme="minorHAnsi" w:hAnsiTheme="minorHAnsi"/>
              </w:rPr>
              <w:t>database,</w:t>
            </w:r>
            <w:r w:rsidR="00083ECF" w:rsidRPr="009805B1">
              <w:rPr>
                <w:rFonts w:asciiTheme="minorHAnsi" w:hAnsiTheme="minorHAnsi"/>
              </w:rPr>
              <w:t>OpenSSL</w:t>
            </w:r>
            <w:proofErr w:type="spellEnd"/>
            <w:r w:rsidR="00083ECF" w:rsidRPr="009805B1">
              <w:rPr>
                <w:rFonts w:asciiTheme="minorHAnsi" w:hAnsiTheme="minorHAnsi"/>
              </w:rPr>
              <w:t>,</w:t>
            </w:r>
            <w:r w:rsidRPr="009805B1">
              <w:rPr>
                <w:rFonts w:asciiTheme="minorHAnsi" w:hAnsiTheme="minorHAnsi"/>
              </w:rPr>
              <w:t xml:space="preserve"> </w:t>
            </w:r>
            <w:r w:rsidR="00DD3CAC">
              <w:rPr>
                <w:rFonts w:asciiTheme="minorHAnsi" w:hAnsiTheme="minorHAnsi"/>
              </w:rPr>
              <w:t>T-SQL 2012</w:t>
            </w:r>
            <w:r w:rsidRPr="009805B1">
              <w:rPr>
                <w:rFonts w:asciiTheme="minorHAnsi" w:hAnsiTheme="minorHAnsi"/>
              </w:rPr>
              <w:t xml:space="preserve">, </w:t>
            </w:r>
            <w:r w:rsidR="0067379B" w:rsidRPr="009805B1">
              <w:rPr>
                <w:rFonts w:asciiTheme="minorHAnsi" w:hAnsiTheme="minorHAnsi"/>
              </w:rPr>
              <w:t>Apache Camel ,</w:t>
            </w:r>
            <w:proofErr w:type="spellStart"/>
            <w:r w:rsidRPr="009805B1">
              <w:rPr>
                <w:rFonts w:asciiTheme="minorHAnsi" w:hAnsiTheme="minorHAnsi"/>
              </w:rPr>
              <w:t>Ibatis</w:t>
            </w:r>
            <w:proofErr w:type="spellEnd"/>
            <w:r w:rsidR="00BE159D">
              <w:rPr>
                <w:rFonts w:asciiTheme="minorHAnsi" w:hAnsiTheme="minorHAnsi"/>
              </w:rPr>
              <w:t xml:space="preserve"> </w:t>
            </w:r>
            <w:r w:rsidRPr="009805B1">
              <w:rPr>
                <w:rFonts w:asciiTheme="minorHAnsi" w:hAnsiTheme="minorHAnsi"/>
              </w:rPr>
              <w:t>,Groovy and Grails</w:t>
            </w:r>
          </w:p>
        </w:tc>
      </w:tr>
      <w:tr w:rsidR="004F0147" w:rsidRPr="009805B1" w14:paraId="4DAA15E4" w14:textId="77777777" w:rsidTr="004A0D0F">
        <w:trPr>
          <w:trHeight w:val="1313"/>
        </w:trPr>
        <w:tc>
          <w:tcPr>
            <w:tcW w:w="0" w:type="auto"/>
            <w:shd w:val="clear" w:color="auto" w:fill="FFFFFF"/>
          </w:tcPr>
          <w:p w14:paraId="2FB38686" w14:textId="77777777" w:rsidR="004F0147" w:rsidRPr="009805B1" w:rsidRDefault="004F0147">
            <w:pPr>
              <w:pStyle w:val="Body"/>
              <w:ind w:left="0"/>
              <w:jc w:val="both"/>
              <w:rPr>
                <w:rFonts w:asciiTheme="minorHAnsi" w:hAnsiTheme="minorHAnsi"/>
              </w:rPr>
            </w:pPr>
            <w:r w:rsidRPr="009805B1">
              <w:rPr>
                <w:rFonts w:asciiTheme="minorHAnsi" w:hAnsiTheme="minorHAnsi"/>
              </w:rPr>
              <w:t>Project Details</w:t>
            </w:r>
          </w:p>
        </w:tc>
        <w:tc>
          <w:tcPr>
            <w:tcW w:w="0" w:type="auto"/>
            <w:shd w:val="clear" w:color="auto" w:fill="FFFFFF"/>
          </w:tcPr>
          <w:p w14:paraId="153C843F" w14:textId="77777777" w:rsidR="004F0147" w:rsidRPr="009805B1" w:rsidRDefault="004F0147" w:rsidP="007A6227">
            <w:pPr>
              <w:pStyle w:val="Body"/>
              <w:ind w:left="0"/>
              <w:rPr>
                <w:rFonts w:asciiTheme="minorHAnsi" w:hAnsiTheme="minorHAnsi"/>
              </w:rPr>
            </w:pPr>
            <w:r w:rsidRPr="009805B1">
              <w:rPr>
                <w:rFonts w:asciiTheme="minorHAnsi" w:hAnsiTheme="minorHAnsi"/>
              </w:rPr>
              <w:t>The implementation of PIP is to help disabled people to lead independent lives and exercise choice and control. The project provides end-to-end support for the business process related to the provision of independent advice to the DWP decision maker in relation to claims to Personal Independence Payment.  The system’s user-base includes administrators and health professionals both within Atos Healthcare and across its supply chain.</w:t>
            </w:r>
          </w:p>
        </w:tc>
      </w:tr>
      <w:tr w:rsidR="004F0147" w:rsidRPr="009805B1" w14:paraId="000D1667" w14:textId="77777777" w:rsidTr="004A0D0F">
        <w:trPr>
          <w:trHeight w:val="1973"/>
        </w:trPr>
        <w:tc>
          <w:tcPr>
            <w:tcW w:w="0" w:type="auto"/>
            <w:shd w:val="clear" w:color="auto" w:fill="FFFFFF"/>
          </w:tcPr>
          <w:p w14:paraId="11169DBA" w14:textId="77777777" w:rsidR="004F0147" w:rsidRPr="009805B1" w:rsidRDefault="004F0147" w:rsidP="00F53787">
            <w:pPr>
              <w:pStyle w:val="Body"/>
              <w:ind w:left="0"/>
              <w:rPr>
                <w:rFonts w:asciiTheme="minorHAnsi" w:hAnsiTheme="minorHAnsi"/>
              </w:rPr>
            </w:pPr>
            <w:r w:rsidRPr="009805B1">
              <w:rPr>
                <w:rFonts w:asciiTheme="minorHAnsi" w:hAnsiTheme="minorHAnsi"/>
              </w:rPr>
              <w:t>Responsibilities</w:t>
            </w:r>
          </w:p>
        </w:tc>
        <w:tc>
          <w:tcPr>
            <w:tcW w:w="0" w:type="auto"/>
            <w:shd w:val="clear" w:color="auto" w:fill="FFFFFF"/>
          </w:tcPr>
          <w:p w14:paraId="2BADB081" w14:textId="77777777" w:rsidR="00D25479" w:rsidRPr="00F5418B" w:rsidRDefault="00D25479" w:rsidP="00F5418B">
            <w:pPr>
              <w:pStyle w:val="Saurabh"/>
              <w:rPr>
                <w:rFonts w:asciiTheme="minorHAnsi" w:hAnsiTheme="minorHAnsi"/>
              </w:rPr>
            </w:pPr>
            <w:r w:rsidRPr="00F5418B">
              <w:rPr>
                <w:rFonts w:asciiTheme="minorHAnsi" w:hAnsiTheme="minorHAnsi"/>
              </w:rPr>
              <w:t xml:space="preserve">Acted as an application architect and technical design authority for all software components and integration points. </w:t>
            </w:r>
          </w:p>
          <w:p w14:paraId="415906BA" w14:textId="77777777" w:rsidR="004F0147" w:rsidRPr="00F5418B" w:rsidRDefault="004A7D26" w:rsidP="00F5418B">
            <w:pPr>
              <w:pStyle w:val="Saurabh"/>
              <w:rPr>
                <w:rFonts w:asciiTheme="minorHAnsi" w:hAnsiTheme="minorHAnsi"/>
              </w:rPr>
            </w:pPr>
            <w:r w:rsidRPr="00F5418B">
              <w:rPr>
                <w:rFonts w:asciiTheme="minorHAnsi" w:hAnsiTheme="minorHAnsi"/>
              </w:rPr>
              <w:t xml:space="preserve">Work within an agile development team to </w:t>
            </w:r>
            <w:r w:rsidR="00D25479" w:rsidRPr="00F5418B">
              <w:rPr>
                <w:rFonts w:asciiTheme="minorHAnsi" w:hAnsiTheme="minorHAnsi"/>
              </w:rPr>
              <w:t>analyze</w:t>
            </w:r>
            <w:r w:rsidRPr="00F5418B">
              <w:rPr>
                <w:rFonts w:asciiTheme="minorHAnsi" w:hAnsiTheme="minorHAnsi"/>
              </w:rPr>
              <w:t xml:space="preserve"> requirements, design, develop, test and implement new solution using scrum methodology. </w:t>
            </w:r>
          </w:p>
          <w:p w14:paraId="0F63DA73" w14:textId="77777777" w:rsidR="004F0147" w:rsidRPr="00F5418B" w:rsidRDefault="004F0147" w:rsidP="00F5418B">
            <w:pPr>
              <w:pStyle w:val="Saurabh"/>
              <w:rPr>
                <w:rFonts w:asciiTheme="minorHAnsi" w:hAnsiTheme="minorHAnsi"/>
              </w:rPr>
            </w:pPr>
            <w:r w:rsidRPr="00F5418B">
              <w:rPr>
                <w:rFonts w:asciiTheme="minorHAnsi" w:hAnsiTheme="minorHAnsi"/>
              </w:rPr>
              <w:t>Requirement Analysis and Prototype designing.</w:t>
            </w:r>
          </w:p>
          <w:p w14:paraId="04C02F32" w14:textId="77777777" w:rsidR="004F0147" w:rsidRPr="00F5418B" w:rsidRDefault="004F0147" w:rsidP="00F5418B">
            <w:pPr>
              <w:pStyle w:val="Saurabh"/>
              <w:rPr>
                <w:rFonts w:asciiTheme="minorHAnsi" w:hAnsiTheme="minorHAnsi"/>
              </w:rPr>
            </w:pPr>
            <w:r w:rsidRPr="00F5418B">
              <w:rPr>
                <w:rFonts w:asciiTheme="minorHAnsi" w:hAnsiTheme="minorHAnsi"/>
              </w:rPr>
              <w:t>Conduct project risk identification and mitigation action planning with the PM at the project level</w:t>
            </w:r>
          </w:p>
          <w:p w14:paraId="5BDF343B" w14:textId="77777777" w:rsidR="004F0147" w:rsidRPr="00F5418B" w:rsidRDefault="004F0147" w:rsidP="00F5418B">
            <w:pPr>
              <w:pStyle w:val="Saurabh"/>
              <w:rPr>
                <w:rFonts w:asciiTheme="minorHAnsi" w:hAnsiTheme="minorHAnsi"/>
              </w:rPr>
            </w:pPr>
            <w:r w:rsidRPr="00F5418B">
              <w:rPr>
                <w:rFonts w:asciiTheme="minorHAnsi" w:hAnsiTheme="minorHAnsi"/>
              </w:rPr>
              <w:t>Assist project manager in the project coordination.</w:t>
            </w:r>
          </w:p>
          <w:p w14:paraId="1CE39593" w14:textId="77777777" w:rsidR="004F0147" w:rsidRDefault="004F0147" w:rsidP="00F5418B">
            <w:pPr>
              <w:pStyle w:val="Saurabh"/>
              <w:rPr>
                <w:rFonts w:asciiTheme="minorHAnsi" w:hAnsiTheme="minorHAnsi"/>
              </w:rPr>
            </w:pPr>
            <w:r w:rsidRPr="00F5418B">
              <w:rPr>
                <w:rFonts w:asciiTheme="minorHAnsi" w:hAnsiTheme="minorHAnsi"/>
              </w:rPr>
              <w:t>Providing SIT/UAT and Go-Live support for entire project life cycle.</w:t>
            </w:r>
          </w:p>
          <w:p w14:paraId="61EDEF95" w14:textId="77777777" w:rsidR="00F5418B" w:rsidRPr="00F5418B" w:rsidRDefault="00F5418B" w:rsidP="00F5418B">
            <w:pPr>
              <w:pStyle w:val="Saurabh"/>
              <w:numPr>
                <w:ilvl w:val="0"/>
                <w:numId w:val="0"/>
              </w:numPr>
              <w:ind w:left="360"/>
              <w:rPr>
                <w:rFonts w:asciiTheme="minorHAnsi" w:hAnsiTheme="minorHAnsi"/>
              </w:rPr>
            </w:pPr>
          </w:p>
        </w:tc>
      </w:tr>
    </w:tbl>
    <w:p w14:paraId="112116C8" w14:textId="77777777" w:rsidR="004F0147" w:rsidRPr="009805B1" w:rsidRDefault="004F0147" w:rsidP="002031DB">
      <w:pPr>
        <w:pStyle w:val="ListBullet"/>
        <w:ind w:left="0" w:firstLine="0"/>
        <w:jc w:val="left"/>
        <w:rPr>
          <w:rFonts w:asciiTheme="minorHAnsi" w:hAnsiTheme="minorHAnsi"/>
          <w:b/>
          <w:bCs/>
        </w:rPr>
      </w:pPr>
    </w:p>
    <w:tbl>
      <w:tblPr>
        <w:tblW w:w="0" w:type="auto"/>
        <w:tblInd w:w="471" w:type="dxa"/>
        <w:tblLook w:val="0000" w:firstRow="0" w:lastRow="0" w:firstColumn="0" w:lastColumn="0" w:noHBand="0" w:noVBand="0"/>
      </w:tblPr>
      <w:tblGrid>
        <w:gridCol w:w="1151"/>
        <w:gridCol w:w="9700"/>
      </w:tblGrid>
      <w:tr w:rsidR="004F0147" w:rsidRPr="009805B1" w14:paraId="2B125D1D" w14:textId="77777777" w:rsidTr="007A6227">
        <w:trPr>
          <w:trHeight w:val="213"/>
        </w:trPr>
        <w:tc>
          <w:tcPr>
            <w:tcW w:w="0" w:type="auto"/>
            <w:shd w:val="clear" w:color="auto" w:fill="DDDDDD"/>
          </w:tcPr>
          <w:p w14:paraId="3D73B453" w14:textId="77777777" w:rsidR="004F0147" w:rsidRPr="009805B1" w:rsidRDefault="004F0147" w:rsidP="00504FF4">
            <w:pPr>
              <w:rPr>
                <w:rFonts w:asciiTheme="minorHAnsi" w:hAnsiTheme="minorHAnsi" w:cs="Arial"/>
                <w:b/>
                <w:sz w:val="20"/>
                <w:szCs w:val="20"/>
              </w:rPr>
            </w:pPr>
            <w:r w:rsidRPr="009805B1">
              <w:rPr>
                <w:rFonts w:asciiTheme="minorHAnsi" w:hAnsiTheme="minorHAnsi" w:cs="Arial"/>
                <w:b/>
                <w:sz w:val="20"/>
                <w:szCs w:val="20"/>
              </w:rPr>
              <w:t xml:space="preserve">Project </w:t>
            </w:r>
          </w:p>
        </w:tc>
        <w:tc>
          <w:tcPr>
            <w:tcW w:w="0" w:type="auto"/>
            <w:shd w:val="clear" w:color="auto" w:fill="DDDDDD"/>
          </w:tcPr>
          <w:p w14:paraId="1AD9A818" w14:textId="77777777" w:rsidR="004F0147" w:rsidRPr="009805B1" w:rsidRDefault="004F0147" w:rsidP="00124158">
            <w:pPr>
              <w:pStyle w:val="Style2header"/>
              <w:rPr>
                <w:rFonts w:asciiTheme="minorHAnsi" w:hAnsiTheme="minorHAnsi"/>
              </w:rPr>
            </w:pPr>
            <w:r w:rsidRPr="009805B1">
              <w:rPr>
                <w:rFonts w:asciiTheme="minorHAnsi" w:hAnsiTheme="minorHAnsi"/>
              </w:rPr>
              <w:t>ICW Program</w:t>
            </w:r>
          </w:p>
        </w:tc>
      </w:tr>
      <w:tr w:rsidR="004F0147" w:rsidRPr="009805B1" w14:paraId="44FF38B5" w14:textId="77777777" w:rsidTr="007A6227">
        <w:trPr>
          <w:trHeight w:val="213"/>
        </w:trPr>
        <w:tc>
          <w:tcPr>
            <w:tcW w:w="0" w:type="auto"/>
            <w:shd w:val="clear" w:color="auto" w:fill="FFFFFF"/>
          </w:tcPr>
          <w:p w14:paraId="7A8AE471" w14:textId="77777777" w:rsidR="004F0147" w:rsidRPr="009805B1" w:rsidRDefault="004F0147">
            <w:pPr>
              <w:pStyle w:val="Body"/>
              <w:ind w:left="0"/>
              <w:jc w:val="both"/>
              <w:rPr>
                <w:rFonts w:asciiTheme="minorHAnsi" w:hAnsiTheme="minorHAnsi"/>
              </w:rPr>
            </w:pPr>
            <w:r w:rsidRPr="009805B1">
              <w:rPr>
                <w:rFonts w:asciiTheme="minorHAnsi" w:hAnsiTheme="minorHAnsi"/>
              </w:rPr>
              <w:t>Client</w:t>
            </w:r>
          </w:p>
        </w:tc>
        <w:tc>
          <w:tcPr>
            <w:tcW w:w="0" w:type="auto"/>
            <w:shd w:val="clear" w:color="auto" w:fill="FFFFFF"/>
          </w:tcPr>
          <w:p w14:paraId="3D6ACB1F" w14:textId="77777777" w:rsidR="004F0147" w:rsidRPr="009805B1" w:rsidRDefault="004F0147">
            <w:pPr>
              <w:pStyle w:val="Body"/>
              <w:ind w:left="0"/>
              <w:rPr>
                <w:rFonts w:asciiTheme="minorHAnsi" w:hAnsiTheme="minorHAnsi"/>
              </w:rPr>
            </w:pPr>
            <w:r w:rsidRPr="009805B1">
              <w:rPr>
                <w:rFonts w:asciiTheme="minorHAnsi" w:hAnsiTheme="minorHAnsi"/>
              </w:rPr>
              <w:t>UKBA – Home Office</w:t>
            </w:r>
          </w:p>
        </w:tc>
      </w:tr>
      <w:tr w:rsidR="004F0147" w:rsidRPr="009805B1" w14:paraId="11A53383" w14:textId="77777777" w:rsidTr="007A6227">
        <w:trPr>
          <w:trHeight w:val="213"/>
        </w:trPr>
        <w:tc>
          <w:tcPr>
            <w:tcW w:w="0" w:type="auto"/>
            <w:shd w:val="clear" w:color="auto" w:fill="FFFFFF"/>
          </w:tcPr>
          <w:p w14:paraId="0E2F466F" w14:textId="77777777" w:rsidR="004F0147" w:rsidRPr="009805B1" w:rsidRDefault="004F0147">
            <w:pPr>
              <w:pStyle w:val="Body"/>
              <w:ind w:left="0"/>
              <w:jc w:val="both"/>
              <w:rPr>
                <w:rFonts w:asciiTheme="minorHAnsi" w:hAnsiTheme="minorHAnsi"/>
              </w:rPr>
            </w:pPr>
            <w:r w:rsidRPr="009805B1">
              <w:rPr>
                <w:rFonts w:asciiTheme="minorHAnsi" w:hAnsiTheme="minorHAnsi"/>
              </w:rPr>
              <w:t>Employer</w:t>
            </w:r>
          </w:p>
        </w:tc>
        <w:tc>
          <w:tcPr>
            <w:tcW w:w="0" w:type="auto"/>
            <w:shd w:val="clear" w:color="auto" w:fill="FFFFFF"/>
          </w:tcPr>
          <w:p w14:paraId="46ADB929" w14:textId="77777777" w:rsidR="004F0147" w:rsidRPr="009805B1" w:rsidRDefault="004F0147">
            <w:pPr>
              <w:pStyle w:val="Body"/>
              <w:ind w:left="0"/>
              <w:rPr>
                <w:rFonts w:asciiTheme="minorHAnsi" w:hAnsiTheme="minorHAnsi"/>
              </w:rPr>
            </w:pPr>
            <w:r w:rsidRPr="009805B1">
              <w:rPr>
                <w:rFonts w:asciiTheme="minorHAnsi" w:hAnsiTheme="minorHAnsi"/>
              </w:rPr>
              <w:t>ATOS</w:t>
            </w:r>
          </w:p>
        </w:tc>
      </w:tr>
      <w:tr w:rsidR="004F0147" w:rsidRPr="009805B1" w14:paraId="28E12DAA" w14:textId="77777777" w:rsidTr="007A6227">
        <w:trPr>
          <w:trHeight w:val="213"/>
        </w:trPr>
        <w:tc>
          <w:tcPr>
            <w:tcW w:w="0" w:type="auto"/>
            <w:shd w:val="clear" w:color="auto" w:fill="FFFFFF"/>
          </w:tcPr>
          <w:p w14:paraId="09B5E55C" w14:textId="77777777" w:rsidR="004F0147" w:rsidRPr="009805B1" w:rsidRDefault="004F0147">
            <w:pPr>
              <w:pStyle w:val="Body"/>
              <w:ind w:left="0"/>
              <w:jc w:val="both"/>
              <w:rPr>
                <w:rFonts w:asciiTheme="minorHAnsi" w:hAnsiTheme="minorHAnsi"/>
              </w:rPr>
            </w:pPr>
            <w:r w:rsidRPr="009805B1">
              <w:rPr>
                <w:rFonts w:asciiTheme="minorHAnsi" w:hAnsiTheme="minorHAnsi"/>
              </w:rPr>
              <w:t>Duration</w:t>
            </w:r>
          </w:p>
        </w:tc>
        <w:tc>
          <w:tcPr>
            <w:tcW w:w="0" w:type="auto"/>
            <w:shd w:val="clear" w:color="auto" w:fill="FFFFFF"/>
          </w:tcPr>
          <w:p w14:paraId="222CB9D0" w14:textId="77777777" w:rsidR="004F0147" w:rsidRPr="009805B1" w:rsidRDefault="004F0147">
            <w:pPr>
              <w:pStyle w:val="Body"/>
              <w:ind w:left="0"/>
              <w:rPr>
                <w:rFonts w:asciiTheme="minorHAnsi" w:hAnsiTheme="minorHAnsi"/>
              </w:rPr>
            </w:pPr>
            <w:r w:rsidRPr="009805B1">
              <w:rPr>
                <w:rFonts w:asciiTheme="minorHAnsi" w:hAnsiTheme="minorHAnsi"/>
              </w:rPr>
              <w:t>May 2011 – April 2012</w:t>
            </w:r>
          </w:p>
        </w:tc>
      </w:tr>
      <w:tr w:rsidR="004F0147" w:rsidRPr="009805B1" w14:paraId="5E6B9524" w14:textId="77777777" w:rsidTr="007A6227">
        <w:trPr>
          <w:trHeight w:val="213"/>
        </w:trPr>
        <w:tc>
          <w:tcPr>
            <w:tcW w:w="0" w:type="auto"/>
            <w:shd w:val="clear" w:color="auto" w:fill="FFFFFF"/>
          </w:tcPr>
          <w:p w14:paraId="61A1A913" w14:textId="77777777" w:rsidR="004F0147" w:rsidRPr="009805B1" w:rsidRDefault="00DE6F95">
            <w:pPr>
              <w:pStyle w:val="Body"/>
              <w:ind w:left="0"/>
              <w:jc w:val="both"/>
              <w:rPr>
                <w:rFonts w:asciiTheme="minorHAnsi" w:hAnsiTheme="minorHAnsi"/>
              </w:rPr>
            </w:pPr>
            <w:r>
              <w:rPr>
                <w:rFonts w:asciiTheme="minorHAnsi" w:hAnsiTheme="minorHAnsi"/>
              </w:rPr>
              <w:t>Project Details</w:t>
            </w:r>
          </w:p>
        </w:tc>
        <w:tc>
          <w:tcPr>
            <w:tcW w:w="0" w:type="auto"/>
            <w:shd w:val="clear" w:color="auto" w:fill="FFFFFF"/>
          </w:tcPr>
          <w:p w14:paraId="11E02156" w14:textId="77777777" w:rsidR="004F0147" w:rsidRPr="009805B1" w:rsidRDefault="004F0147">
            <w:pPr>
              <w:pStyle w:val="Body"/>
              <w:ind w:left="0"/>
              <w:rPr>
                <w:rFonts w:asciiTheme="minorHAnsi" w:hAnsiTheme="minorHAnsi"/>
              </w:rPr>
            </w:pPr>
            <w:r w:rsidRPr="009805B1">
              <w:rPr>
                <w:rFonts w:asciiTheme="minorHAnsi" w:hAnsiTheme="minorHAnsi"/>
              </w:rPr>
              <w:t xml:space="preserve"> Le</w:t>
            </w:r>
            <w:r w:rsidR="006D4437">
              <w:rPr>
                <w:rFonts w:asciiTheme="minorHAnsi" w:hAnsiTheme="minorHAnsi"/>
              </w:rPr>
              <w:t>d the design and development of t</w:t>
            </w:r>
            <w:r w:rsidR="006D4437" w:rsidRPr="009805B1">
              <w:rPr>
                <w:rFonts w:asciiTheme="minorHAnsi" w:hAnsiTheme="minorHAnsi"/>
              </w:rPr>
              <w:t>he UK Borde</w:t>
            </w:r>
            <w:r w:rsidR="006D4437">
              <w:rPr>
                <w:rFonts w:asciiTheme="minorHAnsi" w:hAnsiTheme="minorHAnsi"/>
              </w:rPr>
              <w:t>r Agency (UKBA)</w:t>
            </w:r>
            <w:r w:rsidR="006D4437" w:rsidRPr="009805B1">
              <w:rPr>
                <w:rFonts w:asciiTheme="minorHAnsi" w:hAnsiTheme="minorHAnsi"/>
              </w:rPr>
              <w:t xml:space="preserve"> end to end case working solution under the Immigration Case Working (ICW) Program</w:t>
            </w:r>
            <w:r w:rsidR="006D4437">
              <w:rPr>
                <w:rFonts w:asciiTheme="minorHAnsi" w:hAnsiTheme="minorHAnsi"/>
              </w:rPr>
              <w:t xml:space="preserve"> using </w:t>
            </w:r>
            <w:r w:rsidR="006D4437" w:rsidRPr="009805B1">
              <w:rPr>
                <w:rFonts w:asciiTheme="minorHAnsi" w:hAnsiTheme="minorHAnsi"/>
              </w:rPr>
              <w:t xml:space="preserve">Java/J2EE, EJB 3.0, Spring core, Core Java, </w:t>
            </w:r>
            <w:proofErr w:type="spellStart"/>
            <w:r w:rsidR="006D4437" w:rsidRPr="009805B1">
              <w:rPr>
                <w:rFonts w:asciiTheme="minorHAnsi" w:hAnsiTheme="minorHAnsi"/>
              </w:rPr>
              <w:t>Jboss</w:t>
            </w:r>
            <w:proofErr w:type="spellEnd"/>
            <w:r w:rsidR="006D4437" w:rsidRPr="009805B1">
              <w:rPr>
                <w:rFonts w:asciiTheme="minorHAnsi" w:hAnsiTheme="minorHAnsi"/>
              </w:rPr>
              <w:t xml:space="preserve"> Server, JSF 2.0 , Oracle 11g database ,</w:t>
            </w:r>
            <w:proofErr w:type="spellStart"/>
            <w:r w:rsidR="006D4437" w:rsidRPr="009805B1">
              <w:rPr>
                <w:rFonts w:asciiTheme="minorHAnsi" w:hAnsiTheme="minorHAnsi"/>
              </w:rPr>
              <w:t>Aqualogic</w:t>
            </w:r>
            <w:proofErr w:type="spellEnd"/>
            <w:r w:rsidR="006D4437" w:rsidRPr="009805B1">
              <w:rPr>
                <w:rFonts w:asciiTheme="minorHAnsi" w:hAnsiTheme="minorHAnsi"/>
              </w:rPr>
              <w:t xml:space="preserve"> Service Bus</w:t>
            </w:r>
            <w:r w:rsidR="006D4437">
              <w:rPr>
                <w:rFonts w:asciiTheme="minorHAnsi" w:hAnsiTheme="minorHAnsi"/>
              </w:rPr>
              <w:t>.</w:t>
            </w:r>
          </w:p>
        </w:tc>
      </w:tr>
    </w:tbl>
    <w:p w14:paraId="6045690F" w14:textId="77777777" w:rsidR="004F0147" w:rsidRPr="009805B1" w:rsidRDefault="004F0147" w:rsidP="004A0D0F">
      <w:pPr>
        <w:pStyle w:val="ListBullet"/>
        <w:ind w:left="0" w:firstLine="0"/>
        <w:jc w:val="left"/>
        <w:rPr>
          <w:rFonts w:asciiTheme="minorHAnsi" w:hAnsiTheme="minorHAnsi"/>
          <w:b/>
          <w:bCs/>
        </w:rPr>
      </w:pPr>
    </w:p>
    <w:p w14:paraId="61DC3C43" w14:textId="77777777" w:rsidR="004F0147" w:rsidRPr="009805B1" w:rsidRDefault="004F0147">
      <w:pPr>
        <w:pStyle w:val="ListBullet"/>
        <w:ind w:left="720" w:firstLine="0"/>
        <w:jc w:val="left"/>
        <w:rPr>
          <w:rFonts w:asciiTheme="minorHAnsi" w:hAnsiTheme="minorHAnsi"/>
          <w:b/>
          <w:bCs/>
        </w:rPr>
      </w:pPr>
    </w:p>
    <w:p w14:paraId="5900D20C" w14:textId="77777777" w:rsidR="004F0147" w:rsidRPr="009805B1" w:rsidRDefault="004F0147">
      <w:pPr>
        <w:pStyle w:val="ListBullet"/>
        <w:ind w:left="720" w:firstLine="0"/>
        <w:jc w:val="left"/>
        <w:rPr>
          <w:rFonts w:asciiTheme="minorHAnsi" w:hAnsiTheme="minorHAnsi"/>
          <w:b/>
          <w:bCs/>
        </w:rPr>
      </w:pPr>
    </w:p>
    <w:tbl>
      <w:tblPr>
        <w:tblW w:w="0" w:type="auto"/>
        <w:tblInd w:w="471" w:type="dxa"/>
        <w:tblLook w:val="0000" w:firstRow="0" w:lastRow="0" w:firstColumn="0" w:lastColumn="0" w:noHBand="0" w:noVBand="0"/>
      </w:tblPr>
      <w:tblGrid>
        <w:gridCol w:w="1142"/>
        <w:gridCol w:w="9709"/>
      </w:tblGrid>
      <w:tr w:rsidR="004F0147" w:rsidRPr="009805B1" w14:paraId="4D7C3826" w14:textId="77777777" w:rsidTr="004A0D0F">
        <w:trPr>
          <w:trHeight w:val="213"/>
        </w:trPr>
        <w:tc>
          <w:tcPr>
            <w:tcW w:w="0" w:type="auto"/>
            <w:shd w:val="clear" w:color="auto" w:fill="DDDDDD"/>
          </w:tcPr>
          <w:p w14:paraId="0F86EBEE" w14:textId="77777777" w:rsidR="004F0147" w:rsidRPr="009805B1" w:rsidRDefault="004F0147" w:rsidP="00504FF4">
            <w:pPr>
              <w:rPr>
                <w:rFonts w:asciiTheme="minorHAnsi" w:hAnsiTheme="minorHAnsi" w:cs="Arial"/>
                <w:b/>
                <w:sz w:val="20"/>
                <w:szCs w:val="20"/>
              </w:rPr>
            </w:pPr>
            <w:r w:rsidRPr="009805B1">
              <w:rPr>
                <w:rFonts w:asciiTheme="minorHAnsi" w:hAnsiTheme="minorHAnsi" w:cs="Arial"/>
                <w:b/>
                <w:sz w:val="20"/>
                <w:szCs w:val="20"/>
              </w:rPr>
              <w:t xml:space="preserve">Project </w:t>
            </w:r>
          </w:p>
        </w:tc>
        <w:tc>
          <w:tcPr>
            <w:tcW w:w="0" w:type="auto"/>
            <w:shd w:val="clear" w:color="auto" w:fill="DDDDDD"/>
          </w:tcPr>
          <w:p w14:paraId="4615CD92" w14:textId="77777777" w:rsidR="004F0147" w:rsidRPr="009805B1" w:rsidRDefault="004F0147" w:rsidP="00124158">
            <w:pPr>
              <w:pStyle w:val="Style2header"/>
              <w:rPr>
                <w:rFonts w:asciiTheme="minorHAnsi" w:hAnsiTheme="minorHAnsi"/>
              </w:rPr>
            </w:pPr>
            <w:r w:rsidRPr="009805B1">
              <w:rPr>
                <w:rFonts w:asciiTheme="minorHAnsi" w:hAnsiTheme="minorHAnsi"/>
              </w:rPr>
              <w:t>IB Migration</w:t>
            </w:r>
          </w:p>
        </w:tc>
      </w:tr>
      <w:tr w:rsidR="004F0147" w:rsidRPr="009805B1" w14:paraId="6C92E28D" w14:textId="77777777" w:rsidTr="004A0D0F">
        <w:trPr>
          <w:trHeight w:val="213"/>
        </w:trPr>
        <w:tc>
          <w:tcPr>
            <w:tcW w:w="0" w:type="auto"/>
            <w:shd w:val="clear" w:color="auto" w:fill="FFFFFF"/>
          </w:tcPr>
          <w:p w14:paraId="3182E90A" w14:textId="77777777" w:rsidR="004F0147" w:rsidRPr="009805B1" w:rsidRDefault="004F0147">
            <w:pPr>
              <w:pStyle w:val="Body"/>
              <w:ind w:left="0"/>
              <w:jc w:val="both"/>
              <w:rPr>
                <w:rFonts w:asciiTheme="minorHAnsi" w:hAnsiTheme="minorHAnsi"/>
              </w:rPr>
            </w:pPr>
            <w:r w:rsidRPr="009805B1">
              <w:rPr>
                <w:rFonts w:asciiTheme="minorHAnsi" w:hAnsiTheme="minorHAnsi"/>
              </w:rPr>
              <w:t>Client</w:t>
            </w:r>
          </w:p>
        </w:tc>
        <w:tc>
          <w:tcPr>
            <w:tcW w:w="0" w:type="auto"/>
            <w:shd w:val="clear" w:color="auto" w:fill="FFFFFF"/>
          </w:tcPr>
          <w:p w14:paraId="0632F94E" w14:textId="77777777" w:rsidR="004F0147" w:rsidRPr="009805B1" w:rsidRDefault="004F0147">
            <w:pPr>
              <w:pStyle w:val="Body"/>
              <w:ind w:left="0"/>
              <w:rPr>
                <w:rFonts w:asciiTheme="minorHAnsi" w:hAnsiTheme="minorHAnsi"/>
              </w:rPr>
            </w:pPr>
            <w:r w:rsidRPr="009805B1">
              <w:rPr>
                <w:rFonts w:asciiTheme="minorHAnsi" w:hAnsiTheme="minorHAnsi"/>
              </w:rPr>
              <w:t>DWP – Department of Works and Pension</w:t>
            </w:r>
          </w:p>
        </w:tc>
      </w:tr>
      <w:tr w:rsidR="004F0147" w:rsidRPr="009805B1" w14:paraId="4E9EB206" w14:textId="77777777" w:rsidTr="004A0D0F">
        <w:trPr>
          <w:trHeight w:val="213"/>
        </w:trPr>
        <w:tc>
          <w:tcPr>
            <w:tcW w:w="0" w:type="auto"/>
            <w:shd w:val="clear" w:color="auto" w:fill="FFFFFF"/>
          </w:tcPr>
          <w:p w14:paraId="5A0A246C" w14:textId="77777777" w:rsidR="004F0147" w:rsidRPr="009805B1" w:rsidRDefault="004F0147">
            <w:pPr>
              <w:pStyle w:val="Body"/>
              <w:ind w:left="0"/>
              <w:jc w:val="both"/>
              <w:rPr>
                <w:rFonts w:asciiTheme="minorHAnsi" w:hAnsiTheme="minorHAnsi"/>
              </w:rPr>
            </w:pPr>
            <w:r w:rsidRPr="009805B1">
              <w:rPr>
                <w:rFonts w:asciiTheme="minorHAnsi" w:hAnsiTheme="minorHAnsi"/>
              </w:rPr>
              <w:t>Employer</w:t>
            </w:r>
          </w:p>
        </w:tc>
        <w:tc>
          <w:tcPr>
            <w:tcW w:w="0" w:type="auto"/>
            <w:shd w:val="clear" w:color="auto" w:fill="FFFFFF"/>
          </w:tcPr>
          <w:p w14:paraId="52241DF9" w14:textId="77777777" w:rsidR="004F0147" w:rsidRPr="009805B1" w:rsidRDefault="004F0147">
            <w:pPr>
              <w:pStyle w:val="Body"/>
              <w:ind w:left="0"/>
              <w:rPr>
                <w:rFonts w:asciiTheme="minorHAnsi" w:hAnsiTheme="minorHAnsi"/>
              </w:rPr>
            </w:pPr>
            <w:r w:rsidRPr="009805B1">
              <w:rPr>
                <w:rFonts w:asciiTheme="minorHAnsi" w:hAnsiTheme="minorHAnsi"/>
              </w:rPr>
              <w:t>ATOS</w:t>
            </w:r>
          </w:p>
        </w:tc>
      </w:tr>
      <w:tr w:rsidR="004F0147" w:rsidRPr="009805B1" w14:paraId="7AECC8A2" w14:textId="77777777" w:rsidTr="004A0D0F">
        <w:trPr>
          <w:trHeight w:val="213"/>
        </w:trPr>
        <w:tc>
          <w:tcPr>
            <w:tcW w:w="0" w:type="auto"/>
            <w:shd w:val="clear" w:color="auto" w:fill="FFFFFF"/>
          </w:tcPr>
          <w:p w14:paraId="39205E7B" w14:textId="77777777" w:rsidR="004F0147" w:rsidRPr="009805B1" w:rsidRDefault="004F0147">
            <w:pPr>
              <w:pStyle w:val="Body"/>
              <w:ind w:left="0"/>
              <w:jc w:val="both"/>
              <w:rPr>
                <w:rFonts w:asciiTheme="minorHAnsi" w:hAnsiTheme="minorHAnsi"/>
              </w:rPr>
            </w:pPr>
            <w:r w:rsidRPr="009805B1">
              <w:rPr>
                <w:rFonts w:asciiTheme="minorHAnsi" w:hAnsiTheme="minorHAnsi"/>
              </w:rPr>
              <w:t>Duration</w:t>
            </w:r>
          </w:p>
        </w:tc>
        <w:tc>
          <w:tcPr>
            <w:tcW w:w="0" w:type="auto"/>
            <w:shd w:val="clear" w:color="auto" w:fill="FFFFFF"/>
          </w:tcPr>
          <w:p w14:paraId="29D56768" w14:textId="77777777" w:rsidR="004F0147" w:rsidRPr="009805B1" w:rsidRDefault="004F0147">
            <w:pPr>
              <w:pStyle w:val="Body"/>
              <w:ind w:left="0"/>
              <w:rPr>
                <w:rFonts w:asciiTheme="minorHAnsi" w:hAnsiTheme="minorHAnsi"/>
              </w:rPr>
            </w:pPr>
            <w:r w:rsidRPr="009805B1">
              <w:rPr>
                <w:rFonts w:asciiTheme="minorHAnsi" w:hAnsiTheme="minorHAnsi"/>
              </w:rPr>
              <w:t>June 2010 - April 2011</w:t>
            </w:r>
          </w:p>
        </w:tc>
      </w:tr>
      <w:tr w:rsidR="004F0147" w:rsidRPr="009805B1" w14:paraId="552147C8" w14:textId="77777777" w:rsidTr="004A0D0F">
        <w:trPr>
          <w:trHeight w:val="433"/>
        </w:trPr>
        <w:tc>
          <w:tcPr>
            <w:tcW w:w="0" w:type="auto"/>
            <w:shd w:val="clear" w:color="auto" w:fill="FFFFFF"/>
          </w:tcPr>
          <w:p w14:paraId="68D9F678" w14:textId="77777777" w:rsidR="004F0147" w:rsidRPr="009805B1" w:rsidRDefault="00DE6F95">
            <w:pPr>
              <w:pStyle w:val="Body"/>
              <w:ind w:left="0"/>
              <w:jc w:val="both"/>
              <w:rPr>
                <w:rFonts w:asciiTheme="minorHAnsi" w:hAnsiTheme="minorHAnsi"/>
              </w:rPr>
            </w:pPr>
            <w:r>
              <w:rPr>
                <w:rFonts w:asciiTheme="minorHAnsi" w:hAnsiTheme="minorHAnsi"/>
              </w:rPr>
              <w:t>Project Details</w:t>
            </w:r>
          </w:p>
        </w:tc>
        <w:tc>
          <w:tcPr>
            <w:tcW w:w="0" w:type="auto"/>
            <w:shd w:val="clear" w:color="auto" w:fill="FFFFFF"/>
          </w:tcPr>
          <w:p w14:paraId="0CD1511C" w14:textId="77777777" w:rsidR="004F0147" w:rsidRPr="009805B1" w:rsidRDefault="006D4437">
            <w:pPr>
              <w:pStyle w:val="NoSpacing"/>
              <w:ind w:left="0"/>
              <w:rPr>
                <w:rFonts w:asciiTheme="minorHAnsi" w:hAnsiTheme="minorHAnsi"/>
              </w:rPr>
            </w:pPr>
            <w:r w:rsidRPr="006D4437">
              <w:rPr>
                <w:rFonts w:asciiTheme="minorHAnsi" w:hAnsiTheme="minorHAnsi"/>
              </w:rPr>
              <w:t xml:space="preserve">Migrate one of the DWP’s flagship application named MSRS (Employment Support Allowance), procedures and tools already written for BEA </w:t>
            </w:r>
            <w:proofErr w:type="spellStart"/>
            <w:r w:rsidRPr="006D4437">
              <w:rPr>
                <w:rFonts w:asciiTheme="minorHAnsi" w:hAnsiTheme="minorHAnsi"/>
              </w:rPr>
              <w:t>Weblogic</w:t>
            </w:r>
            <w:proofErr w:type="spellEnd"/>
            <w:r w:rsidRPr="006D4437">
              <w:rPr>
                <w:rFonts w:asciiTheme="minorHAnsi" w:hAnsiTheme="minorHAnsi"/>
              </w:rPr>
              <w:t xml:space="preserve"> to run within JBOSS Application Server. </w:t>
            </w:r>
            <w:r w:rsidR="004F0147" w:rsidRPr="009805B1">
              <w:rPr>
                <w:rFonts w:asciiTheme="minorHAnsi" w:hAnsiTheme="minorHAnsi"/>
              </w:rPr>
              <w:t xml:space="preserve">Java/J2EE, Spring </w:t>
            </w:r>
            <w:proofErr w:type="spellStart"/>
            <w:r w:rsidR="004F0147" w:rsidRPr="009805B1">
              <w:rPr>
                <w:rFonts w:asciiTheme="minorHAnsi" w:hAnsiTheme="minorHAnsi"/>
              </w:rPr>
              <w:t>Webflow</w:t>
            </w:r>
            <w:proofErr w:type="spellEnd"/>
            <w:r w:rsidR="004F0147" w:rsidRPr="009805B1">
              <w:rPr>
                <w:rFonts w:asciiTheme="minorHAnsi" w:hAnsiTheme="minorHAnsi"/>
              </w:rPr>
              <w:t xml:space="preserve">, Spring core, H-DIV, REST, JAX-B, JBPM 3, </w:t>
            </w:r>
            <w:proofErr w:type="spellStart"/>
            <w:r w:rsidR="004F0147" w:rsidRPr="009805B1">
              <w:rPr>
                <w:rFonts w:asciiTheme="minorHAnsi" w:hAnsiTheme="minorHAnsi"/>
              </w:rPr>
              <w:t>Jboss</w:t>
            </w:r>
            <w:proofErr w:type="spellEnd"/>
            <w:r w:rsidR="004F0147" w:rsidRPr="009805B1">
              <w:rPr>
                <w:rFonts w:asciiTheme="minorHAnsi" w:hAnsiTheme="minorHAnsi"/>
              </w:rPr>
              <w:t xml:space="preserve"> Server, Oracle 11g.</w:t>
            </w:r>
          </w:p>
        </w:tc>
      </w:tr>
    </w:tbl>
    <w:p w14:paraId="78CBAEBA" w14:textId="77777777" w:rsidR="004F0147" w:rsidRPr="009805B1" w:rsidRDefault="004F0147" w:rsidP="009805B1">
      <w:pPr>
        <w:pStyle w:val="Body"/>
        <w:ind w:left="0"/>
        <w:rPr>
          <w:rFonts w:asciiTheme="minorHAnsi" w:hAnsiTheme="minorHAnsi"/>
          <w:b/>
          <w:bCs/>
        </w:rPr>
      </w:pPr>
    </w:p>
    <w:p w14:paraId="38FB0510" w14:textId="77777777" w:rsidR="004F0147" w:rsidRPr="009805B1" w:rsidRDefault="004F0147">
      <w:pPr>
        <w:pStyle w:val="Body"/>
        <w:rPr>
          <w:rFonts w:asciiTheme="minorHAnsi" w:hAnsiTheme="minorHAnsi"/>
        </w:rPr>
      </w:pPr>
    </w:p>
    <w:tbl>
      <w:tblPr>
        <w:tblW w:w="0" w:type="auto"/>
        <w:tblInd w:w="471" w:type="dxa"/>
        <w:tblLook w:val="0000" w:firstRow="0" w:lastRow="0" w:firstColumn="0" w:lastColumn="0" w:noHBand="0" w:noVBand="0"/>
      </w:tblPr>
      <w:tblGrid>
        <w:gridCol w:w="1095"/>
        <w:gridCol w:w="9756"/>
      </w:tblGrid>
      <w:tr w:rsidR="004F0147" w:rsidRPr="009805B1" w14:paraId="76CF7B3F" w14:textId="77777777" w:rsidTr="004A0D0F">
        <w:trPr>
          <w:trHeight w:val="213"/>
        </w:trPr>
        <w:tc>
          <w:tcPr>
            <w:tcW w:w="0" w:type="auto"/>
            <w:shd w:val="clear" w:color="auto" w:fill="DDDDDD"/>
          </w:tcPr>
          <w:p w14:paraId="10FE1B72" w14:textId="77777777" w:rsidR="004F0147" w:rsidRPr="009805B1" w:rsidRDefault="004F0147" w:rsidP="00504FF4">
            <w:pPr>
              <w:rPr>
                <w:rFonts w:asciiTheme="minorHAnsi" w:hAnsiTheme="minorHAnsi" w:cs="Arial"/>
                <w:b/>
                <w:sz w:val="20"/>
                <w:szCs w:val="20"/>
              </w:rPr>
            </w:pPr>
            <w:r w:rsidRPr="009805B1">
              <w:rPr>
                <w:rFonts w:asciiTheme="minorHAnsi" w:hAnsiTheme="minorHAnsi" w:cs="Arial"/>
                <w:b/>
                <w:sz w:val="20"/>
                <w:szCs w:val="20"/>
              </w:rPr>
              <w:t xml:space="preserve">Project </w:t>
            </w:r>
          </w:p>
        </w:tc>
        <w:tc>
          <w:tcPr>
            <w:tcW w:w="0" w:type="auto"/>
            <w:shd w:val="clear" w:color="auto" w:fill="DDDDDD"/>
          </w:tcPr>
          <w:p w14:paraId="7F6F95B7" w14:textId="77777777" w:rsidR="004F0147" w:rsidRPr="009805B1" w:rsidRDefault="004F0147" w:rsidP="00124158">
            <w:pPr>
              <w:pStyle w:val="Style2header"/>
              <w:rPr>
                <w:rFonts w:asciiTheme="minorHAnsi" w:hAnsiTheme="minorHAnsi"/>
              </w:rPr>
            </w:pPr>
            <w:r w:rsidRPr="009805B1">
              <w:rPr>
                <w:rFonts w:asciiTheme="minorHAnsi" w:hAnsiTheme="minorHAnsi"/>
              </w:rPr>
              <w:t>Payroll and Global HCM Application</w:t>
            </w:r>
          </w:p>
        </w:tc>
      </w:tr>
      <w:tr w:rsidR="004F0147" w:rsidRPr="009805B1" w14:paraId="0D1CEFE7" w14:textId="77777777" w:rsidTr="004A0D0F">
        <w:trPr>
          <w:trHeight w:val="213"/>
        </w:trPr>
        <w:tc>
          <w:tcPr>
            <w:tcW w:w="0" w:type="auto"/>
            <w:shd w:val="clear" w:color="auto" w:fill="FFFFFF"/>
          </w:tcPr>
          <w:p w14:paraId="10B82423" w14:textId="77777777" w:rsidR="004F0147" w:rsidRPr="009805B1" w:rsidRDefault="004F0147">
            <w:pPr>
              <w:pStyle w:val="Body"/>
              <w:ind w:left="0"/>
              <w:jc w:val="both"/>
              <w:rPr>
                <w:rFonts w:asciiTheme="minorHAnsi" w:hAnsiTheme="minorHAnsi"/>
              </w:rPr>
            </w:pPr>
            <w:r w:rsidRPr="009805B1">
              <w:rPr>
                <w:rFonts w:asciiTheme="minorHAnsi" w:hAnsiTheme="minorHAnsi"/>
              </w:rPr>
              <w:t>Employer</w:t>
            </w:r>
          </w:p>
        </w:tc>
        <w:tc>
          <w:tcPr>
            <w:tcW w:w="0" w:type="auto"/>
            <w:shd w:val="clear" w:color="auto" w:fill="FFFFFF"/>
          </w:tcPr>
          <w:p w14:paraId="034F1D1F" w14:textId="77777777" w:rsidR="004F0147" w:rsidRPr="009805B1" w:rsidRDefault="004F0147">
            <w:pPr>
              <w:pStyle w:val="Body"/>
              <w:ind w:left="0"/>
              <w:rPr>
                <w:rFonts w:asciiTheme="minorHAnsi" w:hAnsiTheme="minorHAnsi"/>
              </w:rPr>
            </w:pPr>
            <w:r w:rsidRPr="009805B1">
              <w:rPr>
                <w:rFonts w:asciiTheme="minorHAnsi" w:hAnsiTheme="minorHAnsi"/>
              </w:rPr>
              <w:t>Cloud Pay</w:t>
            </w:r>
          </w:p>
        </w:tc>
      </w:tr>
      <w:tr w:rsidR="004F0147" w:rsidRPr="009805B1" w14:paraId="05A99EF1" w14:textId="77777777" w:rsidTr="004A0D0F">
        <w:trPr>
          <w:trHeight w:val="213"/>
        </w:trPr>
        <w:tc>
          <w:tcPr>
            <w:tcW w:w="0" w:type="auto"/>
            <w:shd w:val="clear" w:color="auto" w:fill="FFFFFF"/>
          </w:tcPr>
          <w:p w14:paraId="2A2C28E5" w14:textId="77777777" w:rsidR="004F0147" w:rsidRPr="009805B1" w:rsidRDefault="004F0147">
            <w:pPr>
              <w:pStyle w:val="Body"/>
              <w:ind w:left="0"/>
              <w:jc w:val="both"/>
              <w:rPr>
                <w:rFonts w:asciiTheme="minorHAnsi" w:hAnsiTheme="minorHAnsi"/>
              </w:rPr>
            </w:pPr>
            <w:r w:rsidRPr="009805B1">
              <w:rPr>
                <w:rFonts w:asciiTheme="minorHAnsi" w:hAnsiTheme="minorHAnsi"/>
              </w:rPr>
              <w:t>Duration</w:t>
            </w:r>
          </w:p>
        </w:tc>
        <w:tc>
          <w:tcPr>
            <w:tcW w:w="0" w:type="auto"/>
            <w:shd w:val="clear" w:color="auto" w:fill="FFFFFF"/>
          </w:tcPr>
          <w:p w14:paraId="7B299798" w14:textId="77777777" w:rsidR="004F0147" w:rsidRPr="009805B1" w:rsidRDefault="004F0147">
            <w:pPr>
              <w:pStyle w:val="Body"/>
              <w:ind w:left="0"/>
              <w:rPr>
                <w:rFonts w:asciiTheme="minorHAnsi" w:hAnsiTheme="minorHAnsi"/>
              </w:rPr>
            </w:pPr>
            <w:r w:rsidRPr="009805B1">
              <w:rPr>
                <w:rFonts w:asciiTheme="minorHAnsi" w:hAnsiTheme="minorHAnsi"/>
              </w:rPr>
              <w:t>May 2008 - May 2010</w:t>
            </w:r>
          </w:p>
        </w:tc>
      </w:tr>
      <w:tr w:rsidR="004F0147" w:rsidRPr="009805B1" w14:paraId="3472D51E" w14:textId="77777777" w:rsidTr="004A0D0F">
        <w:trPr>
          <w:trHeight w:val="433"/>
        </w:trPr>
        <w:tc>
          <w:tcPr>
            <w:tcW w:w="0" w:type="auto"/>
            <w:shd w:val="clear" w:color="auto" w:fill="FFFFFF"/>
          </w:tcPr>
          <w:p w14:paraId="57433108" w14:textId="77777777" w:rsidR="004F0147" w:rsidRPr="009805B1" w:rsidRDefault="00DE6F95">
            <w:pPr>
              <w:pStyle w:val="Body"/>
              <w:ind w:left="0"/>
              <w:jc w:val="both"/>
              <w:rPr>
                <w:rFonts w:asciiTheme="minorHAnsi" w:hAnsiTheme="minorHAnsi"/>
              </w:rPr>
            </w:pPr>
            <w:r>
              <w:rPr>
                <w:rFonts w:asciiTheme="minorHAnsi" w:hAnsiTheme="minorHAnsi"/>
              </w:rPr>
              <w:t>Project Details</w:t>
            </w:r>
          </w:p>
        </w:tc>
        <w:tc>
          <w:tcPr>
            <w:tcW w:w="0" w:type="auto"/>
            <w:shd w:val="clear" w:color="auto" w:fill="FFFFFF"/>
          </w:tcPr>
          <w:p w14:paraId="47BCE390" w14:textId="77777777" w:rsidR="004F0147" w:rsidRPr="009805B1" w:rsidRDefault="00DE6F95" w:rsidP="00DE6F95">
            <w:pPr>
              <w:pStyle w:val="NoSpacing"/>
              <w:ind w:left="0"/>
              <w:rPr>
                <w:rFonts w:asciiTheme="minorHAnsi" w:hAnsiTheme="minorHAnsi"/>
              </w:rPr>
            </w:pPr>
            <w:r>
              <w:rPr>
                <w:rFonts w:asciiTheme="minorHAnsi" w:hAnsiTheme="minorHAnsi"/>
              </w:rPr>
              <w:t xml:space="preserve">Worked as a Senior Software Engineer using </w:t>
            </w:r>
            <w:r w:rsidR="004F0147" w:rsidRPr="009805B1">
              <w:rPr>
                <w:rFonts w:asciiTheme="minorHAnsi" w:hAnsiTheme="minorHAnsi"/>
              </w:rPr>
              <w:t>Java/J2EE, Core Java, SQL, MySQL 5.0, Tomcat, Junit, JSP, Servlets</w:t>
            </w:r>
            <w:r w:rsidR="00083ECF" w:rsidRPr="009805B1">
              <w:rPr>
                <w:rFonts w:asciiTheme="minorHAnsi" w:hAnsiTheme="minorHAnsi"/>
              </w:rPr>
              <w:t>,</w:t>
            </w:r>
            <w:r>
              <w:rPr>
                <w:rFonts w:asciiTheme="minorHAnsi" w:hAnsiTheme="minorHAnsi"/>
              </w:rPr>
              <w:t xml:space="preserve"> </w:t>
            </w:r>
            <w:r w:rsidR="00083ECF" w:rsidRPr="009805B1">
              <w:rPr>
                <w:rFonts w:asciiTheme="minorHAnsi" w:hAnsiTheme="minorHAnsi"/>
              </w:rPr>
              <w:t>PKI,</w:t>
            </w:r>
            <w:r>
              <w:rPr>
                <w:rFonts w:asciiTheme="minorHAnsi" w:hAnsiTheme="minorHAnsi"/>
              </w:rPr>
              <w:t xml:space="preserve"> </w:t>
            </w:r>
            <w:proofErr w:type="spellStart"/>
            <w:r w:rsidR="00083ECF" w:rsidRPr="009805B1">
              <w:rPr>
                <w:rFonts w:asciiTheme="minorHAnsi" w:hAnsiTheme="minorHAnsi"/>
              </w:rPr>
              <w:t>JCE,BouncyCastle</w:t>
            </w:r>
            <w:proofErr w:type="spellEnd"/>
            <w:r>
              <w:rPr>
                <w:rFonts w:asciiTheme="minorHAnsi" w:hAnsiTheme="minorHAnsi"/>
              </w:rPr>
              <w:t xml:space="preserve"> on a Payroll Application  which included  </w:t>
            </w:r>
            <w:r w:rsidRPr="009805B1">
              <w:rPr>
                <w:rFonts w:asciiTheme="minorHAnsi" w:hAnsiTheme="minorHAnsi"/>
              </w:rPr>
              <w:t>includes full HR, expatriate management, recruitment applicant tracking, performance management, integrated workflow, leave management, time and attendance and content management together with employee self-service and benefits admin.</w:t>
            </w:r>
          </w:p>
        </w:tc>
      </w:tr>
    </w:tbl>
    <w:p w14:paraId="3466B684" w14:textId="77777777" w:rsidR="00B3572B" w:rsidRDefault="00B3572B">
      <w:pPr>
        <w:pStyle w:val="Body"/>
        <w:tabs>
          <w:tab w:val="clear" w:pos="720"/>
          <w:tab w:val="clear" w:pos="1440"/>
          <w:tab w:val="clear" w:pos="2160"/>
          <w:tab w:val="clear" w:pos="4680"/>
          <w:tab w:val="left" w:pos="6285"/>
        </w:tabs>
        <w:rPr>
          <w:rFonts w:asciiTheme="minorHAnsi" w:hAnsiTheme="minorHAnsi"/>
        </w:rPr>
      </w:pPr>
    </w:p>
    <w:p w14:paraId="6374BEE4" w14:textId="77777777" w:rsidR="004F0147" w:rsidRPr="009805B1" w:rsidRDefault="004F0147">
      <w:pPr>
        <w:pStyle w:val="Body"/>
        <w:tabs>
          <w:tab w:val="clear" w:pos="720"/>
          <w:tab w:val="clear" w:pos="1440"/>
          <w:tab w:val="clear" w:pos="2160"/>
          <w:tab w:val="clear" w:pos="4680"/>
          <w:tab w:val="left" w:pos="6285"/>
        </w:tabs>
        <w:rPr>
          <w:rFonts w:asciiTheme="minorHAnsi" w:hAnsiTheme="minorHAnsi"/>
          <w:b/>
          <w:bCs/>
        </w:rPr>
      </w:pPr>
      <w:r w:rsidRPr="009805B1">
        <w:rPr>
          <w:rFonts w:asciiTheme="minorHAnsi" w:hAnsiTheme="minorHAnsi"/>
        </w:rPr>
        <w:tab/>
      </w:r>
    </w:p>
    <w:tbl>
      <w:tblPr>
        <w:tblW w:w="0" w:type="auto"/>
        <w:tblInd w:w="471" w:type="dxa"/>
        <w:tblLook w:val="0000" w:firstRow="0" w:lastRow="0" w:firstColumn="0" w:lastColumn="0" w:noHBand="0" w:noVBand="0"/>
      </w:tblPr>
      <w:tblGrid>
        <w:gridCol w:w="1098"/>
        <w:gridCol w:w="9753"/>
      </w:tblGrid>
      <w:tr w:rsidR="004F0147" w:rsidRPr="009805B1" w14:paraId="6E08D021" w14:textId="77777777" w:rsidTr="004A0D0F">
        <w:trPr>
          <w:trHeight w:val="213"/>
        </w:trPr>
        <w:tc>
          <w:tcPr>
            <w:tcW w:w="0" w:type="auto"/>
            <w:shd w:val="clear" w:color="auto" w:fill="DDDDDD"/>
          </w:tcPr>
          <w:p w14:paraId="10CC21F9" w14:textId="77777777" w:rsidR="004F0147" w:rsidRPr="009805B1" w:rsidRDefault="004F0147" w:rsidP="00504FF4">
            <w:pPr>
              <w:rPr>
                <w:rFonts w:asciiTheme="minorHAnsi" w:hAnsiTheme="minorHAnsi" w:cs="Arial"/>
                <w:b/>
                <w:sz w:val="20"/>
                <w:szCs w:val="20"/>
              </w:rPr>
            </w:pPr>
            <w:r w:rsidRPr="009805B1">
              <w:rPr>
                <w:rFonts w:asciiTheme="minorHAnsi" w:hAnsiTheme="minorHAnsi" w:cs="Arial"/>
                <w:b/>
                <w:sz w:val="20"/>
                <w:szCs w:val="20"/>
              </w:rPr>
              <w:t xml:space="preserve">Project </w:t>
            </w:r>
          </w:p>
        </w:tc>
        <w:tc>
          <w:tcPr>
            <w:tcW w:w="0" w:type="auto"/>
            <w:shd w:val="clear" w:color="auto" w:fill="DDDDDD"/>
          </w:tcPr>
          <w:p w14:paraId="02400B94" w14:textId="77777777" w:rsidR="004F0147" w:rsidRPr="009805B1" w:rsidRDefault="004F0147" w:rsidP="00124158">
            <w:pPr>
              <w:pStyle w:val="Style2header"/>
              <w:rPr>
                <w:rFonts w:asciiTheme="minorHAnsi" w:hAnsiTheme="minorHAnsi"/>
              </w:rPr>
            </w:pPr>
            <w:r w:rsidRPr="009805B1">
              <w:rPr>
                <w:rFonts w:asciiTheme="minorHAnsi" w:hAnsiTheme="minorHAnsi"/>
              </w:rPr>
              <w:t>GSAM (Goldman Sachs Asset Management) FPML Derivative Processing</w:t>
            </w:r>
          </w:p>
        </w:tc>
      </w:tr>
      <w:tr w:rsidR="004F0147" w:rsidRPr="009805B1" w14:paraId="64FF2983" w14:textId="77777777" w:rsidTr="004A0D0F">
        <w:trPr>
          <w:trHeight w:val="213"/>
        </w:trPr>
        <w:tc>
          <w:tcPr>
            <w:tcW w:w="0" w:type="auto"/>
            <w:shd w:val="clear" w:color="auto" w:fill="FFFFFF"/>
          </w:tcPr>
          <w:p w14:paraId="63257800" w14:textId="77777777" w:rsidR="004F0147" w:rsidRPr="009805B1" w:rsidRDefault="004F0147">
            <w:pPr>
              <w:pStyle w:val="Body"/>
              <w:ind w:left="0"/>
              <w:jc w:val="both"/>
              <w:rPr>
                <w:rFonts w:asciiTheme="minorHAnsi" w:hAnsiTheme="minorHAnsi"/>
              </w:rPr>
            </w:pPr>
            <w:r w:rsidRPr="009805B1">
              <w:rPr>
                <w:rFonts w:asciiTheme="minorHAnsi" w:hAnsiTheme="minorHAnsi"/>
              </w:rPr>
              <w:t>Client</w:t>
            </w:r>
          </w:p>
        </w:tc>
        <w:tc>
          <w:tcPr>
            <w:tcW w:w="0" w:type="auto"/>
            <w:shd w:val="clear" w:color="auto" w:fill="FFFFFF"/>
          </w:tcPr>
          <w:p w14:paraId="2F798C11" w14:textId="77777777" w:rsidR="004F0147" w:rsidRPr="009805B1" w:rsidRDefault="004F0147">
            <w:pPr>
              <w:pStyle w:val="Body"/>
              <w:ind w:left="0"/>
              <w:rPr>
                <w:rFonts w:asciiTheme="minorHAnsi" w:hAnsiTheme="minorHAnsi"/>
              </w:rPr>
            </w:pPr>
            <w:r w:rsidRPr="009805B1">
              <w:rPr>
                <w:rFonts w:asciiTheme="minorHAnsi" w:hAnsiTheme="minorHAnsi"/>
              </w:rPr>
              <w:t>J.P Morgan</w:t>
            </w:r>
          </w:p>
        </w:tc>
      </w:tr>
      <w:tr w:rsidR="004F0147" w:rsidRPr="009805B1" w14:paraId="1D8E3360" w14:textId="77777777" w:rsidTr="004A0D0F">
        <w:trPr>
          <w:trHeight w:val="213"/>
        </w:trPr>
        <w:tc>
          <w:tcPr>
            <w:tcW w:w="0" w:type="auto"/>
            <w:shd w:val="clear" w:color="auto" w:fill="FFFFFF"/>
          </w:tcPr>
          <w:p w14:paraId="2BE86F6B" w14:textId="77777777" w:rsidR="004F0147" w:rsidRPr="009805B1" w:rsidRDefault="004F0147">
            <w:pPr>
              <w:pStyle w:val="Body"/>
              <w:ind w:left="0"/>
              <w:jc w:val="both"/>
              <w:rPr>
                <w:rFonts w:asciiTheme="minorHAnsi" w:hAnsiTheme="minorHAnsi"/>
              </w:rPr>
            </w:pPr>
            <w:r w:rsidRPr="009805B1">
              <w:rPr>
                <w:rFonts w:asciiTheme="minorHAnsi" w:hAnsiTheme="minorHAnsi"/>
              </w:rPr>
              <w:t>Employer</w:t>
            </w:r>
          </w:p>
        </w:tc>
        <w:tc>
          <w:tcPr>
            <w:tcW w:w="0" w:type="auto"/>
            <w:shd w:val="clear" w:color="auto" w:fill="FFFFFF"/>
          </w:tcPr>
          <w:p w14:paraId="0F0713C5" w14:textId="77777777" w:rsidR="004F0147" w:rsidRPr="009805B1" w:rsidRDefault="004F0147">
            <w:pPr>
              <w:pStyle w:val="Body"/>
              <w:ind w:left="0"/>
              <w:rPr>
                <w:rFonts w:asciiTheme="minorHAnsi" w:hAnsiTheme="minorHAnsi"/>
              </w:rPr>
            </w:pPr>
            <w:r w:rsidRPr="009805B1">
              <w:rPr>
                <w:rFonts w:asciiTheme="minorHAnsi" w:hAnsiTheme="minorHAnsi"/>
              </w:rPr>
              <w:t>Mahindra Satyam</w:t>
            </w:r>
          </w:p>
        </w:tc>
      </w:tr>
      <w:tr w:rsidR="00DE6F95" w:rsidRPr="009805B1" w14:paraId="32F64834" w14:textId="77777777" w:rsidTr="004A0D0F">
        <w:trPr>
          <w:trHeight w:val="213"/>
        </w:trPr>
        <w:tc>
          <w:tcPr>
            <w:tcW w:w="0" w:type="auto"/>
            <w:shd w:val="clear" w:color="auto" w:fill="FFFFFF"/>
          </w:tcPr>
          <w:p w14:paraId="7355B64D" w14:textId="77777777" w:rsidR="00DE6F95" w:rsidRPr="009805B1" w:rsidRDefault="00DE6F95">
            <w:pPr>
              <w:pStyle w:val="Body"/>
              <w:ind w:left="0"/>
              <w:jc w:val="both"/>
              <w:rPr>
                <w:rFonts w:asciiTheme="minorHAnsi" w:hAnsiTheme="minorHAnsi"/>
              </w:rPr>
            </w:pPr>
            <w:r>
              <w:rPr>
                <w:rFonts w:asciiTheme="minorHAnsi" w:hAnsiTheme="minorHAnsi"/>
              </w:rPr>
              <w:t>Duration</w:t>
            </w:r>
          </w:p>
        </w:tc>
        <w:tc>
          <w:tcPr>
            <w:tcW w:w="0" w:type="auto"/>
            <w:shd w:val="clear" w:color="auto" w:fill="FFFFFF"/>
          </w:tcPr>
          <w:p w14:paraId="3A3F8C4D" w14:textId="77777777" w:rsidR="00DE6F95" w:rsidRPr="009805B1" w:rsidRDefault="00DE6F95">
            <w:pPr>
              <w:pStyle w:val="Body"/>
              <w:ind w:left="0"/>
              <w:rPr>
                <w:rFonts w:asciiTheme="minorHAnsi" w:hAnsiTheme="minorHAnsi"/>
              </w:rPr>
            </w:pPr>
            <w:r>
              <w:rPr>
                <w:rFonts w:asciiTheme="minorHAnsi" w:hAnsiTheme="minorHAnsi"/>
              </w:rPr>
              <w:t>May 2007-April 2008</w:t>
            </w:r>
          </w:p>
        </w:tc>
      </w:tr>
      <w:tr w:rsidR="004F0147" w:rsidRPr="009805B1" w14:paraId="00AA1160" w14:textId="77777777" w:rsidTr="004A0D0F">
        <w:trPr>
          <w:trHeight w:val="1313"/>
        </w:trPr>
        <w:tc>
          <w:tcPr>
            <w:tcW w:w="0" w:type="auto"/>
            <w:shd w:val="clear" w:color="auto" w:fill="FFFFFF"/>
          </w:tcPr>
          <w:p w14:paraId="2D3CD1C0" w14:textId="77777777" w:rsidR="004F0147" w:rsidRPr="009805B1" w:rsidRDefault="004F0147">
            <w:pPr>
              <w:pStyle w:val="Body"/>
              <w:ind w:left="0"/>
              <w:jc w:val="both"/>
              <w:rPr>
                <w:rFonts w:asciiTheme="minorHAnsi" w:hAnsiTheme="minorHAnsi"/>
              </w:rPr>
            </w:pPr>
            <w:r w:rsidRPr="009805B1">
              <w:rPr>
                <w:rFonts w:asciiTheme="minorHAnsi" w:hAnsiTheme="minorHAnsi"/>
              </w:rPr>
              <w:lastRenderedPageBreak/>
              <w:t>Project Details</w:t>
            </w:r>
          </w:p>
        </w:tc>
        <w:tc>
          <w:tcPr>
            <w:tcW w:w="0" w:type="auto"/>
            <w:shd w:val="clear" w:color="auto" w:fill="FFFFFF"/>
          </w:tcPr>
          <w:p w14:paraId="11478AF2" w14:textId="77777777" w:rsidR="004F0147" w:rsidRPr="009805B1" w:rsidRDefault="00DE6F95">
            <w:pPr>
              <w:pStyle w:val="Body"/>
              <w:ind w:left="0"/>
              <w:rPr>
                <w:rFonts w:asciiTheme="minorHAnsi" w:hAnsiTheme="minorHAnsi"/>
              </w:rPr>
            </w:pPr>
            <w:r>
              <w:rPr>
                <w:rFonts w:asciiTheme="minorHAnsi" w:hAnsiTheme="minorHAnsi"/>
              </w:rPr>
              <w:t xml:space="preserve">Worked with </w:t>
            </w:r>
            <w:r w:rsidRPr="00DE6F95">
              <w:rPr>
                <w:rFonts w:asciiTheme="minorHAnsi" w:hAnsiTheme="minorHAnsi"/>
              </w:rPr>
              <w:t xml:space="preserve">Java/J2EE, Hibernate, and IBM </w:t>
            </w:r>
            <w:proofErr w:type="spellStart"/>
            <w:r w:rsidRPr="00DE6F95">
              <w:rPr>
                <w:rFonts w:asciiTheme="minorHAnsi" w:hAnsiTheme="minorHAnsi"/>
              </w:rPr>
              <w:t>Websphere</w:t>
            </w:r>
            <w:proofErr w:type="spellEnd"/>
            <w:r w:rsidRPr="00DE6F95">
              <w:rPr>
                <w:rFonts w:asciiTheme="minorHAnsi" w:hAnsiTheme="minorHAnsi"/>
              </w:rPr>
              <w:t>, Oracle 8i database to create a GSAM FPML application that splits and reformats trade instructions into WINS (Worldwide</w:t>
            </w:r>
            <w:r w:rsidR="004F0147" w:rsidRPr="009805B1">
              <w:rPr>
                <w:rFonts w:asciiTheme="minorHAnsi" w:hAnsiTheme="minorHAnsi"/>
              </w:rPr>
              <w:t xml:space="preserve"> Investment System) transactions. If any transactions fall out of WINS, then the GSAM FPML application will send the original </w:t>
            </w:r>
            <w:proofErr w:type="spellStart"/>
            <w:r w:rsidR="004F0147" w:rsidRPr="009805B1">
              <w:rPr>
                <w:rFonts w:asciiTheme="minorHAnsi" w:hAnsiTheme="minorHAnsi"/>
              </w:rPr>
              <w:t>FpML</w:t>
            </w:r>
            <w:proofErr w:type="spellEnd"/>
            <w:r w:rsidR="004F0147" w:rsidRPr="009805B1">
              <w:rPr>
                <w:rFonts w:asciiTheme="minorHAnsi" w:hAnsiTheme="minorHAnsi"/>
              </w:rPr>
              <w:t xml:space="preserve"> message to the WINS users, via an Intranet-accessible “Drop Box”. The WINS users are then able to pick these up and manually post them into WINS. In addition, the application also sends an audit copy of each FPML message to the drop boxes.</w:t>
            </w:r>
          </w:p>
        </w:tc>
      </w:tr>
    </w:tbl>
    <w:p w14:paraId="176950D7" w14:textId="77777777" w:rsidR="00C609A0" w:rsidRPr="009805B1" w:rsidRDefault="00C609A0" w:rsidP="002031DB">
      <w:pPr>
        <w:pStyle w:val="Body"/>
        <w:ind w:left="0"/>
        <w:rPr>
          <w:rFonts w:asciiTheme="minorHAnsi" w:hAnsiTheme="minorHAnsi"/>
        </w:rPr>
      </w:pPr>
    </w:p>
    <w:p w14:paraId="3E4F0E17" w14:textId="77777777" w:rsidR="004F0147" w:rsidRPr="009805B1" w:rsidRDefault="004F0147">
      <w:pPr>
        <w:pStyle w:val="Body"/>
        <w:tabs>
          <w:tab w:val="clear" w:pos="720"/>
          <w:tab w:val="clear" w:pos="1440"/>
          <w:tab w:val="clear" w:pos="2160"/>
          <w:tab w:val="clear" w:pos="4680"/>
          <w:tab w:val="left" w:pos="6285"/>
        </w:tabs>
        <w:rPr>
          <w:rFonts w:asciiTheme="minorHAnsi" w:hAnsiTheme="minorHAnsi"/>
          <w:b/>
          <w:bCs/>
        </w:rPr>
      </w:pPr>
      <w:r w:rsidRPr="009805B1">
        <w:rPr>
          <w:rFonts w:asciiTheme="minorHAnsi" w:hAnsiTheme="minorHAnsi"/>
        </w:rPr>
        <w:tab/>
      </w:r>
    </w:p>
    <w:tbl>
      <w:tblPr>
        <w:tblW w:w="0" w:type="auto"/>
        <w:tblInd w:w="471" w:type="dxa"/>
        <w:tblLook w:val="0000" w:firstRow="0" w:lastRow="0" w:firstColumn="0" w:lastColumn="0" w:noHBand="0" w:noVBand="0"/>
      </w:tblPr>
      <w:tblGrid>
        <w:gridCol w:w="1091"/>
        <w:gridCol w:w="9760"/>
      </w:tblGrid>
      <w:tr w:rsidR="004F0147" w:rsidRPr="009805B1" w14:paraId="67EEDDBE" w14:textId="77777777" w:rsidTr="004A0D0F">
        <w:trPr>
          <w:trHeight w:val="213"/>
        </w:trPr>
        <w:tc>
          <w:tcPr>
            <w:tcW w:w="0" w:type="auto"/>
            <w:shd w:val="clear" w:color="auto" w:fill="DDDDDD"/>
          </w:tcPr>
          <w:p w14:paraId="79DC605B" w14:textId="77777777" w:rsidR="004F0147" w:rsidRPr="009805B1" w:rsidRDefault="004F0147" w:rsidP="00504FF4">
            <w:pPr>
              <w:rPr>
                <w:rFonts w:asciiTheme="minorHAnsi" w:hAnsiTheme="minorHAnsi" w:cs="Arial"/>
                <w:b/>
                <w:sz w:val="20"/>
                <w:szCs w:val="20"/>
              </w:rPr>
            </w:pPr>
            <w:r w:rsidRPr="009805B1">
              <w:rPr>
                <w:rFonts w:asciiTheme="minorHAnsi" w:hAnsiTheme="minorHAnsi" w:cs="Arial"/>
                <w:b/>
                <w:sz w:val="20"/>
                <w:szCs w:val="20"/>
              </w:rPr>
              <w:t xml:space="preserve">Project </w:t>
            </w:r>
          </w:p>
        </w:tc>
        <w:tc>
          <w:tcPr>
            <w:tcW w:w="0" w:type="auto"/>
            <w:shd w:val="clear" w:color="auto" w:fill="DDDDDD"/>
          </w:tcPr>
          <w:p w14:paraId="16697D0B" w14:textId="77777777" w:rsidR="004F0147" w:rsidRPr="009805B1" w:rsidRDefault="004F0147" w:rsidP="00124158">
            <w:pPr>
              <w:pStyle w:val="Style2header"/>
              <w:rPr>
                <w:rFonts w:asciiTheme="minorHAnsi" w:hAnsiTheme="minorHAnsi"/>
              </w:rPr>
            </w:pPr>
            <w:r w:rsidRPr="009805B1">
              <w:rPr>
                <w:rFonts w:asciiTheme="minorHAnsi" w:hAnsiTheme="minorHAnsi"/>
              </w:rPr>
              <w:t>Morgan Trustee Depository Limited (MTDL)</w:t>
            </w:r>
          </w:p>
        </w:tc>
      </w:tr>
      <w:tr w:rsidR="004F0147" w:rsidRPr="009805B1" w14:paraId="0C0299C6" w14:textId="77777777" w:rsidTr="004A0D0F">
        <w:trPr>
          <w:trHeight w:val="213"/>
        </w:trPr>
        <w:tc>
          <w:tcPr>
            <w:tcW w:w="0" w:type="auto"/>
            <w:shd w:val="clear" w:color="auto" w:fill="FFFFFF"/>
          </w:tcPr>
          <w:p w14:paraId="51BDBE8E" w14:textId="77777777" w:rsidR="004F0147" w:rsidRPr="009805B1" w:rsidRDefault="004F0147">
            <w:pPr>
              <w:pStyle w:val="Body"/>
              <w:ind w:left="0"/>
              <w:jc w:val="both"/>
              <w:rPr>
                <w:rFonts w:asciiTheme="minorHAnsi" w:hAnsiTheme="minorHAnsi"/>
              </w:rPr>
            </w:pPr>
            <w:r w:rsidRPr="009805B1">
              <w:rPr>
                <w:rFonts w:asciiTheme="minorHAnsi" w:hAnsiTheme="minorHAnsi"/>
              </w:rPr>
              <w:t>Client</w:t>
            </w:r>
          </w:p>
        </w:tc>
        <w:tc>
          <w:tcPr>
            <w:tcW w:w="0" w:type="auto"/>
            <w:shd w:val="clear" w:color="auto" w:fill="FFFFFF"/>
          </w:tcPr>
          <w:p w14:paraId="77442313" w14:textId="77777777" w:rsidR="004F0147" w:rsidRPr="009805B1" w:rsidRDefault="004F0147">
            <w:pPr>
              <w:pStyle w:val="Body"/>
              <w:ind w:left="0"/>
              <w:jc w:val="both"/>
              <w:rPr>
                <w:rFonts w:asciiTheme="minorHAnsi" w:hAnsiTheme="minorHAnsi"/>
              </w:rPr>
            </w:pPr>
            <w:r w:rsidRPr="009805B1">
              <w:rPr>
                <w:rFonts w:asciiTheme="minorHAnsi" w:hAnsiTheme="minorHAnsi"/>
              </w:rPr>
              <w:t>J.P Morgan</w:t>
            </w:r>
          </w:p>
        </w:tc>
      </w:tr>
      <w:tr w:rsidR="004F0147" w:rsidRPr="009805B1" w14:paraId="46848E49" w14:textId="77777777" w:rsidTr="004A0D0F">
        <w:trPr>
          <w:trHeight w:val="213"/>
        </w:trPr>
        <w:tc>
          <w:tcPr>
            <w:tcW w:w="0" w:type="auto"/>
            <w:shd w:val="clear" w:color="auto" w:fill="FFFFFF"/>
          </w:tcPr>
          <w:p w14:paraId="5AD1FCCC" w14:textId="77777777" w:rsidR="004F0147" w:rsidRPr="009805B1" w:rsidRDefault="004F0147">
            <w:pPr>
              <w:pStyle w:val="Body"/>
              <w:ind w:left="0"/>
              <w:jc w:val="both"/>
              <w:rPr>
                <w:rFonts w:asciiTheme="minorHAnsi" w:hAnsiTheme="minorHAnsi"/>
              </w:rPr>
            </w:pPr>
            <w:r w:rsidRPr="009805B1">
              <w:rPr>
                <w:rFonts w:asciiTheme="minorHAnsi" w:hAnsiTheme="minorHAnsi"/>
              </w:rPr>
              <w:t>Employer</w:t>
            </w:r>
          </w:p>
        </w:tc>
        <w:tc>
          <w:tcPr>
            <w:tcW w:w="0" w:type="auto"/>
            <w:shd w:val="clear" w:color="auto" w:fill="FFFFFF"/>
          </w:tcPr>
          <w:p w14:paraId="44DBFCF8" w14:textId="77777777" w:rsidR="004F0147" w:rsidRPr="009805B1" w:rsidRDefault="004F0147">
            <w:pPr>
              <w:pStyle w:val="Body"/>
              <w:ind w:left="0"/>
              <w:jc w:val="both"/>
              <w:rPr>
                <w:rFonts w:asciiTheme="minorHAnsi" w:hAnsiTheme="minorHAnsi"/>
              </w:rPr>
            </w:pPr>
            <w:r w:rsidRPr="009805B1">
              <w:rPr>
                <w:rFonts w:asciiTheme="minorHAnsi" w:hAnsiTheme="minorHAnsi"/>
              </w:rPr>
              <w:t>Mahindra Satyam</w:t>
            </w:r>
          </w:p>
        </w:tc>
      </w:tr>
      <w:tr w:rsidR="004F0147" w:rsidRPr="009805B1" w14:paraId="54A4DECE" w14:textId="77777777" w:rsidTr="004A0D0F">
        <w:trPr>
          <w:trHeight w:val="213"/>
        </w:trPr>
        <w:tc>
          <w:tcPr>
            <w:tcW w:w="0" w:type="auto"/>
            <w:shd w:val="clear" w:color="auto" w:fill="FFFFFF"/>
          </w:tcPr>
          <w:p w14:paraId="66535857" w14:textId="77777777" w:rsidR="004F0147" w:rsidRPr="009805B1" w:rsidRDefault="004F0147">
            <w:pPr>
              <w:pStyle w:val="Body"/>
              <w:ind w:left="0"/>
              <w:jc w:val="both"/>
              <w:rPr>
                <w:rFonts w:asciiTheme="minorHAnsi" w:hAnsiTheme="minorHAnsi"/>
              </w:rPr>
            </w:pPr>
            <w:r w:rsidRPr="009805B1">
              <w:rPr>
                <w:rFonts w:asciiTheme="minorHAnsi" w:hAnsiTheme="minorHAnsi"/>
              </w:rPr>
              <w:t>Duration</w:t>
            </w:r>
          </w:p>
        </w:tc>
        <w:tc>
          <w:tcPr>
            <w:tcW w:w="0" w:type="auto"/>
            <w:shd w:val="clear" w:color="auto" w:fill="FFFFFF"/>
          </w:tcPr>
          <w:p w14:paraId="2670E8EF" w14:textId="77777777" w:rsidR="004F0147" w:rsidRPr="009805B1" w:rsidRDefault="002031DB">
            <w:pPr>
              <w:pStyle w:val="Body"/>
              <w:ind w:left="0"/>
              <w:jc w:val="both"/>
              <w:rPr>
                <w:rFonts w:asciiTheme="minorHAnsi" w:hAnsiTheme="minorHAnsi"/>
              </w:rPr>
            </w:pPr>
            <w:r>
              <w:rPr>
                <w:rFonts w:asciiTheme="minorHAnsi" w:hAnsiTheme="minorHAnsi"/>
              </w:rPr>
              <w:t>May 2003</w:t>
            </w:r>
            <w:r w:rsidR="004F0147" w:rsidRPr="009805B1">
              <w:rPr>
                <w:rFonts w:asciiTheme="minorHAnsi" w:hAnsiTheme="minorHAnsi"/>
              </w:rPr>
              <w:t xml:space="preserve"> – April 2007</w:t>
            </w:r>
          </w:p>
        </w:tc>
      </w:tr>
      <w:tr w:rsidR="004F0147" w:rsidRPr="009805B1" w14:paraId="6B19C32F" w14:textId="77777777" w:rsidTr="004A0D0F">
        <w:trPr>
          <w:trHeight w:val="1533"/>
        </w:trPr>
        <w:tc>
          <w:tcPr>
            <w:tcW w:w="0" w:type="auto"/>
            <w:shd w:val="clear" w:color="auto" w:fill="FFFFFF"/>
          </w:tcPr>
          <w:p w14:paraId="540477B3" w14:textId="77777777" w:rsidR="004F0147" w:rsidRPr="009805B1" w:rsidRDefault="004F0147">
            <w:pPr>
              <w:pStyle w:val="Body"/>
              <w:ind w:left="0"/>
              <w:jc w:val="both"/>
              <w:rPr>
                <w:rFonts w:asciiTheme="minorHAnsi" w:hAnsiTheme="minorHAnsi"/>
              </w:rPr>
            </w:pPr>
            <w:r w:rsidRPr="009805B1">
              <w:rPr>
                <w:rFonts w:asciiTheme="minorHAnsi" w:hAnsiTheme="minorHAnsi"/>
              </w:rPr>
              <w:t>Project Details</w:t>
            </w:r>
          </w:p>
        </w:tc>
        <w:tc>
          <w:tcPr>
            <w:tcW w:w="0" w:type="auto"/>
            <w:shd w:val="clear" w:color="auto" w:fill="FFFFFF"/>
          </w:tcPr>
          <w:p w14:paraId="4A70F953" w14:textId="77777777" w:rsidR="004F0147" w:rsidRPr="009805B1" w:rsidRDefault="00DE6F95" w:rsidP="002031DB">
            <w:pPr>
              <w:pStyle w:val="Body"/>
              <w:ind w:left="0"/>
              <w:jc w:val="both"/>
              <w:rPr>
                <w:rFonts w:asciiTheme="minorHAnsi" w:hAnsiTheme="minorHAnsi"/>
              </w:rPr>
            </w:pPr>
            <w:r>
              <w:rPr>
                <w:rFonts w:asciiTheme="minorHAnsi" w:hAnsiTheme="minorHAnsi"/>
              </w:rPr>
              <w:t>Worked as a Senior Software Engineer to a</w:t>
            </w:r>
            <w:r w:rsidR="004F0147" w:rsidRPr="009805B1">
              <w:rPr>
                <w:rFonts w:asciiTheme="minorHAnsi" w:hAnsiTheme="minorHAnsi"/>
              </w:rPr>
              <w:t>utomate the Trustee/Depository</w:t>
            </w:r>
            <w:r>
              <w:rPr>
                <w:rFonts w:asciiTheme="minorHAnsi" w:hAnsiTheme="minorHAnsi"/>
              </w:rPr>
              <w:t xml:space="preserve"> utilizing </w:t>
            </w:r>
            <w:r w:rsidRPr="00DE6F95">
              <w:rPr>
                <w:rFonts w:asciiTheme="minorHAnsi" w:hAnsiTheme="minorHAnsi"/>
              </w:rPr>
              <w:t xml:space="preserve">Java/J2EE, Struts, IBM </w:t>
            </w:r>
            <w:proofErr w:type="spellStart"/>
            <w:r w:rsidRPr="00DE6F95">
              <w:rPr>
                <w:rFonts w:asciiTheme="minorHAnsi" w:hAnsiTheme="minorHAnsi"/>
              </w:rPr>
              <w:t>Websphere</w:t>
            </w:r>
            <w:proofErr w:type="spellEnd"/>
            <w:r w:rsidRPr="00DE6F95">
              <w:rPr>
                <w:rFonts w:asciiTheme="minorHAnsi" w:hAnsiTheme="minorHAnsi"/>
              </w:rPr>
              <w:t xml:space="preserve">, </w:t>
            </w:r>
            <w:r w:rsidR="00E04B56" w:rsidRPr="00DE6F95">
              <w:rPr>
                <w:rFonts w:asciiTheme="minorHAnsi" w:hAnsiTheme="minorHAnsi"/>
              </w:rPr>
              <w:t>and Oracle</w:t>
            </w:r>
            <w:r w:rsidRPr="00DE6F95">
              <w:rPr>
                <w:rFonts w:asciiTheme="minorHAnsi" w:hAnsiTheme="minorHAnsi"/>
              </w:rPr>
              <w:t xml:space="preserve"> 8i database</w:t>
            </w:r>
            <w:r w:rsidR="004F0147" w:rsidRPr="009805B1">
              <w:rPr>
                <w:rFonts w:asciiTheme="minorHAnsi" w:hAnsiTheme="minorHAnsi"/>
              </w:rPr>
              <w:t xml:space="preserve"> product to provide </w:t>
            </w:r>
            <w:r>
              <w:rPr>
                <w:rFonts w:asciiTheme="minorHAnsi" w:hAnsiTheme="minorHAnsi"/>
              </w:rPr>
              <w:t xml:space="preserve">an </w:t>
            </w:r>
            <w:r w:rsidR="004F0147" w:rsidRPr="009805B1">
              <w:rPr>
                <w:rFonts w:asciiTheme="minorHAnsi" w:hAnsiTheme="minorHAnsi"/>
              </w:rPr>
              <w:t xml:space="preserve">integrated client trustee/fiduciary services, initially in the UK. </w:t>
            </w:r>
            <w:r w:rsidR="00E04B56">
              <w:rPr>
                <w:rFonts w:asciiTheme="minorHAnsi" w:hAnsiTheme="minorHAnsi"/>
              </w:rPr>
              <w:t xml:space="preserve">Also, </w:t>
            </w:r>
            <w:r w:rsidR="00E04B56" w:rsidRPr="009805B1">
              <w:rPr>
                <w:rFonts w:asciiTheme="minorHAnsi" w:hAnsiTheme="minorHAnsi"/>
              </w:rPr>
              <w:t>provid</w:t>
            </w:r>
            <w:r w:rsidR="00E04B56">
              <w:rPr>
                <w:rFonts w:asciiTheme="minorHAnsi" w:hAnsiTheme="minorHAnsi"/>
              </w:rPr>
              <w:t>ed</w:t>
            </w:r>
            <w:r w:rsidR="004F0147" w:rsidRPr="009805B1">
              <w:rPr>
                <w:rFonts w:asciiTheme="minorHAnsi" w:hAnsiTheme="minorHAnsi"/>
              </w:rPr>
              <w:t xml:space="preserve"> automated interfaces, warehousing of data and browser delivery of client and risk/regulatory reporting, Facilitate subsequent usage of relevant modules across the different locations/jurisdictions. </w:t>
            </w:r>
          </w:p>
        </w:tc>
      </w:tr>
    </w:tbl>
    <w:p w14:paraId="5661E0B4" w14:textId="77777777" w:rsidR="004F0147" w:rsidRPr="009805B1" w:rsidRDefault="004F0147" w:rsidP="002031DB">
      <w:pPr>
        <w:pStyle w:val="Body"/>
        <w:tabs>
          <w:tab w:val="clear" w:pos="720"/>
          <w:tab w:val="clear" w:pos="1440"/>
          <w:tab w:val="clear" w:pos="2160"/>
          <w:tab w:val="clear" w:pos="4680"/>
          <w:tab w:val="left" w:pos="6285"/>
        </w:tabs>
        <w:ind w:left="0"/>
        <w:rPr>
          <w:rFonts w:asciiTheme="minorHAnsi" w:hAnsiTheme="minorHAnsi"/>
        </w:rPr>
      </w:pPr>
    </w:p>
    <w:sectPr w:rsidR="004F0147" w:rsidRPr="009805B1" w:rsidSect="008F551D">
      <w:pgSz w:w="12240" w:h="15840"/>
      <w:pgMar w:top="567" w:right="567" w:bottom="777" w:left="567" w:header="96" w:footer="720" w:gutter="0"/>
      <w:cols w:space="72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8203E5" w14:textId="77777777" w:rsidR="007D7184" w:rsidRDefault="007D7184">
      <w:pPr>
        <w:spacing w:line="240" w:lineRule="auto"/>
      </w:pPr>
      <w:r>
        <w:separator/>
      </w:r>
    </w:p>
  </w:endnote>
  <w:endnote w:type="continuationSeparator" w:id="0">
    <w:p w14:paraId="11FE1FB0" w14:textId="77777777" w:rsidR="007D7184" w:rsidRDefault="007D71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30204"/>
    <w:charset w:val="00"/>
    <w:family w:val="swiss"/>
    <w:pitch w:val="variable"/>
    <w:sig w:usb0="00000007" w:usb1="00000000" w:usb2="00000000" w:usb3="00000000" w:csb0="00000093"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w:panose1 w:val="02020603060405020304"/>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68AD0" w14:textId="77777777" w:rsidR="007D7184" w:rsidRDefault="007D7184">
      <w:pPr>
        <w:spacing w:line="240" w:lineRule="auto"/>
      </w:pPr>
      <w:r>
        <w:separator/>
      </w:r>
    </w:p>
  </w:footnote>
  <w:footnote w:type="continuationSeparator" w:id="0">
    <w:p w14:paraId="49F10DB7" w14:textId="77777777" w:rsidR="007D7184" w:rsidRDefault="007D71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3"/>
    <w:lvl w:ilvl="0">
      <w:numFmt w:val="bullet"/>
      <w:lvlText w:val=""/>
      <w:lvlJc w:val="left"/>
      <w:pPr>
        <w:tabs>
          <w:tab w:val="num" w:pos="0"/>
        </w:tabs>
        <w:ind w:left="720" w:hanging="360"/>
      </w:pPr>
      <w:rPr>
        <w:rFonts w:ascii="Symbol" w:hAnsi="Symbol"/>
        <w:position w:val="0"/>
        <w:sz w:val="20"/>
        <w:vertAlign w:val="baseline"/>
      </w:rPr>
    </w:lvl>
    <w:lvl w:ilvl="1">
      <w:start w:val="1"/>
      <w:numFmt w:val="bullet"/>
      <w:lvlText w:val=""/>
      <w:lvlJc w:val="left"/>
      <w:pPr>
        <w:tabs>
          <w:tab w:val="num" w:pos="0"/>
        </w:tabs>
        <w:ind w:left="1080" w:hanging="360"/>
      </w:pPr>
      <w:rPr>
        <w:rFonts w:ascii="Symbol" w:hAnsi="Symbol"/>
        <w:position w:val="0"/>
        <w:sz w:val="20"/>
        <w:vertAlign w:val="baseline"/>
      </w:rPr>
    </w:lvl>
    <w:lvl w:ilvl="2">
      <w:start w:val="1"/>
      <w:numFmt w:val="bullet"/>
      <w:lvlText w:val=""/>
      <w:lvlJc w:val="left"/>
      <w:pPr>
        <w:tabs>
          <w:tab w:val="num" w:pos="0"/>
        </w:tabs>
        <w:ind w:left="1440" w:hanging="360"/>
      </w:pPr>
      <w:rPr>
        <w:rFonts w:ascii="Symbol" w:hAnsi="Symbol"/>
        <w:position w:val="0"/>
        <w:sz w:val="20"/>
        <w:vertAlign w:val="baseline"/>
      </w:rPr>
    </w:lvl>
    <w:lvl w:ilvl="3">
      <w:start w:val="1"/>
      <w:numFmt w:val="bullet"/>
      <w:lvlText w:val=""/>
      <w:lvlJc w:val="left"/>
      <w:pPr>
        <w:tabs>
          <w:tab w:val="num" w:pos="0"/>
        </w:tabs>
        <w:ind w:left="1800" w:hanging="360"/>
      </w:pPr>
      <w:rPr>
        <w:rFonts w:ascii="Symbol" w:hAnsi="Symbol"/>
        <w:position w:val="0"/>
        <w:sz w:val="20"/>
        <w:vertAlign w:val="baseline"/>
      </w:rPr>
    </w:lvl>
    <w:lvl w:ilvl="4">
      <w:start w:val="1"/>
      <w:numFmt w:val="bullet"/>
      <w:lvlText w:val=""/>
      <w:lvlJc w:val="left"/>
      <w:pPr>
        <w:tabs>
          <w:tab w:val="num" w:pos="0"/>
        </w:tabs>
        <w:ind w:left="2160" w:hanging="360"/>
      </w:pPr>
      <w:rPr>
        <w:rFonts w:ascii="Symbol" w:hAnsi="Symbol"/>
        <w:position w:val="0"/>
        <w:sz w:val="20"/>
        <w:vertAlign w:val="baseline"/>
      </w:rPr>
    </w:lvl>
    <w:lvl w:ilvl="5">
      <w:start w:val="1"/>
      <w:numFmt w:val="bullet"/>
      <w:lvlText w:val=""/>
      <w:lvlJc w:val="left"/>
      <w:pPr>
        <w:tabs>
          <w:tab w:val="num" w:pos="0"/>
        </w:tabs>
        <w:ind w:left="2520" w:hanging="360"/>
      </w:pPr>
      <w:rPr>
        <w:rFonts w:ascii="Symbol" w:hAnsi="Symbol"/>
        <w:position w:val="0"/>
        <w:sz w:val="20"/>
        <w:vertAlign w:val="baseline"/>
      </w:rPr>
    </w:lvl>
    <w:lvl w:ilvl="6">
      <w:start w:val="1"/>
      <w:numFmt w:val="bullet"/>
      <w:lvlText w:val=""/>
      <w:lvlJc w:val="left"/>
      <w:pPr>
        <w:tabs>
          <w:tab w:val="num" w:pos="0"/>
        </w:tabs>
        <w:ind w:left="2880" w:hanging="360"/>
      </w:pPr>
      <w:rPr>
        <w:rFonts w:ascii="Symbol" w:hAnsi="Symbol"/>
        <w:position w:val="0"/>
        <w:sz w:val="20"/>
        <w:vertAlign w:val="baseline"/>
      </w:rPr>
    </w:lvl>
    <w:lvl w:ilvl="7">
      <w:start w:val="1"/>
      <w:numFmt w:val="bullet"/>
      <w:lvlText w:val=""/>
      <w:lvlJc w:val="left"/>
      <w:pPr>
        <w:tabs>
          <w:tab w:val="num" w:pos="0"/>
        </w:tabs>
        <w:ind w:left="3240" w:hanging="360"/>
      </w:pPr>
      <w:rPr>
        <w:rFonts w:ascii="Symbol" w:hAnsi="Symbol"/>
        <w:position w:val="0"/>
        <w:sz w:val="20"/>
        <w:vertAlign w:val="baseline"/>
      </w:rPr>
    </w:lvl>
    <w:lvl w:ilvl="8">
      <w:start w:val="1"/>
      <w:numFmt w:val="bullet"/>
      <w:lvlText w:val=""/>
      <w:lvlJc w:val="left"/>
      <w:pPr>
        <w:tabs>
          <w:tab w:val="num" w:pos="0"/>
        </w:tabs>
        <w:ind w:left="3600" w:hanging="360"/>
      </w:pPr>
      <w:rPr>
        <w:rFonts w:ascii="Symbol" w:hAnsi="Symbol"/>
        <w:position w:val="0"/>
        <w:sz w:val="20"/>
        <w:vertAlign w:val="baseline"/>
      </w:rPr>
    </w:lvl>
  </w:abstractNum>
  <w:abstractNum w:abstractNumId="1">
    <w:nsid w:val="00000002"/>
    <w:multiLevelType w:val="multilevel"/>
    <w:tmpl w:val="00000002"/>
    <w:name w:val="WWNum4"/>
    <w:lvl w:ilvl="0">
      <w:numFmt w:val="bullet"/>
      <w:lvlText w:val=""/>
      <w:lvlJc w:val="left"/>
      <w:pPr>
        <w:tabs>
          <w:tab w:val="num" w:pos="0"/>
        </w:tabs>
        <w:ind w:left="720" w:hanging="360"/>
      </w:pPr>
      <w:rPr>
        <w:rFonts w:ascii="Symbol" w:hAnsi="Symbol"/>
        <w:position w:val="0"/>
        <w:sz w:val="20"/>
        <w:vertAlign w:val="baseline"/>
      </w:rPr>
    </w:lvl>
    <w:lvl w:ilvl="1">
      <w:start w:val="1"/>
      <w:numFmt w:val="bullet"/>
      <w:lvlText w:val=""/>
      <w:lvlJc w:val="left"/>
      <w:pPr>
        <w:tabs>
          <w:tab w:val="num" w:pos="0"/>
        </w:tabs>
        <w:ind w:left="1080" w:hanging="360"/>
      </w:pPr>
      <w:rPr>
        <w:rFonts w:ascii="Symbol" w:hAnsi="Symbol"/>
        <w:position w:val="0"/>
        <w:sz w:val="20"/>
        <w:vertAlign w:val="baseline"/>
      </w:rPr>
    </w:lvl>
    <w:lvl w:ilvl="2">
      <w:start w:val="1"/>
      <w:numFmt w:val="bullet"/>
      <w:lvlText w:val=""/>
      <w:lvlJc w:val="left"/>
      <w:pPr>
        <w:tabs>
          <w:tab w:val="num" w:pos="0"/>
        </w:tabs>
        <w:ind w:left="1440" w:hanging="360"/>
      </w:pPr>
      <w:rPr>
        <w:rFonts w:ascii="Symbol" w:hAnsi="Symbol"/>
        <w:position w:val="0"/>
        <w:sz w:val="20"/>
        <w:vertAlign w:val="baseline"/>
      </w:rPr>
    </w:lvl>
    <w:lvl w:ilvl="3">
      <w:start w:val="1"/>
      <w:numFmt w:val="bullet"/>
      <w:lvlText w:val=""/>
      <w:lvlJc w:val="left"/>
      <w:pPr>
        <w:tabs>
          <w:tab w:val="num" w:pos="0"/>
        </w:tabs>
        <w:ind w:left="1800" w:hanging="360"/>
      </w:pPr>
      <w:rPr>
        <w:rFonts w:ascii="Symbol" w:hAnsi="Symbol"/>
        <w:position w:val="0"/>
        <w:sz w:val="20"/>
        <w:vertAlign w:val="baseline"/>
      </w:rPr>
    </w:lvl>
    <w:lvl w:ilvl="4">
      <w:start w:val="1"/>
      <w:numFmt w:val="bullet"/>
      <w:lvlText w:val=""/>
      <w:lvlJc w:val="left"/>
      <w:pPr>
        <w:tabs>
          <w:tab w:val="num" w:pos="0"/>
        </w:tabs>
        <w:ind w:left="2160" w:hanging="360"/>
      </w:pPr>
      <w:rPr>
        <w:rFonts w:ascii="Symbol" w:hAnsi="Symbol"/>
        <w:position w:val="0"/>
        <w:sz w:val="20"/>
        <w:vertAlign w:val="baseline"/>
      </w:rPr>
    </w:lvl>
    <w:lvl w:ilvl="5">
      <w:start w:val="1"/>
      <w:numFmt w:val="bullet"/>
      <w:lvlText w:val=""/>
      <w:lvlJc w:val="left"/>
      <w:pPr>
        <w:tabs>
          <w:tab w:val="num" w:pos="0"/>
        </w:tabs>
        <w:ind w:left="2520" w:hanging="360"/>
      </w:pPr>
      <w:rPr>
        <w:rFonts w:ascii="Symbol" w:hAnsi="Symbol"/>
        <w:position w:val="0"/>
        <w:sz w:val="20"/>
        <w:vertAlign w:val="baseline"/>
      </w:rPr>
    </w:lvl>
    <w:lvl w:ilvl="6">
      <w:start w:val="1"/>
      <w:numFmt w:val="bullet"/>
      <w:lvlText w:val=""/>
      <w:lvlJc w:val="left"/>
      <w:pPr>
        <w:tabs>
          <w:tab w:val="num" w:pos="0"/>
        </w:tabs>
        <w:ind w:left="2880" w:hanging="360"/>
      </w:pPr>
      <w:rPr>
        <w:rFonts w:ascii="Symbol" w:hAnsi="Symbol"/>
        <w:position w:val="0"/>
        <w:sz w:val="20"/>
        <w:vertAlign w:val="baseline"/>
      </w:rPr>
    </w:lvl>
    <w:lvl w:ilvl="7">
      <w:start w:val="1"/>
      <w:numFmt w:val="bullet"/>
      <w:lvlText w:val=""/>
      <w:lvlJc w:val="left"/>
      <w:pPr>
        <w:tabs>
          <w:tab w:val="num" w:pos="0"/>
        </w:tabs>
        <w:ind w:left="3240" w:hanging="360"/>
      </w:pPr>
      <w:rPr>
        <w:rFonts w:ascii="Symbol" w:hAnsi="Symbol"/>
        <w:position w:val="0"/>
        <w:sz w:val="20"/>
        <w:vertAlign w:val="baseline"/>
      </w:rPr>
    </w:lvl>
    <w:lvl w:ilvl="8">
      <w:start w:val="1"/>
      <w:numFmt w:val="bullet"/>
      <w:lvlText w:val=""/>
      <w:lvlJc w:val="left"/>
      <w:pPr>
        <w:tabs>
          <w:tab w:val="num" w:pos="0"/>
        </w:tabs>
        <w:ind w:left="3600" w:hanging="360"/>
      </w:pPr>
      <w:rPr>
        <w:rFonts w:ascii="Symbol" w:hAnsi="Symbol"/>
        <w:position w:val="0"/>
        <w:sz w:val="20"/>
        <w:vertAlign w:val="baseline"/>
      </w:rPr>
    </w:lvl>
  </w:abstractNum>
  <w:abstractNum w:abstractNumId="2">
    <w:nsid w:val="00000003"/>
    <w:multiLevelType w:val="multilevel"/>
    <w:tmpl w:val="00000003"/>
    <w:name w:val="WWNum5"/>
    <w:lvl w:ilvl="0">
      <w:numFmt w:val="bullet"/>
      <w:lvlText w:val=""/>
      <w:lvlJc w:val="left"/>
      <w:pPr>
        <w:tabs>
          <w:tab w:val="num" w:pos="0"/>
        </w:tabs>
        <w:ind w:left="720" w:hanging="360"/>
      </w:pPr>
      <w:rPr>
        <w:rFonts w:ascii="Symbol" w:hAnsi="Symbol"/>
        <w:position w:val="0"/>
        <w:sz w:val="20"/>
        <w:vertAlign w:val="baseline"/>
      </w:rPr>
    </w:lvl>
    <w:lvl w:ilvl="1">
      <w:start w:val="1"/>
      <w:numFmt w:val="bullet"/>
      <w:lvlText w:val=""/>
      <w:lvlJc w:val="left"/>
      <w:pPr>
        <w:tabs>
          <w:tab w:val="num" w:pos="0"/>
        </w:tabs>
        <w:ind w:left="1080" w:hanging="360"/>
      </w:pPr>
      <w:rPr>
        <w:rFonts w:ascii="Symbol" w:hAnsi="Symbol"/>
        <w:position w:val="0"/>
        <w:sz w:val="20"/>
        <w:vertAlign w:val="baseline"/>
      </w:rPr>
    </w:lvl>
    <w:lvl w:ilvl="2">
      <w:start w:val="1"/>
      <w:numFmt w:val="bullet"/>
      <w:lvlText w:val=""/>
      <w:lvlJc w:val="left"/>
      <w:pPr>
        <w:tabs>
          <w:tab w:val="num" w:pos="0"/>
        </w:tabs>
        <w:ind w:left="1440" w:hanging="360"/>
      </w:pPr>
      <w:rPr>
        <w:rFonts w:ascii="Symbol" w:hAnsi="Symbol"/>
        <w:position w:val="0"/>
        <w:sz w:val="20"/>
        <w:vertAlign w:val="baseline"/>
      </w:rPr>
    </w:lvl>
    <w:lvl w:ilvl="3">
      <w:start w:val="1"/>
      <w:numFmt w:val="bullet"/>
      <w:lvlText w:val=""/>
      <w:lvlJc w:val="left"/>
      <w:pPr>
        <w:tabs>
          <w:tab w:val="num" w:pos="0"/>
        </w:tabs>
        <w:ind w:left="1800" w:hanging="360"/>
      </w:pPr>
      <w:rPr>
        <w:rFonts w:ascii="Symbol" w:hAnsi="Symbol"/>
        <w:position w:val="0"/>
        <w:sz w:val="20"/>
        <w:vertAlign w:val="baseline"/>
      </w:rPr>
    </w:lvl>
    <w:lvl w:ilvl="4">
      <w:start w:val="1"/>
      <w:numFmt w:val="bullet"/>
      <w:lvlText w:val=""/>
      <w:lvlJc w:val="left"/>
      <w:pPr>
        <w:tabs>
          <w:tab w:val="num" w:pos="0"/>
        </w:tabs>
        <w:ind w:left="2160" w:hanging="360"/>
      </w:pPr>
      <w:rPr>
        <w:rFonts w:ascii="Symbol" w:hAnsi="Symbol"/>
        <w:position w:val="0"/>
        <w:sz w:val="20"/>
        <w:vertAlign w:val="baseline"/>
      </w:rPr>
    </w:lvl>
    <w:lvl w:ilvl="5">
      <w:start w:val="1"/>
      <w:numFmt w:val="bullet"/>
      <w:lvlText w:val=""/>
      <w:lvlJc w:val="left"/>
      <w:pPr>
        <w:tabs>
          <w:tab w:val="num" w:pos="0"/>
        </w:tabs>
        <w:ind w:left="2520" w:hanging="360"/>
      </w:pPr>
      <w:rPr>
        <w:rFonts w:ascii="Symbol" w:hAnsi="Symbol"/>
        <w:position w:val="0"/>
        <w:sz w:val="20"/>
        <w:vertAlign w:val="baseline"/>
      </w:rPr>
    </w:lvl>
    <w:lvl w:ilvl="6">
      <w:start w:val="1"/>
      <w:numFmt w:val="bullet"/>
      <w:lvlText w:val=""/>
      <w:lvlJc w:val="left"/>
      <w:pPr>
        <w:tabs>
          <w:tab w:val="num" w:pos="0"/>
        </w:tabs>
        <w:ind w:left="2880" w:hanging="360"/>
      </w:pPr>
      <w:rPr>
        <w:rFonts w:ascii="Symbol" w:hAnsi="Symbol"/>
        <w:position w:val="0"/>
        <w:sz w:val="20"/>
        <w:vertAlign w:val="baseline"/>
      </w:rPr>
    </w:lvl>
    <w:lvl w:ilvl="7">
      <w:start w:val="1"/>
      <w:numFmt w:val="bullet"/>
      <w:lvlText w:val=""/>
      <w:lvlJc w:val="left"/>
      <w:pPr>
        <w:tabs>
          <w:tab w:val="num" w:pos="0"/>
        </w:tabs>
        <w:ind w:left="3240" w:hanging="360"/>
      </w:pPr>
      <w:rPr>
        <w:rFonts w:ascii="Symbol" w:hAnsi="Symbol"/>
        <w:position w:val="0"/>
        <w:sz w:val="20"/>
        <w:vertAlign w:val="baseline"/>
      </w:rPr>
    </w:lvl>
    <w:lvl w:ilvl="8">
      <w:start w:val="1"/>
      <w:numFmt w:val="bullet"/>
      <w:lvlText w:val=""/>
      <w:lvlJc w:val="left"/>
      <w:pPr>
        <w:tabs>
          <w:tab w:val="num" w:pos="0"/>
        </w:tabs>
        <w:ind w:left="3600" w:hanging="360"/>
      </w:pPr>
      <w:rPr>
        <w:rFonts w:ascii="Symbol" w:hAnsi="Symbol"/>
        <w:position w:val="0"/>
        <w:sz w:val="20"/>
        <w:vertAlign w:val="baseline"/>
      </w:rPr>
    </w:lvl>
  </w:abstractNum>
  <w:abstractNum w:abstractNumId="3">
    <w:nsid w:val="00000004"/>
    <w:multiLevelType w:val="multilevel"/>
    <w:tmpl w:val="00000004"/>
    <w:name w:val="WWNum6"/>
    <w:lvl w:ilvl="0">
      <w:numFmt w:val="bullet"/>
      <w:lvlText w:val=""/>
      <w:lvlJc w:val="left"/>
      <w:pPr>
        <w:tabs>
          <w:tab w:val="num" w:pos="0"/>
        </w:tabs>
        <w:ind w:left="720" w:hanging="360"/>
      </w:pPr>
      <w:rPr>
        <w:rFonts w:ascii="Symbol" w:hAnsi="Symbol"/>
        <w:position w:val="0"/>
        <w:sz w:val="20"/>
        <w:vertAlign w:val="baseline"/>
      </w:rPr>
    </w:lvl>
    <w:lvl w:ilvl="1">
      <w:start w:val="1"/>
      <w:numFmt w:val="bullet"/>
      <w:lvlText w:val=""/>
      <w:lvlJc w:val="left"/>
      <w:pPr>
        <w:tabs>
          <w:tab w:val="num" w:pos="0"/>
        </w:tabs>
        <w:ind w:left="1080" w:hanging="360"/>
      </w:pPr>
      <w:rPr>
        <w:rFonts w:ascii="Symbol" w:hAnsi="Symbol"/>
        <w:position w:val="0"/>
        <w:sz w:val="20"/>
        <w:vertAlign w:val="baseline"/>
      </w:rPr>
    </w:lvl>
    <w:lvl w:ilvl="2">
      <w:start w:val="1"/>
      <w:numFmt w:val="bullet"/>
      <w:lvlText w:val=""/>
      <w:lvlJc w:val="left"/>
      <w:pPr>
        <w:tabs>
          <w:tab w:val="num" w:pos="0"/>
        </w:tabs>
        <w:ind w:left="1440" w:hanging="360"/>
      </w:pPr>
      <w:rPr>
        <w:rFonts w:ascii="Symbol" w:hAnsi="Symbol"/>
        <w:position w:val="0"/>
        <w:sz w:val="20"/>
        <w:vertAlign w:val="baseline"/>
      </w:rPr>
    </w:lvl>
    <w:lvl w:ilvl="3">
      <w:start w:val="1"/>
      <w:numFmt w:val="bullet"/>
      <w:lvlText w:val=""/>
      <w:lvlJc w:val="left"/>
      <w:pPr>
        <w:tabs>
          <w:tab w:val="num" w:pos="0"/>
        </w:tabs>
        <w:ind w:left="1800" w:hanging="360"/>
      </w:pPr>
      <w:rPr>
        <w:rFonts w:ascii="Symbol" w:hAnsi="Symbol"/>
        <w:position w:val="0"/>
        <w:sz w:val="20"/>
        <w:vertAlign w:val="baseline"/>
      </w:rPr>
    </w:lvl>
    <w:lvl w:ilvl="4">
      <w:start w:val="1"/>
      <w:numFmt w:val="bullet"/>
      <w:lvlText w:val=""/>
      <w:lvlJc w:val="left"/>
      <w:pPr>
        <w:tabs>
          <w:tab w:val="num" w:pos="0"/>
        </w:tabs>
        <w:ind w:left="2160" w:hanging="360"/>
      </w:pPr>
      <w:rPr>
        <w:rFonts w:ascii="Symbol" w:hAnsi="Symbol"/>
        <w:position w:val="0"/>
        <w:sz w:val="20"/>
        <w:vertAlign w:val="baseline"/>
      </w:rPr>
    </w:lvl>
    <w:lvl w:ilvl="5">
      <w:start w:val="1"/>
      <w:numFmt w:val="bullet"/>
      <w:lvlText w:val=""/>
      <w:lvlJc w:val="left"/>
      <w:pPr>
        <w:tabs>
          <w:tab w:val="num" w:pos="0"/>
        </w:tabs>
        <w:ind w:left="2520" w:hanging="360"/>
      </w:pPr>
      <w:rPr>
        <w:rFonts w:ascii="Symbol" w:hAnsi="Symbol"/>
        <w:position w:val="0"/>
        <w:sz w:val="20"/>
        <w:vertAlign w:val="baseline"/>
      </w:rPr>
    </w:lvl>
    <w:lvl w:ilvl="6">
      <w:start w:val="1"/>
      <w:numFmt w:val="bullet"/>
      <w:lvlText w:val=""/>
      <w:lvlJc w:val="left"/>
      <w:pPr>
        <w:tabs>
          <w:tab w:val="num" w:pos="0"/>
        </w:tabs>
        <w:ind w:left="2880" w:hanging="360"/>
      </w:pPr>
      <w:rPr>
        <w:rFonts w:ascii="Symbol" w:hAnsi="Symbol"/>
        <w:position w:val="0"/>
        <w:sz w:val="20"/>
        <w:vertAlign w:val="baseline"/>
      </w:rPr>
    </w:lvl>
    <w:lvl w:ilvl="7">
      <w:start w:val="1"/>
      <w:numFmt w:val="bullet"/>
      <w:lvlText w:val=""/>
      <w:lvlJc w:val="left"/>
      <w:pPr>
        <w:tabs>
          <w:tab w:val="num" w:pos="0"/>
        </w:tabs>
        <w:ind w:left="3240" w:hanging="360"/>
      </w:pPr>
      <w:rPr>
        <w:rFonts w:ascii="Symbol" w:hAnsi="Symbol"/>
        <w:position w:val="0"/>
        <w:sz w:val="20"/>
        <w:vertAlign w:val="baseline"/>
      </w:rPr>
    </w:lvl>
    <w:lvl w:ilvl="8">
      <w:start w:val="1"/>
      <w:numFmt w:val="bullet"/>
      <w:lvlText w:val=""/>
      <w:lvlJc w:val="left"/>
      <w:pPr>
        <w:tabs>
          <w:tab w:val="num" w:pos="0"/>
        </w:tabs>
        <w:ind w:left="3600" w:hanging="360"/>
      </w:pPr>
      <w:rPr>
        <w:rFonts w:ascii="Symbol" w:hAnsi="Symbol"/>
        <w:position w:val="0"/>
        <w:sz w:val="20"/>
        <w:vertAlign w:val="baseline"/>
      </w:rPr>
    </w:lvl>
  </w:abstractNum>
  <w:abstractNum w:abstractNumId="4">
    <w:nsid w:val="00000005"/>
    <w:multiLevelType w:val="multilevel"/>
    <w:tmpl w:val="00000005"/>
    <w:name w:val="WWNum7"/>
    <w:lvl w:ilvl="0">
      <w:numFmt w:val="bullet"/>
      <w:lvlText w:val=""/>
      <w:lvlJc w:val="left"/>
      <w:pPr>
        <w:tabs>
          <w:tab w:val="num" w:pos="0"/>
        </w:tabs>
        <w:ind w:left="720" w:hanging="360"/>
      </w:pPr>
      <w:rPr>
        <w:rFonts w:ascii="Symbol" w:hAnsi="Symbol"/>
        <w:position w:val="0"/>
        <w:sz w:val="20"/>
        <w:vertAlign w:val="baseline"/>
      </w:rPr>
    </w:lvl>
    <w:lvl w:ilvl="1">
      <w:start w:val="1"/>
      <w:numFmt w:val="bullet"/>
      <w:lvlText w:val=""/>
      <w:lvlJc w:val="left"/>
      <w:pPr>
        <w:tabs>
          <w:tab w:val="num" w:pos="0"/>
        </w:tabs>
        <w:ind w:left="1080" w:hanging="360"/>
      </w:pPr>
      <w:rPr>
        <w:rFonts w:ascii="Symbol" w:hAnsi="Symbol"/>
        <w:position w:val="0"/>
        <w:sz w:val="20"/>
        <w:vertAlign w:val="baseline"/>
      </w:rPr>
    </w:lvl>
    <w:lvl w:ilvl="2">
      <w:start w:val="1"/>
      <w:numFmt w:val="bullet"/>
      <w:lvlText w:val=""/>
      <w:lvlJc w:val="left"/>
      <w:pPr>
        <w:tabs>
          <w:tab w:val="num" w:pos="0"/>
        </w:tabs>
        <w:ind w:left="1440" w:hanging="360"/>
      </w:pPr>
      <w:rPr>
        <w:rFonts w:ascii="Symbol" w:hAnsi="Symbol"/>
        <w:position w:val="0"/>
        <w:sz w:val="20"/>
        <w:vertAlign w:val="baseline"/>
      </w:rPr>
    </w:lvl>
    <w:lvl w:ilvl="3">
      <w:start w:val="1"/>
      <w:numFmt w:val="bullet"/>
      <w:lvlText w:val=""/>
      <w:lvlJc w:val="left"/>
      <w:pPr>
        <w:tabs>
          <w:tab w:val="num" w:pos="0"/>
        </w:tabs>
        <w:ind w:left="1800" w:hanging="360"/>
      </w:pPr>
      <w:rPr>
        <w:rFonts w:ascii="Symbol" w:hAnsi="Symbol"/>
        <w:position w:val="0"/>
        <w:sz w:val="20"/>
        <w:vertAlign w:val="baseline"/>
      </w:rPr>
    </w:lvl>
    <w:lvl w:ilvl="4">
      <w:start w:val="1"/>
      <w:numFmt w:val="bullet"/>
      <w:lvlText w:val=""/>
      <w:lvlJc w:val="left"/>
      <w:pPr>
        <w:tabs>
          <w:tab w:val="num" w:pos="0"/>
        </w:tabs>
        <w:ind w:left="2160" w:hanging="360"/>
      </w:pPr>
      <w:rPr>
        <w:rFonts w:ascii="Symbol" w:hAnsi="Symbol"/>
        <w:position w:val="0"/>
        <w:sz w:val="20"/>
        <w:vertAlign w:val="baseline"/>
      </w:rPr>
    </w:lvl>
    <w:lvl w:ilvl="5">
      <w:start w:val="1"/>
      <w:numFmt w:val="bullet"/>
      <w:lvlText w:val=""/>
      <w:lvlJc w:val="left"/>
      <w:pPr>
        <w:tabs>
          <w:tab w:val="num" w:pos="0"/>
        </w:tabs>
        <w:ind w:left="2520" w:hanging="360"/>
      </w:pPr>
      <w:rPr>
        <w:rFonts w:ascii="Symbol" w:hAnsi="Symbol"/>
        <w:position w:val="0"/>
        <w:sz w:val="20"/>
        <w:vertAlign w:val="baseline"/>
      </w:rPr>
    </w:lvl>
    <w:lvl w:ilvl="6">
      <w:start w:val="1"/>
      <w:numFmt w:val="bullet"/>
      <w:lvlText w:val=""/>
      <w:lvlJc w:val="left"/>
      <w:pPr>
        <w:tabs>
          <w:tab w:val="num" w:pos="0"/>
        </w:tabs>
        <w:ind w:left="2880" w:hanging="360"/>
      </w:pPr>
      <w:rPr>
        <w:rFonts w:ascii="Symbol" w:hAnsi="Symbol"/>
        <w:position w:val="0"/>
        <w:sz w:val="20"/>
        <w:vertAlign w:val="baseline"/>
      </w:rPr>
    </w:lvl>
    <w:lvl w:ilvl="7">
      <w:start w:val="1"/>
      <w:numFmt w:val="bullet"/>
      <w:lvlText w:val=""/>
      <w:lvlJc w:val="left"/>
      <w:pPr>
        <w:tabs>
          <w:tab w:val="num" w:pos="0"/>
        </w:tabs>
        <w:ind w:left="3240" w:hanging="360"/>
      </w:pPr>
      <w:rPr>
        <w:rFonts w:ascii="Symbol" w:hAnsi="Symbol"/>
        <w:position w:val="0"/>
        <w:sz w:val="20"/>
        <w:vertAlign w:val="baseline"/>
      </w:rPr>
    </w:lvl>
    <w:lvl w:ilvl="8">
      <w:start w:val="1"/>
      <w:numFmt w:val="bullet"/>
      <w:lvlText w:val=""/>
      <w:lvlJc w:val="left"/>
      <w:pPr>
        <w:tabs>
          <w:tab w:val="num" w:pos="0"/>
        </w:tabs>
        <w:ind w:left="3600" w:hanging="360"/>
      </w:pPr>
      <w:rPr>
        <w:rFonts w:ascii="Symbol" w:hAnsi="Symbol"/>
        <w:position w:val="0"/>
        <w:sz w:val="20"/>
        <w:vertAlign w:val="baseline"/>
      </w:rPr>
    </w:lvl>
  </w:abstractNum>
  <w:abstractNum w:abstractNumId="5">
    <w:nsid w:val="00000006"/>
    <w:multiLevelType w:val="multilevel"/>
    <w:tmpl w:val="00000006"/>
    <w:name w:val="WWNum8"/>
    <w:lvl w:ilvl="0">
      <w:numFmt w:val="bullet"/>
      <w:lvlText w:val=""/>
      <w:lvlJc w:val="left"/>
      <w:pPr>
        <w:tabs>
          <w:tab w:val="num" w:pos="0"/>
        </w:tabs>
        <w:ind w:left="720" w:hanging="360"/>
      </w:pPr>
      <w:rPr>
        <w:rFonts w:ascii="Symbol" w:hAnsi="Symbol"/>
        <w:position w:val="0"/>
        <w:sz w:val="20"/>
        <w:vertAlign w:val="baseline"/>
      </w:rPr>
    </w:lvl>
    <w:lvl w:ilvl="1">
      <w:start w:val="1"/>
      <w:numFmt w:val="bullet"/>
      <w:lvlText w:val=""/>
      <w:lvlJc w:val="left"/>
      <w:pPr>
        <w:tabs>
          <w:tab w:val="num" w:pos="0"/>
        </w:tabs>
        <w:ind w:left="1080" w:hanging="360"/>
      </w:pPr>
      <w:rPr>
        <w:rFonts w:ascii="Symbol" w:hAnsi="Symbol"/>
        <w:position w:val="0"/>
        <w:sz w:val="20"/>
        <w:vertAlign w:val="baseline"/>
      </w:rPr>
    </w:lvl>
    <w:lvl w:ilvl="2">
      <w:start w:val="1"/>
      <w:numFmt w:val="bullet"/>
      <w:lvlText w:val=""/>
      <w:lvlJc w:val="left"/>
      <w:pPr>
        <w:tabs>
          <w:tab w:val="num" w:pos="0"/>
        </w:tabs>
        <w:ind w:left="1440" w:hanging="360"/>
      </w:pPr>
      <w:rPr>
        <w:rFonts w:ascii="Symbol" w:hAnsi="Symbol"/>
        <w:position w:val="0"/>
        <w:sz w:val="20"/>
        <w:vertAlign w:val="baseline"/>
      </w:rPr>
    </w:lvl>
    <w:lvl w:ilvl="3">
      <w:start w:val="1"/>
      <w:numFmt w:val="bullet"/>
      <w:lvlText w:val=""/>
      <w:lvlJc w:val="left"/>
      <w:pPr>
        <w:tabs>
          <w:tab w:val="num" w:pos="0"/>
        </w:tabs>
        <w:ind w:left="1800" w:hanging="360"/>
      </w:pPr>
      <w:rPr>
        <w:rFonts w:ascii="Symbol" w:hAnsi="Symbol"/>
        <w:position w:val="0"/>
        <w:sz w:val="20"/>
        <w:vertAlign w:val="baseline"/>
      </w:rPr>
    </w:lvl>
    <w:lvl w:ilvl="4">
      <w:start w:val="1"/>
      <w:numFmt w:val="bullet"/>
      <w:lvlText w:val=""/>
      <w:lvlJc w:val="left"/>
      <w:pPr>
        <w:tabs>
          <w:tab w:val="num" w:pos="0"/>
        </w:tabs>
        <w:ind w:left="2160" w:hanging="360"/>
      </w:pPr>
      <w:rPr>
        <w:rFonts w:ascii="Symbol" w:hAnsi="Symbol"/>
        <w:position w:val="0"/>
        <w:sz w:val="20"/>
        <w:vertAlign w:val="baseline"/>
      </w:rPr>
    </w:lvl>
    <w:lvl w:ilvl="5">
      <w:start w:val="1"/>
      <w:numFmt w:val="bullet"/>
      <w:lvlText w:val=""/>
      <w:lvlJc w:val="left"/>
      <w:pPr>
        <w:tabs>
          <w:tab w:val="num" w:pos="0"/>
        </w:tabs>
        <w:ind w:left="2520" w:hanging="360"/>
      </w:pPr>
      <w:rPr>
        <w:rFonts w:ascii="Symbol" w:hAnsi="Symbol"/>
        <w:position w:val="0"/>
        <w:sz w:val="20"/>
        <w:vertAlign w:val="baseline"/>
      </w:rPr>
    </w:lvl>
    <w:lvl w:ilvl="6">
      <w:start w:val="1"/>
      <w:numFmt w:val="bullet"/>
      <w:lvlText w:val=""/>
      <w:lvlJc w:val="left"/>
      <w:pPr>
        <w:tabs>
          <w:tab w:val="num" w:pos="0"/>
        </w:tabs>
        <w:ind w:left="2880" w:hanging="360"/>
      </w:pPr>
      <w:rPr>
        <w:rFonts w:ascii="Symbol" w:hAnsi="Symbol"/>
        <w:position w:val="0"/>
        <w:sz w:val="20"/>
        <w:vertAlign w:val="baseline"/>
      </w:rPr>
    </w:lvl>
    <w:lvl w:ilvl="7">
      <w:start w:val="1"/>
      <w:numFmt w:val="bullet"/>
      <w:lvlText w:val=""/>
      <w:lvlJc w:val="left"/>
      <w:pPr>
        <w:tabs>
          <w:tab w:val="num" w:pos="0"/>
        </w:tabs>
        <w:ind w:left="3240" w:hanging="360"/>
      </w:pPr>
      <w:rPr>
        <w:rFonts w:ascii="Symbol" w:hAnsi="Symbol"/>
        <w:position w:val="0"/>
        <w:sz w:val="20"/>
        <w:vertAlign w:val="baseline"/>
      </w:rPr>
    </w:lvl>
    <w:lvl w:ilvl="8">
      <w:start w:val="1"/>
      <w:numFmt w:val="bullet"/>
      <w:lvlText w:val=""/>
      <w:lvlJc w:val="left"/>
      <w:pPr>
        <w:tabs>
          <w:tab w:val="num" w:pos="0"/>
        </w:tabs>
        <w:ind w:left="3600" w:hanging="360"/>
      </w:pPr>
      <w:rPr>
        <w:rFonts w:ascii="Symbol" w:hAnsi="Symbol"/>
        <w:position w:val="0"/>
        <w:sz w:val="20"/>
        <w:vertAlign w:val="baseline"/>
      </w:rPr>
    </w:lvl>
  </w:abstractNum>
  <w:abstractNum w:abstractNumId="6">
    <w:nsid w:val="00000007"/>
    <w:multiLevelType w:val="multilevel"/>
    <w:tmpl w:val="00000007"/>
    <w:name w:val="WWNum9"/>
    <w:lvl w:ilvl="0">
      <w:numFmt w:val="bullet"/>
      <w:lvlText w:val=""/>
      <w:lvlJc w:val="left"/>
      <w:pPr>
        <w:tabs>
          <w:tab w:val="num" w:pos="0"/>
        </w:tabs>
        <w:ind w:left="720" w:hanging="360"/>
      </w:pPr>
      <w:rPr>
        <w:rFonts w:ascii="Symbol" w:hAnsi="Symbol"/>
        <w:position w:val="0"/>
        <w:sz w:val="20"/>
        <w:vertAlign w:val="baseline"/>
      </w:rPr>
    </w:lvl>
    <w:lvl w:ilvl="1">
      <w:start w:val="1"/>
      <w:numFmt w:val="bullet"/>
      <w:lvlText w:val=""/>
      <w:lvlJc w:val="left"/>
      <w:pPr>
        <w:tabs>
          <w:tab w:val="num" w:pos="0"/>
        </w:tabs>
        <w:ind w:left="1080" w:hanging="360"/>
      </w:pPr>
      <w:rPr>
        <w:rFonts w:ascii="Symbol" w:hAnsi="Symbol"/>
        <w:position w:val="0"/>
        <w:sz w:val="20"/>
        <w:vertAlign w:val="baseline"/>
      </w:rPr>
    </w:lvl>
    <w:lvl w:ilvl="2">
      <w:start w:val="1"/>
      <w:numFmt w:val="bullet"/>
      <w:lvlText w:val=""/>
      <w:lvlJc w:val="left"/>
      <w:pPr>
        <w:tabs>
          <w:tab w:val="num" w:pos="0"/>
        </w:tabs>
        <w:ind w:left="1440" w:hanging="360"/>
      </w:pPr>
      <w:rPr>
        <w:rFonts w:ascii="Symbol" w:hAnsi="Symbol"/>
        <w:position w:val="0"/>
        <w:sz w:val="20"/>
        <w:vertAlign w:val="baseline"/>
      </w:rPr>
    </w:lvl>
    <w:lvl w:ilvl="3">
      <w:start w:val="1"/>
      <w:numFmt w:val="bullet"/>
      <w:lvlText w:val=""/>
      <w:lvlJc w:val="left"/>
      <w:pPr>
        <w:tabs>
          <w:tab w:val="num" w:pos="0"/>
        </w:tabs>
        <w:ind w:left="1800" w:hanging="360"/>
      </w:pPr>
      <w:rPr>
        <w:rFonts w:ascii="Symbol" w:hAnsi="Symbol"/>
        <w:position w:val="0"/>
        <w:sz w:val="20"/>
        <w:vertAlign w:val="baseline"/>
      </w:rPr>
    </w:lvl>
    <w:lvl w:ilvl="4">
      <w:start w:val="1"/>
      <w:numFmt w:val="bullet"/>
      <w:lvlText w:val=""/>
      <w:lvlJc w:val="left"/>
      <w:pPr>
        <w:tabs>
          <w:tab w:val="num" w:pos="0"/>
        </w:tabs>
        <w:ind w:left="2160" w:hanging="360"/>
      </w:pPr>
      <w:rPr>
        <w:rFonts w:ascii="Symbol" w:hAnsi="Symbol"/>
        <w:position w:val="0"/>
        <w:sz w:val="20"/>
        <w:vertAlign w:val="baseline"/>
      </w:rPr>
    </w:lvl>
    <w:lvl w:ilvl="5">
      <w:start w:val="1"/>
      <w:numFmt w:val="bullet"/>
      <w:lvlText w:val=""/>
      <w:lvlJc w:val="left"/>
      <w:pPr>
        <w:tabs>
          <w:tab w:val="num" w:pos="0"/>
        </w:tabs>
        <w:ind w:left="2520" w:hanging="360"/>
      </w:pPr>
      <w:rPr>
        <w:rFonts w:ascii="Symbol" w:hAnsi="Symbol"/>
        <w:position w:val="0"/>
        <w:sz w:val="20"/>
        <w:vertAlign w:val="baseline"/>
      </w:rPr>
    </w:lvl>
    <w:lvl w:ilvl="6">
      <w:start w:val="1"/>
      <w:numFmt w:val="bullet"/>
      <w:lvlText w:val=""/>
      <w:lvlJc w:val="left"/>
      <w:pPr>
        <w:tabs>
          <w:tab w:val="num" w:pos="0"/>
        </w:tabs>
        <w:ind w:left="2880" w:hanging="360"/>
      </w:pPr>
      <w:rPr>
        <w:rFonts w:ascii="Symbol" w:hAnsi="Symbol"/>
        <w:position w:val="0"/>
        <w:sz w:val="20"/>
        <w:vertAlign w:val="baseline"/>
      </w:rPr>
    </w:lvl>
    <w:lvl w:ilvl="7">
      <w:start w:val="1"/>
      <w:numFmt w:val="bullet"/>
      <w:lvlText w:val=""/>
      <w:lvlJc w:val="left"/>
      <w:pPr>
        <w:tabs>
          <w:tab w:val="num" w:pos="0"/>
        </w:tabs>
        <w:ind w:left="3240" w:hanging="360"/>
      </w:pPr>
      <w:rPr>
        <w:rFonts w:ascii="Symbol" w:hAnsi="Symbol"/>
        <w:position w:val="0"/>
        <w:sz w:val="20"/>
        <w:vertAlign w:val="baseline"/>
      </w:rPr>
    </w:lvl>
    <w:lvl w:ilvl="8">
      <w:start w:val="1"/>
      <w:numFmt w:val="bullet"/>
      <w:lvlText w:val=""/>
      <w:lvlJc w:val="left"/>
      <w:pPr>
        <w:tabs>
          <w:tab w:val="num" w:pos="0"/>
        </w:tabs>
        <w:ind w:left="3600" w:hanging="360"/>
      </w:pPr>
      <w:rPr>
        <w:rFonts w:ascii="Symbol" w:hAnsi="Symbol"/>
        <w:position w:val="0"/>
        <w:sz w:val="20"/>
        <w:vertAlign w:val="baseline"/>
      </w:rPr>
    </w:lvl>
  </w:abstractNum>
  <w:abstractNum w:abstractNumId="7">
    <w:nsid w:val="00000008"/>
    <w:multiLevelType w:val="multilevel"/>
    <w:tmpl w:val="00000008"/>
    <w:name w:val="WWNum10"/>
    <w:lvl w:ilvl="0">
      <w:numFmt w:val="bullet"/>
      <w:lvlText w:val=""/>
      <w:lvlJc w:val="left"/>
      <w:pPr>
        <w:tabs>
          <w:tab w:val="num" w:pos="0"/>
        </w:tabs>
        <w:ind w:left="720" w:hanging="360"/>
      </w:pPr>
      <w:rPr>
        <w:rFonts w:ascii="Symbol" w:hAnsi="Symbol"/>
        <w:position w:val="0"/>
        <w:sz w:val="20"/>
        <w:vertAlign w:val="baseline"/>
      </w:rPr>
    </w:lvl>
    <w:lvl w:ilvl="1">
      <w:start w:val="1"/>
      <w:numFmt w:val="bullet"/>
      <w:lvlText w:val=""/>
      <w:lvlJc w:val="left"/>
      <w:pPr>
        <w:tabs>
          <w:tab w:val="num" w:pos="0"/>
        </w:tabs>
        <w:ind w:left="1080" w:hanging="360"/>
      </w:pPr>
      <w:rPr>
        <w:rFonts w:ascii="Symbol" w:hAnsi="Symbol"/>
        <w:position w:val="0"/>
        <w:sz w:val="20"/>
        <w:vertAlign w:val="baseline"/>
      </w:rPr>
    </w:lvl>
    <w:lvl w:ilvl="2">
      <w:start w:val="1"/>
      <w:numFmt w:val="bullet"/>
      <w:lvlText w:val=""/>
      <w:lvlJc w:val="left"/>
      <w:pPr>
        <w:tabs>
          <w:tab w:val="num" w:pos="0"/>
        </w:tabs>
        <w:ind w:left="1440" w:hanging="360"/>
      </w:pPr>
      <w:rPr>
        <w:rFonts w:ascii="Symbol" w:hAnsi="Symbol"/>
        <w:position w:val="0"/>
        <w:sz w:val="20"/>
        <w:vertAlign w:val="baseline"/>
      </w:rPr>
    </w:lvl>
    <w:lvl w:ilvl="3">
      <w:start w:val="1"/>
      <w:numFmt w:val="bullet"/>
      <w:lvlText w:val=""/>
      <w:lvlJc w:val="left"/>
      <w:pPr>
        <w:tabs>
          <w:tab w:val="num" w:pos="0"/>
        </w:tabs>
        <w:ind w:left="1800" w:hanging="360"/>
      </w:pPr>
      <w:rPr>
        <w:rFonts w:ascii="Symbol" w:hAnsi="Symbol"/>
        <w:position w:val="0"/>
        <w:sz w:val="20"/>
        <w:vertAlign w:val="baseline"/>
      </w:rPr>
    </w:lvl>
    <w:lvl w:ilvl="4">
      <w:start w:val="1"/>
      <w:numFmt w:val="bullet"/>
      <w:lvlText w:val=""/>
      <w:lvlJc w:val="left"/>
      <w:pPr>
        <w:tabs>
          <w:tab w:val="num" w:pos="0"/>
        </w:tabs>
        <w:ind w:left="2160" w:hanging="360"/>
      </w:pPr>
      <w:rPr>
        <w:rFonts w:ascii="Symbol" w:hAnsi="Symbol"/>
        <w:position w:val="0"/>
        <w:sz w:val="20"/>
        <w:vertAlign w:val="baseline"/>
      </w:rPr>
    </w:lvl>
    <w:lvl w:ilvl="5">
      <w:start w:val="1"/>
      <w:numFmt w:val="bullet"/>
      <w:lvlText w:val=""/>
      <w:lvlJc w:val="left"/>
      <w:pPr>
        <w:tabs>
          <w:tab w:val="num" w:pos="0"/>
        </w:tabs>
        <w:ind w:left="2520" w:hanging="360"/>
      </w:pPr>
      <w:rPr>
        <w:rFonts w:ascii="Symbol" w:hAnsi="Symbol"/>
        <w:position w:val="0"/>
        <w:sz w:val="20"/>
        <w:vertAlign w:val="baseline"/>
      </w:rPr>
    </w:lvl>
    <w:lvl w:ilvl="6">
      <w:start w:val="1"/>
      <w:numFmt w:val="bullet"/>
      <w:lvlText w:val=""/>
      <w:lvlJc w:val="left"/>
      <w:pPr>
        <w:tabs>
          <w:tab w:val="num" w:pos="0"/>
        </w:tabs>
        <w:ind w:left="2880" w:hanging="360"/>
      </w:pPr>
      <w:rPr>
        <w:rFonts w:ascii="Symbol" w:hAnsi="Symbol"/>
        <w:position w:val="0"/>
        <w:sz w:val="20"/>
        <w:vertAlign w:val="baseline"/>
      </w:rPr>
    </w:lvl>
    <w:lvl w:ilvl="7">
      <w:start w:val="1"/>
      <w:numFmt w:val="bullet"/>
      <w:lvlText w:val=""/>
      <w:lvlJc w:val="left"/>
      <w:pPr>
        <w:tabs>
          <w:tab w:val="num" w:pos="0"/>
        </w:tabs>
        <w:ind w:left="3240" w:hanging="360"/>
      </w:pPr>
      <w:rPr>
        <w:rFonts w:ascii="Symbol" w:hAnsi="Symbol"/>
        <w:position w:val="0"/>
        <w:sz w:val="20"/>
        <w:vertAlign w:val="baseline"/>
      </w:rPr>
    </w:lvl>
    <w:lvl w:ilvl="8">
      <w:start w:val="1"/>
      <w:numFmt w:val="bullet"/>
      <w:lvlText w:val=""/>
      <w:lvlJc w:val="left"/>
      <w:pPr>
        <w:tabs>
          <w:tab w:val="num" w:pos="0"/>
        </w:tabs>
        <w:ind w:left="3600" w:hanging="360"/>
      </w:pPr>
      <w:rPr>
        <w:rFonts w:ascii="Symbol" w:hAnsi="Symbol"/>
        <w:position w:val="0"/>
        <w:sz w:val="20"/>
        <w:vertAlign w:val="baseline"/>
      </w:rPr>
    </w:lvl>
  </w:abstractNum>
  <w:abstractNum w:abstractNumId="8">
    <w:nsid w:val="00000009"/>
    <w:multiLevelType w:val="multilevel"/>
    <w:tmpl w:val="00000009"/>
    <w:name w:val="WWNum11"/>
    <w:lvl w:ilvl="0">
      <w:numFmt w:val="bullet"/>
      <w:lvlText w:val=""/>
      <w:lvlJc w:val="left"/>
      <w:pPr>
        <w:tabs>
          <w:tab w:val="num" w:pos="0"/>
        </w:tabs>
        <w:ind w:left="720" w:hanging="360"/>
      </w:pPr>
      <w:rPr>
        <w:rFonts w:ascii="Symbol" w:hAnsi="Symbol"/>
        <w:position w:val="0"/>
        <w:sz w:val="20"/>
        <w:vertAlign w:val="baseline"/>
      </w:rPr>
    </w:lvl>
    <w:lvl w:ilvl="1">
      <w:start w:val="1"/>
      <w:numFmt w:val="bullet"/>
      <w:lvlText w:val=""/>
      <w:lvlJc w:val="left"/>
      <w:pPr>
        <w:tabs>
          <w:tab w:val="num" w:pos="0"/>
        </w:tabs>
        <w:ind w:left="1080" w:hanging="360"/>
      </w:pPr>
      <w:rPr>
        <w:rFonts w:ascii="Symbol" w:hAnsi="Symbol"/>
        <w:position w:val="0"/>
        <w:sz w:val="20"/>
        <w:vertAlign w:val="baseline"/>
      </w:rPr>
    </w:lvl>
    <w:lvl w:ilvl="2">
      <w:start w:val="1"/>
      <w:numFmt w:val="bullet"/>
      <w:lvlText w:val=""/>
      <w:lvlJc w:val="left"/>
      <w:pPr>
        <w:tabs>
          <w:tab w:val="num" w:pos="0"/>
        </w:tabs>
        <w:ind w:left="1440" w:hanging="360"/>
      </w:pPr>
      <w:rPr>
        <w:rFonts w:ascii="Symbol" w:hAnsi="Symbol"/>
        <w:position w:val="0"/>
        <w:sz w:val="20"/>
        <w:vertAlign w:val="baseline"/>
      </w:rPr>
    </w:lvl>
    <w:lvl w:ilvl="3">
      <w:start w:val="1"/>
      <w:numFmt w:val="bullet"/>
      <w:lvlText w:val=""/>
      <w:lvlJc w:val="left"/>
      <w:pPr>
        <w:tabs>
          <w:tab w:val="num" w:pos="0"/>
        </w:tabs>
        <w:ind w:left="1800" w:hanging="360"/>
      </w:pPr>
      <w:rPr>
        <w:rFonts w:ascii="Symbol" w:hAnsi="Symbol"/>
        <w:position w:val="0"/>
        <w:sz w:val="20"/>
        <w:vertAlign w:val="baseline"/>
      </w:rPr>
    </w:lvl>
    <w:lvl w:ilvl="4">
      <w:start w:val="1"/>
      <w:numFmt w:val="bullet"/>
      <w:lvlText w:val=""/>
      <w:lvlJc w:val="left"/>
      <w:pPr>
        <w:tabs>
          <w:tab w:val="num" w:pos="0"/>
        </w:tabs>
        <w:ind w:left="2160" w:hanging="360"/>
      </w:pPr>
      <w:rPr>
        <w:rFonts w:ascii="Symbol" w:hAnsi="Symbol"/>
        <w:position w:val="0"/>
        <w:sz w:val="20"/>
        <w:vertAlign w:val="baseline"/>
      </w:rPr>
    </w:lvl>
    <w:lvl w:ilvl="5">
      <w:start w:val="1"/>
      <w:numFmt w:val="bullet"/>
      <w:lvlText w:val=""/>
      <w:lvlJc w:val="left"/>
      <w:pPr>
        <w:tabs>
          <w:tab w:val="num" w:pos="0"/>
        </w:tabs>
        <w:ind w:left="2520" w:hanging="360"/>
      </w:pPr>
      <w:rPr>
        <w:rFonts w:ascii="Symbol" w:hAnsi="Symbol"/>
        <w:position w:val="0"/>
        <w:sz w:val="20"/>
        <w:vertAlign w:val="baseline"/>
      </w:rPr>
    </w:lvl>
    <w:lvl w:ilvl="6">
      <w:start w:val="1"/>
      <w:numFmt w:val="bullet"/>
      <w:lvlText w:val=""/>
      <w:lvlJc w:val="left"/>
      <w:pPr>
        <w:tabs>
          <w:tab w:val="num" w:pos="0"/>
        </w:tabs>
        <w:ind w:left="2880" w:hanging="360"/>
      </w:pPr>
      <w:rPr>
        <w:rFonts w:ascii="Symbol" w:hAnsi="Symbol"/>
        <w:position w:val="0"/>
        <w:sz w:val="20"/>
        <w:vertAlign w:val="baseline"/>
      </w:rPr>
    </w:lvl>
    <w:lvl w:ilvl="7">
      <w:start w:val="1"/>
      <w:numFmt w:val="bullet"/>
      <w:lvlText w:val=""/>
      <w:lvlJc w:val="left"/>
      <w:pPr>
        <w:tabs>
          <w:tab w:val="num" w:pos="0"/>
        </w:tabs>
        <w:ind w:left="3240" w:hanging="360"/>
      </w:pPr>
      <w:rPr>
        <w:rFonts w:ascii="Symbol" w:hAnsi="Symbol"/>
        <w:position w:val="0"/>
        <w:sz w:val="20"/>
        <w:vertAlign w:val="baseline"/>
      </w:rPr>
    </w:lvl>
    <w:lvl w:ilvl="8">
      <w:start w:val="1"/>
      <w:numFmt w:val="bullet"/>
      <w:lvlText w:val=""/>
      <w:lvlJc w:val="left"/>
      <w:pPr>
        <w:tabs>
          <w:tab w:val="num" w:pos="0"/>
        </w:tabs>
        <w:ind w:left="3600" w:hanging="360"/>
      </w:pPr>
      <w:rPr>
        <w:rFonts w:ascii="Symbol" w:hAnsi="Symbol"/>
        <w:position w:val="0"/>
        <w:sz w:val="20"/>
        <w:vertAlign w:val="baseline"/>
      </w:rPr>
    </w:lvl>
  </w:abstractNum>
  <w:abstractNum w:abstractNumId="9">
    <w:nsid w:val="0000000A"/>
    <w:multiLevelType w:val="multilevel"/>
    <w:tmpl w:val="0000000A"/>
    <w:name w:val="WWNum12"/>
    <w:lvl w:ilvl="0">
      <w:numFmt w:val="bullet"/>
      <w:lvlText w:val="•"/>
      <w:lvlJc w:val="left"/>
      <w:pPr>
        <w:tabs>
          <w:tab w:val="num" w:pos="0"/>
        </w:tabs>
        <w:ind w:left="720" w:hanging="360"/>
      </w:pPr>
      <w:rPr>
        <w:rFonts w:ascii="Arial" w:hAnsi="Arial" w:cs="Arial"/>
        <w:b/>
        <w:bCs/>
        <w:position w:val="0"/>
        <w:sz w:val="20"/>
        <w:vertAlign w:val="baseline"/>
      </w:rPr>
    </w:lvl>
    <w:lvl w:ilvl="1">
      <w:start w:val="1"/>
      <w:numFmt w:val="bullet"/>
      <w:lvlText w:val="•"/>
      <w:lvlJc w:val="left"/>
      <w:pPr>
        <w:tabs>
          <w:tab w:val="num" w:pos="0"/>
        </w:tabs>
        <w:ind w:left="1080" w:hanging="360"/>
      </w:pPr>
      <w:rPr>
        <w:rFonts w:ascii="Arial" w:hAnsi="Arial" w:cs="Arial"/>
        <w:b/>
        <w:bCs/>
        <w:position w:val="0"/>
        <w:sz w:val="20"/>
        <w:vertAlign w:val="baseline"/>
      </w:rPr>
    </w:lvl>
    <w:lvl w:ilvl="2">
      <w:start w:val="1"/>
      <w:numFmt w:val="bullet"/>
      <w:lvlText w:val="•"/>
      <w:lvlJc w:val="left"/>
      <w:pPr>
        <w:tabs>
          <w:tab w:val="num" w:pos="0"/>
        </w:tabs>
        <w:ind w:left="1440" w:hanging="360"/>
      </w:pPr>
      <w:rPr>
        <w:rFonts w:ascii="Arial" w:hAnsi="Arial" w:cs="Arial"/>
        <w:b/>
        <w:bCs/>
        <w:position w:val="0"/>
        <w:sz w:val="20"/>
        <w:vertAlign w:val="baseline"/>
      </w:rPr>
    </w:lvl>
    <w:lvl w:ilvl="3">
      <w:start w:val="1"/>
      <w:numFmt w:val="bullet"/>
      <w:lvlText w:val="•"/>
      <w:lvlJc w:val="left"/>
      <w:pPr>
        <w:tabs>
          <w:tab w:val="num" w:pos="0"/>
        </w:tabs>
        <w:ind w:left="1800" w:hanging="360"/>
      </w:pPr>
      <w:rPr>
        <w:rFonts w:ascii="Arial" w:hAnsi="Arial" w:cs="Arial"/>
        <w:b/>
        <w:bCs/>
        <w:position w:val="0"/>
        <w:sz w:val="20"/>
        <w:vertAlign w:val="baseline"/>
      </w:rPr>
    </w:lvl>
    <w:lvl w:ilvl="4">
      <w:start w:val="1"/>
      <w:numFmt w:val="bullet"/>
      <w:lvlText w:val="•"/>
      <w:lvlJc w:val="left"/>
      <w:pPr>
        <w:tabs>
          <w:tab w:val="num" w:pos="0"/>
        </w:tabs>
        <w:ind w:left="2160" w:hanging="360"/>
      </w:pPr>
      <w:rPr>
        <w:rFonts w:ascii="Arial" w:hAnsi="Arial" w:cs="Arial"/>
        <w:b/>
        <w:bCs/>
        <w:position w:val="0"/>
        <w:sz w:val="20"/>
        <w:vertAlign w:val="baseline"/>
      </w:rPr>
    </w:lvl>
    <w:lvl w:ilvl="5">
      <w:start w:val="1"/>
      <w:numFmt w:val="bullet"/>
      <w:lvlText w:val="•"/>
      <w:lvlJc w:val="left"/>
      <w:pPr>
        <w:tabs>
          <w:tab w:val="num" w:pos="0"/>
        </w:tabs>
        <w:ind w:left="2520" w:hanging="360"/>
      </w:pPr>
      <w:rPr>
        <w:rFonts w:ascii="Arial" w:hAnsi="Arial" w:cs="Arial"/>
        <w:b/>
        <w:bCs/>
        <w:position w:val="0"/>
        <w:sz w:val="20"/>
        <w:vertAlign w:val="baseline"/>
      </w:rPr>
    </w:lvl>
    <w:lvl w:ilvl="6">
      <w:start w:val="1"/>
      <w:numFmt w:val="bullet"/>
      <w:lvlText w:val="•"/>
      <w:lvlJc w:val="left"/>
      <w:pPr>
        <w:tabs>
          <w:tab w:val="num" w:pos="0"/>
        </w:tabs>
        <w:ind w:left="2880" w:hanging="360"/>
      </w:pPr>
      <w:rPr>
        <w:rFonts w:ascii="Arial" w:hAnsi="Arial" w:cs="Arial"/>
        <w:b/>
        <w:bCs/>
        <w:position w:val="0"/>
        <w:sz w:val="20"/>
        <w:vertAlign w:val="baseline"/>
      </w:rPr>
    </w:lvl>
    <w:lvl w:ilvl="7">
      <w:start w:val="1"/>
      <w:numFmt w:val="bullet"/>
      <w:lvlText w:val="•"/>
      <w:lvlJc w:val="left"/>
      <w:pPr>
        <w:tabs>
          <w:tab w:val="num" w:pos="0"/>
        </w:tabs>
        <w:ind w:left="3240" w:hanging="360"/>
      </w:pPr>
      <w:rPr>
        <w:rFonts w:ascii="Arial" w:hAnsi="Arial" w:cs="Arial"/>
        <w:b/>
        <w:bCs/>
        <w:position w:val="0"/>
        <w:sz w:val="20"/>
        <w:vertAlign w:val="baseline"/>
      </w:rPr>
    </w:lvl>
    <w:lvl w:ilvl="8">
      <w:start w:val="1"/>
      <w:numFmt w:val="bullet"/>
      <w:lvlText w:val="•"/>
      <w:lvlJc w:val="left"/>
      <w:pPr>
        <w:tabs>
          <w:tab w:val="num" w:pos="0"/>
        </w:tabs>
        <w:ind w:left="3600" w:hanging="360"/>
      </w:pPr>
      <w:rPr>
        <w:rFonts w:ascii="Arial" w:hAnsi="Arial" w:cs="Arial"/>
        <w:b/>
        <w:bCs/>
        <w:position w:val="0"/>
        <w:sz w:val="20"/>
        <w:vertAlign w:val="baseline"/>
      </w:rPr>
    </w:lvl>
  </w:abstractNum>
  <w:abstractNum w:abstractNumId="10">
    <w:nsid w:val="0000000B"/>
    <w:multiLevelType w:val="multilevel"/>
    <w:tmpl w:val="0000000B"/>
    <w:name w:val="WWNum13"/>
    <w:lvl w:ilvl="0">
      <w:numFmt w:val="bullet"/>
      <w:lvlText w:val="•"/>
      <w:lvlJc w:val="left"/>
      <w:pPr>
        <w:tabs>
          <w:tab w:val="num" w:pos="0"/>
        </w:tabs>
        <w:ind w:left="720" w:hanging="360"/>
      </w:pPr>
      <w:rPr>
        <w:rFonts w:ascii="Arial" w:hAnsi="Arial" w:cs="Arial"/>
        <w:b/>
        <w:bCs/>
        <w:position w:val="0"/>
        <w:sz w:val="20"/>
        <w:vertAlign w:val="baseline"/>
      </w:rPr>
    </w:lvl>
    <w:lvl w:ilvl="1">
      <w:start w:val="1"/>
      <w:numFmt w:val="bullet"/>
      <w:lvlText w:val="•"/>
      <w:lvlJc w:val="left"/>
      <w:pPr>
        <w:tabs>
          <w:tab w:val="num" w:pos="0"/>
        </w:tabs>
        <w:ind w:left="1080" w:hanging="360"/>
      </w:pPr>
      <w:rPr>
        <w:rFonts w:ascii="Arial" w:hAnsi="Arial" w:cs="Arial"/>
        <w:b/>
        <w:bCs/>
        <w:position w:val="0"/>
        <w:sz w:val="20"/>
        <w:vertAlign w:val="baseline"/>
      </w:rPr>
    </w:lvl>
    <w:lvl w:ilvl="2">
      <w:start w:val="1"/>
      <w:numFmt w:val="bullet"/>
      <w:lvlText w:val="•"/>
      <w:lvlJc w:val="left"/>
      <w:pPr>
        <w:tabs>
          <w:tab w:val="num" w:pos="0"/>
        </w:tabs>
        <w:ind w:left="1440" w:hanging="360"/>
      </w:pPr>
      <w:rPr>
        <w:rFonts w:ascii="Arial" w:hAnsi="Arial" w:cs="Arial"/>
        <w:b/>
        <w:bCs/>
        <w:position w:val="0"/>
        <w:sz w:val="20"/>
        <w:vertAlign w:val="baseline"/>
      </w:rPr>
    </w:lvl>
    <w:lvl w:ilvl="3">
      <w:start w:val="1"/>
      <w:numFmt w:val="bullet"/>
      <w:lvlText w:val="•"/>
      <w:lvlJc w:val="left"/>
      <w:pPr>
        <w:tabs>
          <w:tab w:val="num" w:pos="0"/>
        </w:tabs>
        <w:ind w:left="1800" w:hanging="360"/>
      </w:pPr>
      <w:rPr>
        <w:rFonts w:ascii="Arial" w:hAnsi="Arial" w:cs="Arial"/>
        <w:b/>
        <w:bCs/>
        <w:position w:val="0"/>
        <w:sz w:val="20"/>
        <w:vertAlign w:val="baseline"/>
      </w:rPr>
    </w:lvl>
    <w:lvl w:ilvl="4">
      <w:start w:val="1"/>
      <w:numFmt w:val="bullet"/>
      <w:lvlText w:val="•"/>
      <w:lvlJc w:val="left"/>
      <w:pPr>
        <w:tabs>
          <w:tab w:val="num" w:pos="0"/>
        </w:tabs>
        <w:ind w:left="2160" w:hanging="360"/>
      </w:pPr>
      <w:rPr>
        <w:rFonts w:ascii="Arial" w:hAnsi="Arial" w:cs="Arial"/>
        <w:b/>
        <w:bCs/>
        <w:position w:val="0"/>
        <w:sz w:val="20"/>
        <w:vertAlign w:val="baseline"/>
      </w:rPr>
    </w:lvl>
    <w:lvl w:ilvl="5">
      <w:start w:val="1"/>
      <w:numFmt w:val="bullet"/>
      <w:lvlText w:val="•"/>
      <w:lvlJc w:val="left"/>
      <w:pPr>
        <w:tabs>
          <w:tab w:val="num" w:pos="0"/>
        </w:tabs>
        <w:ind w:left="2520" w:hanging="360"/>
      </w:pPr>
      <w:rPr>
        <w:rFonts w:ascii="Arial" w:hAnsi="Arial" w:cs="Arial"/>
        <w:b/>
        <w:bCs/>
        <w:position w:val="0"/>
        <w:sz w:val="20"/>
        <w:vertAlign w:val="baseline"/>
      </w:rPr>
    </w:lvl>
    <w:lvl w:ilvl="6">
      <w:start w:val="1"/>
      <w:numFmt w:val="bullet"/>
      <w:lvlText w:val="•"/>
      <w:lvlJc w:val="left"/>
      <w:pPr>
        <w:tabs>
          <w:tab w:val="num" w:pos="0"/>
        </w:tabs>
        <w:ind w:left="2880" w:hanging="360"/>
      </w:pPr>
      <w:rPr>
        <w:rFonts w:ascii="Arial" w:hAnsi="Arial" w:cs="Arial"/>
        <w:b/>
        <w:bCs/>
        <w:position w:val="0"/>
        <w:sz w:val="20"/>
        <w:vertAlign w:val="baseline"/>
      </w:rPr>
    </w:lvl>
    <w:lvl w:ilvl="7">
      <w:start w:val="1"/>
      <w:numFmt w:val="bullet"/>
      <w:lvlText w:val="•"/>
      <w:lvlJc w:val="left"/>
      <w:pPr>
        <w:tabs>
          <w:tab w:val="num" w:pos="0"/>
        </w:tabs>
        <w:ind w:left="3240" w:hanging="360"/>
      </w:pPr>
      <w:rPr>
        <w:rFonts w:ascii="Arial" w:hAnsi="Arial" w:cs="Arial"/>
        <w:b/>
        <w:bCs/>
        <w:position w:val="0"/>
        <w:sz w:val="20"/>
        <w:vertAlign w:val="baseline"/>
      </w:rPr>
    </w:lvl>
    <w:lvl w:ilvl="8">
      <w:start w:val="1"/>
      <w:numFmt w:val="bullet"/>
      <w:lvlText w:val="•"/>
      <w:lvlJc w:val="left"/>
      <w:pPr>
        <w:tabs>
          <w:tab w:val="num" w:pos="0"/>
        </w:tabs>
        <w:ind w:left="3600" w:hanging="360"/>
      </w:pPr>
      <w:rPr>
        <w:rFonts w:ascii="Arial" w:hAnsi="Arial" w:cs="Arial"/>
        <w:b/>
        <w:bCs/>
        <w:position w:val="0"/>
        <w:sz w:val="20"/>
        <w:vertAlign w:val="baseline"/>
      </w:rPr>
    </w:lvl>
  </w:abstractNum>
  <w:abstractNum w:abstractNumId="11">
    <w:nsid w:val="0000000C"/>
    <w:multiLevelType w:val="multilevel"/>
    <w:tmpl w:val="0000000C"/>
    <w:name w:val="WWNum14"/>
    <w:lvl w:ilvl="0">
      <w:numFmt w:val="bullet"/>
      <w:lvlText w:val="•"/>
      <w:lvlJc w:val="left"/>
      <w:pPr>
        <w:tabs>
          <w:tab w:val="num" w:pos="0"/>
        </w:tabs>
        <w:ind w:left="720" w:hanging="360"/>
      </w:pPr>
      <w:rPr>
        <w:rFonts w:ascii="Arial" w:hAnsi="Arial" w:cs="Arial"/>
        <w:b/>
        <w:bCs/>
        <w:position w:val="0"/>
        <w:sz w:val="20"/>
        <w:vertAlign w:val="baseline"/>
      </w:rPr>
    </w:lvl>
    <w:lvl w:ilvl="1">
      <w:start w:val="1"/>
      <w:numFmt w:val="bullet"/>
      <w:lvlText w:val="•"/>
      <w:lvlJc w:val="left"/>
      <w:pPr>
        <w:tabs>
          <w:tab w:val="num" w:pos="0"/>
        </w:tabs>
        <w:ind w:left="1080" w:hanging="360"/>
      </w:pPr>
      <w:rPr>
        <w:rFonts w:ascii="Arial" w:hAnsi="Arial" w:cs="Arial"/>
        <w:b/>
        <w:bCs/>
        <w:position w:val="0"/>
        <w:sz w:val="20"/>
        <w:vertAlign w:val="baseline"/>
      </w:rPr>
    </w:lvl>
    <w:lvl w:ilvl="2">
      <w:start w:val="1"/>
      <w:numFmt w:val="bullet"/>
      <w:lvlText w:val="•"/>
      <w:lvlJc w:val="left"/>
      <w:pPr>
        <w:tabs>
          <w:tab w:val="num" w:pos="0"/>
        </w:tabs>
        <w:ind w:left="1440" w:hanging="360"/>
      </w:pPr>
      <w:rPr>
        <w:rFonts w:ascii="Arial" w:hAnsi="Arial" w:cs="Arial"/>
        <w:b/>
        <w:bCs/>
        <w:position w:val="0"/>
        <w:sz w:val="20"/>
        <w:vertAlign w:val="baseline"/>
      </w:rPr>
    </w:lvl>
    <w:lvl w:ilvl="3">
      <w:start w:val="1"/>
      <w:numFmt w:val="bullet"/>
      <w:lvlText w:val="•"/>
      <w:lvlJc w:val="left"/>
      <w:pPr>
        <w:tabs>
          <w:tab w:val="num" w:pos="0"/>
        </w:tabs>
        <w:ind w:left="1800" w:hanging="360"/>
      </w:pPr>
      <w:rPr>
        <w:rFonts w:ascii="Arial" w:hAnsi="Arial" w:cs="Arial"/>
        <w:b/>
        <w:bCs/>
        <w:position w:val="0"/>
        <w:sz w:val="20"/>
        <w:vertAlign w:val="baseline"/>
      </w:rPr>
    </w:lvl>
    <w:lvl w:ilvl="4">
      <w:start w:val="1"/>
      <w:numFmt w:val="bullet"/>
      <w:lvlText w:val="•"/>
      <w:lvlJc w:val="left"/>
      <w:pPr>
        <w:tabs>
          <w:tab w:val="num" w:pos="0"/>
        </w:tabs>
        <w:ind w:left="2160" w:hanging="360"/>
      </w:pPr>
      <w:rPr>
        <w:rFonts w:ascii="Arial" w:hAnsi="Arial" w:cs="Arial"/>
        <w:b/>
        <w:bCs/>
        <w:position w:val="0"/>
        <w:sz w:val="20"/>
        <w:vertAlign w:val="baseline"/>
      </w:rPr>
    </w:lvl>
    <w:lvl w:ilvl="5">
      <w:start w:val="1"/>
      <w:numFmt w:val="bullet"/>
      <w:lvlText w:val="•"/>
      <w:lvlJc w:val="left"/>
      <w:pPr>
        <w:tabs>
          <w:tab w:val="num" w:pos="0"/>
        </w:tabs>
        <w:ind w:left="2520" w:hanging="360"/>
      </w:pPr>
      <w:rPr>
        <w:rFonts w:ascii="Arial" w:hAnsi="Arial" w:cs="Arial"/>
        <w:b/>
        <w:bCs/>
        <w:position w:val="0"/>
        <w:sz w:val="20"/>
        <w:vertAlign w:val="baseline"/>
      </w:rPr>
    </w:lvl>
    <w:lvl w:ilvl="6">
      <w:start w:val="1"/>
      <w:numFmt w:val="bullet"/>
      <w:lvlText w:val="•"/>
      <w:lvlJc w:val="left"/>
      <w:pPr>
        <w:tabs>
          <w:tab w:val="num" w:pos="0"/>
        </w:tabs>
        <w:ind w:left="2880" w:hanging="360"/>
      </w:pPr>
      <w:rPr>
        <w:rFonts w:ascii="Arial" w:hAnsi="Arial" w:cs="Arial"/>
        <w:b/>
        <w:bCs/>
        <w:position w:val="0"/>
        <w:sz w:val="20"/>
        <w:vertAlign w:val="baseline"/>
      </w:rPr>
    </w:lvl>
    <w:lvl w:ilvl="7">
      <w:start w:val="1"/>
      <w:numFmt w:val="bullet"/>
      <w:lvlText w:val="•"/>
      <w:lvlJc w:val="left"/>
      <w:pPr>
        <w:tabs>
          <w:tab w:val="num" w:pos="0"/>
        </w:tabs>
        <w:ind w:left="3240" w:hanging="360"/>
      </w:pPr>
      <w:rPr>
        <w:rFonts w:ascii="Arial" w:hAnsi="Arial" w:cs="Arial"/>
        <w:b/>
        <w:bCs/>
        <w:position w:val="0"/>
        <w:sz w:val="20"/>
        <w:vertAlign w:val="baseline"/>
      </w:rPr>
    </w:lvl>
    <w:lvl w:ilvl="8">
      <w:start w:val="1"/>
      <w:numFmt w:val="bullet"/>
      <w:lvlText w:val="•"/>
      <w:lvlJc w:val="left"/>
      <w:pPr>
        <w:tabs>
          <w:tab w:val="num" w:pos="0"/>
        </w:tabs>
        <w:ind w:left="3600" w:hanging="360"/>
      </w:pPr>
      <w:rPr>
        <w:rFonts w:ascii="Arial" w:hAnsi="Arial" w:cs="Arial"/>
        <w:b/>
        <w:bCs/>
        <w:position w:val="0"/>
        <w:sz w:val="20"/>
        <w:vertAlign w:val="baseline"/>
      </w:rPr>
    </w:lvl>
  </w:abstractNum>
  <w:abstractNum w:abstractNumId="12">
    <w:nsid w:val="0000000D"/>
    <w:multiLevelType w:val="multilevel"/>
    <w:tmpl w:val="0000000D"/>
    <w:name w:val="WWNum17"/>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13">
    <w:nsid w:val="0000000E"/>
    <w:multiLevelType w:val="multilevel"/>
    <w:tmpl w:val="0000000E"/>
    <w:name w:val="WWNum18"/>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14">
    <w:nsid w:val="0000000F"/>
    <w:multiLevelType w:val="multilevel"/>
    <w:tmpl w:val="0000000F"/>
    <w:name w:val="WWNum19"/>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15">
    <w:nsid w:val="00000010"/>
    <w:multiLevelType w:val="multilevel"/>
    <w:tmpl w:val="CEBECCC2"/>
    <w:name w:val="WWNum20"/>
    <w:lvl w:ilvl="0">
      <w:numFmt w:val="bullet"/>
      <w:pStyle w:val="Responsiblities"/>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16">
    <w:nsid w:val="00000011"/>
    <w:multiLevelType w:val="multilevel"/>
    <w:tmpl w:val="00000011"/>
    <w:name w:val="WWNum21"/>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17">
    <w:nsid w:val="00000012"/>
    <w:multiLevelType w:val="multilevel"/>
    <w:tmpl w:val="00000012"/>
    <w:name w:val="WWNum22"/>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18">
    <w:nsid w:val="00000013"/>
    <w:multiLevelType w:val="multilevel"/>
    <w:tmpl w:val="00000013"/>
    <w:name w:val="WWNum23"/>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19">
    <w:nsid w:val="00000014"/>
    <w:multiLevelType w:val="multilevel"/>
    <w:tmpl w:val="71A2F232"/>
    <w:name w:val="WWNum24"/>
    <w:lvl w:ilvl="0">
      <w:numFmt w:val="bullet"/>
      <w:pStyle w:val="Style1"/>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20">
    <w:nsid w:val="00000015"/>
    <w:multiLevelType w:val="multilevel"/>
    <w:tmpl w:val="00000015"/>
    <w:name w:val="WWNum25"/>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21">
    <w:nsid w:val="00000016"/>
    <w:multiLevelType w:val="multilevel"/>
    <w:tmpl w:val="00000016"/>
    <w:name w:val="WWNum26"/>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22">
    <w:nsid w:val="00000017"/>
    <w:multiLevelType w:val="multilevel"/>
    <w:tmpl w:val="00000017"/>
    <w:name w:val="WWNum27"/>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23">
    <w:nsid w:val="00000018"/>
    <w:multiLevelType w:val="multilevel"/>
    <w:tmpl w:val="00000018"/>
    <w:name w:val="WWNum28"/>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24">
    <w:nsid w:val="00000019"/>
    <w:multiLevelType w:val="multilevel"/>
    <w:tmpl w:val="00000019"/>
    <w:name w:val="WWNum29"/>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25">
    <w:nsid w:val="0000001A"/>
    <w:multiLevelType w:val="multilevel"/>
    <w:tmpl w:val="0000001A"/>
    <w:name w:val="WWNum32"/>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26">
    <w:nsid w:val="0000001B"/>
    <w:multiLevelType w:val="multilevel"/>
    <w:tmpl w:val="0000001B"/>
    <w:name w:val="WWNum33"/>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27">
    <w:nsid w:val="0000001C"/>
    <w:multiLevelType w:val="multilevel"/>
    <w:tmpl w:val="0000001C"/>
    <w:name w:val="WWNum34"/>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28">
    <w:nsid w:val="0000001D"/>
    <w:multiLevelType w:val="multilevel"/>
    <w:tmpl w:val="0000001D"/>
    <w:name w:val="WWNum35"/>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29">
    <w:nsid w:val="0000001E"/>
    <w:multiLevelType w:val="multilevel"/>
    <w:tmpl w:val="0000001E"/>
    <w:name w:val="WWNum36"/>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30">
    <w:nsid w:val="0000001F"/>
    <w:multiLevelType w:val="multilevel"/>
    <w:tmpl w:val="0000001F"/>
    <w:name w:val="WWNum37"/>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31">
    <w:nsid w:val="00000020"/>
    <w:multiLevelType w:val="multilevel"/>
    <w:tmpl w:val="00000020"/>
    <w:name w:val="WWNum38"/>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32">
    <w:nsid w:val="00000021"/>
    <w:multiLevelType w:val="multilevel"/>
    <w:tmpl w:val="00000021"/>
    <w:name w:val="WWNum41"/>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0"/>
        </w:tabs>
        <w:ind w:left="10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17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24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0"/>
        </w:tabs>
        <w:ind w:left="318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9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46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0"/>
        </w:tabs>
        <w:ind w:left="53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60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33">
    <w:nsid w:val="00000022"/>
    <w:multiLevelType w:val="multilevel"/>
    <w:tmpl w:val="00000022"/>
    <w:name w:val="WWNum42"/>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0"/>
        </w:tabs>
        <w:ind w:left="10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17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24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0"/>
        </w:tabs>
        <w:ind w:left="318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9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46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0"/>
        </w:tabs>
        <w:ind w:left="53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60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34">
    <w:nsid w:val="00000023"/>
    <w:multiLevelType w:val="multilevel"/>
    <w:tmpl w:val="00000023"/>
    <w:name w:val="WWNum43"/>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0"/>
        </w:tabs>
        <w:ind w:left="10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17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24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0"/>
        </w:tabs>
        <w:ind w:left="318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9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46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0"/>
        </w:tabs>
        <w:ind w:left="53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60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35">
    <w:nsid w:val="00000024"/>
    <w:multiLevelType w:val="multilevel"/>
    <w:tmpl w:val="00000024"/>
    <w:name w:val="WWNum44"/>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0"/>
        </w:tabs>
        <w:ind w:left="10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17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24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0"/>
        </w:tabs>
        <w:ind w:left="318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9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46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0"/>
        </w:tabs>
        <w:ind w:left="53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60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36">
    <w:nsid w:val="00000025"/>
    <w:multiLevelType w:val="multilevel"/>
    <w:tmpl w:val="00000025"/>
    <w:name w:val="WWNum45"/>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0"/>
        </w:tabs>
        <w:ind w:left="10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17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24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0"/>
        </w:tabs>
        <w:ind w:left="318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9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46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0"/>
        </w:tabs>
        <w:ind w:left="53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60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37">
    <w:nsid w:val="00000026"/>
    <w:multiLevelType w:val="multilevel"/>
    <w:tmpl w:val="00000026"/>
    <w:name w:val="WWNum48"/>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0"/>
        </w:tabs>
        <w:ind w:left="10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17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24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0"/>
        </w:tabs>
        <w:ind w:left="318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9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46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0"/>
        </w:tabs>
        <w:ind w:left="53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60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38">
    <w:nsid w:val="00000027"/>
    <w:multiLevelType w:val="multilevel"/>
    <w:tmpl w:val="00000027"/>
    <w:name w:val="WWNum49"/>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0"/>
        </w:tabs>
        <w:ind w:left="10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17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24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0"/>
        </w:tabs>
        <w:ind w:left="318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9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46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0"/>
        </w:tabs>
        <w:ind w:left="53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60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39">
    <w:nsid w:val="00000028"/>
    <w:multiLevelType w:val="multilevel"/>
    <w:tmpl w:val="00000028"/>
    <w:name w:val="WWNum50"/>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0"/>
        </w:tabs>
        <w:ind w:left="10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17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24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0"/>
        </w:tabs>
        <w:ind w:left="318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9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46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0"/>
        </w:tabs>
        <w:ind w:left="53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60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40">
    <w:nsid w:val="00000029"/>
    <w:multiLevelType w:val="multilevel"/>
    <w:tmpl w:val="00000029"/>
    <w:name w:val="WWNum51"/>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0"/>
        </w:tabs>
        <w:ind w:left="10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17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24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0"/>
        </w:tabs>
        <w:ind w:left="318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9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46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0"/>
        </w:tabs>
        <w:ind w:left="53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60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41">
    <w:nsid w:val="0000002A"/>
    <w:multiLevelType w:val="multilevel"/>
    <w:tmpl w:val="0000002A"/>
    <w:name w:val="WWNum52"/>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0"/>
        </w:tabs>
        <w:ind w:left="10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17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24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0"/>
        </w:tabs>
        <w:ind w:left="318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9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46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0"/>
        </w:tabs>
        <w:ind w:left="53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60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42">
    <w:nsid w:val="0000002B"/>
    <w:multiLevelType w:val="multilevel"/>
    <w:tmpl w:val="0000002B"/>
    <w:name w:val="WWNum53"/>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0"/>
        </w:tabs>
        <w:ind w:left="10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17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24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0"/>
        </w:tabs>
        <w:ind w:left="318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9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46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0"/>
        </w:tabs>
        <w:ind w:left="53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60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43">
    <w:nsid w:val="0000002C"/>
    <w:multiLevelType w:val="multilevel"/>
    <w:tmpl w:val="0000002C"/>
    <w:name w:val="WWNum54"/>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0"/>
        </w:tabs>
        <w:ind w:left="10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17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24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0"/>
        </w:tabs>
        <w:ind w:left="318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9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46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0"/>
        </w:tabs>
        <w:ind w:left="53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60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44">
    <w:nsid w:val="0000002D"/>
    <w:multiLevelType w:val="multilevel"/>
    <w:tmpl w:val="0000002D"/>
    <w:name w:val="WWNum57"/>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0"/>
        </w:tabs>
        <w:ind w:left="10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17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24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0"/>
        </w:tabs>
        <w:ind w:left="318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9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46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0"/>
        </w:tabs>
        <w:ind w:left="53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60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45">
    <w:nsid w:val="0000002E"/>
    <w:multiLevelType w:val="multilevel"/>
    <w:tmpl w:val="0000002E"/>
    <w:name w:val="WWNum58"/>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0"/>
        </w:tabs>
        <w:ind w:left="10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17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24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0"/>
        </w:tabs>
        <w:ind w:left="318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9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46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0"/>
        </w:tabs>
        <w:ind w:left="53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60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46">
    <w:nsid w:val="0000002F"/>
    <w:multiLevelType w:val="multilevel"/>
    <w:tmpl w:val="0000002F"/>
    <w:name w:val="WWNum59"/>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0"/>
        </w:tabs>
        <w:ind w:left="10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17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24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0"/>
        </w:tabs>
        <w:ind w:left="318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9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46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0"/>
        </w:tabs>
        <w:ind w:left="53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60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47">
    <w:nsid w:val="00000030"/>
    <w:multiLevelType w:val="multilevel"/>
    <w:tmpl w:val="00000030"/>
    <w:name w:val="WWNum62"/>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0"/>
        </w:tabs>
        <w:ind w:left="10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17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24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0"/>
        </w:tabs>
        <w:ind w:left="318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9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46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0"/>
        </w:tabs>
        <w:ind w:left="53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60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48">
    <w:nsid w:val="00000031"/>
    <w:multiLevelType w:val="multilevel"/>
    <w:tmpl w:val="00000031"/>
    <w:name w:val="WWNum63"/>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0"/>
        </w:tabs>
        <w:ind w:left="10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17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24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0"/>
        </w:tabs>
        <w:ind w:left="318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9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462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0"/>
        </w:tabs>
        <w:ind w:left="534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606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49">
    <w:nsid w:val="00000032"/>
    <w:multiLevelType w:val="multilevel"/>
    <w:tmpl w:val="00000032"/>
    <w:name w:val="WWNum64"/>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50">
    <w:nsid w:val="00000033"/>
    <w:multiLevelType w:val="multilevel"/>
    <w:tmpl w:val="00000033"/>
    <w:name w:val="WWNum65"/>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51">
    <w:nsid w:val="00000034"/>
    <w:multiLevelType w:val="multilevel"/>
    <w:tmpl w:val="00000034"/>
    <w:name w:val="WWNum66"/>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52">
    <w:nsid w:val="00000035"/>
    <w:multiLevelType w:val="multilevel"/>
    <w:tmpl w:val="00000035"/>
    <w:name w:val="WWNum67"/>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53">
    <w:nsid w:val="00000036"/>
    <w:multiLevelType w:val="multilevel"/>
    <w:tmpl w:val="00000036"/>
    <w:name w:val="WWNum68"/>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54">
    <w:nsid w:val="00000037"/>
    <w:multiLevelType w:val="multilevel"/>
    <w:tmpl w:val="00000037"/>
    <w:name w:val="WWNum69"/>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55">
    <w:nsid w:val="00000038"/>
    <w:multiLevelType w:val="multilevel"/>
    <w:tmpl w:val="00000038"/>
    <w:name w:val="WWNum70"/>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56">
    <w:nsid w:val="00000039"/>
    <w:multiLevelType w:val="multilevel"/>
    <w:tmpl w:val="00000039"/>
    <w:name w:val="WWNum71"/>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57">
    <w:nsid w:val="0000003A"/>
    <w:multiLevelType w:val="multilevel"/>
    <w:tmpl w:val="0000003A"/>
    <w:name w:val="WWNum72"/>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58">
    <w:nsid w:val="0000003B"/>
    <w:multiLevelType w:val="multilevel"/>
    <w:tmpl w:val="0000003B"/>
    <w:name w:val="WWNum73"/>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59">
    <w:nsid w:val="0000003C"/>
    <w:multiLevelType w:val="multilevel"/>
    <w:tmpl w:val="0000003C"/>
    <w:name w:val="WWNum74"/>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60">
    <w:nsid w:val="0000003D"/>
    <w:multiLevelType w:val="multilevel"/>
    <w:tmpl w:val="0000003D"/>
    <w:name w:val="WWNum75"/>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61">
    <w:nsid w:val="0000003E"/>
    <w:multiLevelType w:val="multilevel"/>
    <w:tmpl w:val="0000003E"/>
    <w:name w:val="WWNum76"/>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62">
    <w:nsid w:val="0000003F"/>
    <w:multiLevelType w:val="multilevel"/>
    <w:tmpl w:val="0000003F"/>
    <w:name w:val="WWNum77"/>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63">
    <w:nsid w:val="00000040"/>
    <w:multiLevelType w:val="multilevel"/>
    <w:tmpl w:val="00000040"/>
    <w:name w:val="WWNum78"/>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64">
    <w:nsid w:val="00000041"/>
    <w:multiLevelType w:val="multilevel"/>
    <w:tmpl w:val="00000041"/>
    <w:name w:val="WWNum79"/>
    <w:lvl w:ilvl="0">
      <w:numFmt w:val="bullet"/>
      <w:lvlText w:val="•"/>
      <w:lvlJc w:val="left"/>
      <w:pPr>
        <w:tabs>
          <w:tab w:val="num" w:pos="0"/>
        </w:tabs>
        <w:ind w:left="360" w:hanging="36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0"/>
        </w:tabs>
        <w:ind w:left="300" w:hanging="300"/>
      </w:pPr>
      <w:rPr>
        <w:rFonts w:ascii="Arial" w:hAnsi="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lvl>
  </w:abstractNum>
  <w:abstractNum w:abstractNumId="65">
    <w:nsid w:val="21462BE0"/>
    <w:multiLevelType w:val="hybridMultilevel"/>
    <w:tmpl w:val="F89E54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2F36645D"/>
    <w:multiLevelType w:val="hybridMultilevel"/>
    <w:tmpl w:val="2B604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3A051C76"/>
    <w:multiLevelType w:val="hybridMultilevel"/>
    <w:tmpl w:val="180C0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3B904AED"/>
    <w:multiLevelType w:val="hybridMultilevel"/>
    <w:tmpl w:val="6EB0D0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3E627626"/>
    <w:multiLevelType w:val="hybridMultilevel"/>
    <w:tmpl w:val="09429294"/>
    <w:lvl w:ilvl="0" w:tplc="DAF0E524">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0">
    <w:nsid w:val="57D3112D"/>
    <w:multiLevelType w:val="hybridMultilevel"/>
    <w:tmpl w:val="18AA9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D6A7D20"/>
    <w:multiLevelType w:val="hybridMultilevel"/>
    <w:tmpl w:val="FECA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C373E73"/>
    <w:multiLevelType w:val="hybridMultilevel"/>
    <w:tmpl w:val="163ECF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7"/>
  </w:num>
  <w:num w:numId="67">
    <w:abstractNumId w:val="68"/>
  </w:num>
  <w:num w:numId="68">
    <w:abstractNumId w:val="72"/>
  </w:num>
  <w:num w:numId="69">
    <w:abstractNumId w:val="65"/>
  </w:num>
  <w:num w:numId="70">
    <w:abstractNumId w:val="71"/>
  </w:num>
  <w:num w:numId="71">
    <w:abstractNumId w:val="66"/>
  </w:num>
  <w:num w:numId="72">
    <w:abstractNumId w:val="70"/>
  </w:num>
  <w:num w:numId="73">
    <w:abstractNumId w:val="6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D0F"/>
    <w:rsid w:val="0000255E"/>
    <w:rsid w:val="00006434"/>
    <w:rsid w:val="000117DF"/>
    <w:rsid w:val="00065235"/>
    <w:rsid w:val="00083ECF"/>
    <w:rsid w:val="000C4D80"/>
    <w:rsid w:val="000F6D8F"/>
    <w:rsid w:val="00124158"/>
    <w:rsid w:val="00124D9B"/>
    <w:rsid w:val="00140699"/>
    <w:rsid w:val="0017317B"/>
    <w:rsid w:val="001E7CC6"/>
    <w:rsid w:val="002031DB"/>
    <w:rsid w:val="00232ADB"/>
    <w:rsid w:val="00233F0F"/>
    <w:rsid w:val="00246D48"/>
    <w:rsid w:val="002E4260"/>
    <w:rsid w:val="002F12C3"/>
    <w:rsid w:val="00304720"/>
    <w:rsid w:val="003204AE"/>
    <w:rsid w:val="00336B51"/>
    <w:rsid w:val="00382EAB"/>
    <w:rsid w:val="00386EFC"/>
    <w:rsid w:val="003A2283"/>
    <w:rsid w:val="003D67AE"/>
    <w:rsid w:val="00444109"/>
    <w:rsid w:val="0047530D"/>
    <w:rsid w:val="004A0D0F"/>
    <w:rsid w:val="004A7D26"/>
    <w:rsid w:val="004C256B"/>
    <w:rsid w:val="004F0147"/>
    <w:rsid w:val="00504FF4"/>
    <w:rsid w:val="00515595"/>
    <w:rsid w:val="005270CC"/>
    <w:rsid w:val="00540968"/>
    <w:rsid w:val="005457C6"/>
    <w:rsid w:val="00552628"/>
    <w:rsid w:val="00552948"/>
    <w:rsid w:val="006207F7"/>
    <w:rsid w:val="0067379B"/>
    <w:rsid w:val="006827FF"/>
    <w:rsid w:val="006D4437"/>
    <w:rsid w:val="006F00A4"/>
    <w:rsid w:val="00723EEA"/>
    <w:rsid w:val="007356FA"/>
    <w:rsid w:val="00761DCD"/>
    <w:rsid w:val="00780B54"/>
    <w:rsid w:val="007A318C"/>
    <w:rsid w:val="007A6227"/>
    <w:rsid w:val="007C1F3F"/>
    <w:rsid w:val="007D7184"/>
    <w:rsid w:val="0085199D"/>
    <w:rsid w:val="00855D8F"/>
    <w:rsid w:val="008E4191"/>
    <w:rsid w:val="008E688A"/>
    <w:rsid w:val="008F551D"/>
    <w:rsid w:val="008F7904"/>
    <w:rsid w:val="00950B87"/>
    <w:rsid w:val="00975B36"/>
    <w:rsid w:val="009805B1"/>
    <w:rsid w:val="0099147E"/>
    <w:rsid w:val="009E75EF"/>
    <w:rsid w:val="00A2679B"/>
    <w:rsid w:val="00A92D03"/>
    <w:rsid w:val="00AA6216"/>
    <w:rsid w:val="00AD56A3"/>
    <w:rsid w:val="00AE5329"/>
    <w:rsid w:val="00B3572B"/>
    <w:rsid w:val="00B540BF"/>
    <w:rsid w:val="00B822F5"/>
    <w:rsid w:val="00BB01C7"/>
    <w:rsid w:val="00BE159D"/>
    <w:rsid w:val="00C21703"/>
    <w:rsid w:val="00C32C10"/>
    <w:rsid w:val="00C46EA4"/>
    <w:rsid w:val="00C609A0"/>
    <w:rsid w:val="00C91A35"/>
    <w:rsid w:val="00C9488A"/>
    <w:rsid w:val="00C96188"/>
    <w:rsid w:val="00CE5334"/>
    <w:rsid w:val="00CF7F0D"/>
    <w:rsid w:val="00D25479"/>
    <w:rsid w:val="00DB5BF3"/>
    <w:rsid w:val="00DD3CAC"/>
    <w:rsid w:val="00DE6F95"/>
    <w:rsid w:val="00E0241D"/>
    <w:rsid w:val="00E04B56"/>
    <w:rsid w:val="00E26F77"/>
    <w:rsid w:val="00E42450"/>
    <w:rsid w:val="00E87B3A"/>
    <w:rsid w:val="00E9176A"/>
    <w:rsid w:val="00EC6135"/>
    <w:rsid w:val="00EE7007"/>
    <w:rsid w:val="00F3375A"/>
    <w:rsid w:val="00F53787"/>
    <w:rsid w:val="00F5418B"/>
    <w:rsid w:val="00F64E4F"/>
    <w:rsid w:val="00F66BD4"/>
    <w:rsid w:val="00FA67C0"/>
    <w:rsid w:val="00FB2DBD"/>
    <w:rsid w:val="00FC1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B52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F3F"/>
    <w:pPr>
      <w:spacing w:line="100" w:lineRule="atLeast"/>
    </w:pPr>
    <w:rPr>
      <w:rFonts w:eastAsia="Arial Unicode MS"/>
      <w:kern w:val="1"/>
      <w:sz w:val="24"/>
      <w:szCs w:val="24"/>
      <w:u w:color="00000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F551D"/>
    <w:rPr>
      <w:color w:val="000080"/>
      <w:u w:val="single"/>
    </w:rPr>
  </w:style>
  <w:style w:type="character" w:customStyle="1" w:styleId="Link">
    <w:name w:val="Link"/>
    <w:rsid w:val="008F551D"/>
    <w:rPr>
      <w:color w:val="000080"/>
      <w:u w:val="single" w:color="000000"/>
    </w:rPr>
  </w:style>
  <w:style w:type="character" w:customStyle="1" w:styleId="Hyperlink0">
    <w:name w:val="Hyperlink.0"/>
    <w:rsid w:val="008F551D"/>
    <w:rPr>
      <w:color w:val="000000"/>
      <w:u w:val="single" w:color="000000"/>
    </w:rPr>
  </w:style>
  <w:style w:type="character" w:customStyle="1" w:styleId="ListLabel1">
    <w:name w:val="ListLabel 1"/>
    <w:rsid w:val="008F551D"/>
    <w:rPr>
      <w:position w:val="0"/>
      <w:sz w:val="20"/>
      <w:vertAlign w:val="baseline"/>
    </w:rPr>
  </w:style>
  <w:style w:type="character" w:customStyle="1" w:styleId="ListLabel2">
    <w:name w:val="ListLabel 2"/>
    <w:rsid w:val="008F551D"/>
    <w:rPr>
      <w:rFonts w:eastAsia="Arial" w:cs="Arial"/>
      <w:b/>
      <w:bCs/>
      <w:position w:val="0"/>
      <w:sz w:val="20"/>
      <w:vertAlign w:val="baseline"/>
    </w:rPr>
  </w:style>
  <w:style w:type="character" w:customStyle="1" w:styleId="ListLabel3">
    <w:name w:val="ListLabel 3"/>
    <w:rsid w:val="008F551D"/>
    <w:rPr>
      <w:rFonts w:eastAsia="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style>
  <w:style w:type="paragraph" w:customStyle="1" w:styleId="Heading">
    <w:name w:val="Heading"/>
    <w:basedOn w:val="Normal"/>
    <w:next w:val="BodyText"/>
    <w:rsid w:val="008F551D"/>
    <w:pPr>
      <w:keepNext/>
      <w:spacing w:before="240" w:after="120"/>
    </w:pPr>
    <w:rPr>
      <w:rFonts w:ascii="Arial" w:hAnsi="Arial" w:cs="Arial Unicode MS"/>
      <w:sz w:val="28"/>
      <w:szCs w:val="28"/>
    </w:rPr>
  </w:style>
  <w:style w:type="paragraph" w:styleId="BodyText">
    <w:name w:val="Body Text"/>
    <w:basedOn w:val="Normal"/>
    <w:rsid w:val="008F551D"/>
    <w:pPr>
      <w:spacing w:after="120"/>
    </w:pPr>
  </w:style>
  <w:style w:type="paragraph" w:styleId="List">
    <w:name w:val="List"/>
    <w:basedOn w:val="BodyText"/>
    <w:rsid w:val="008F551D"/>
  </w:style>
  <w:style w:type="paragraph" w:styleId="Caption">
    <w:name w:val="caption"/>
    <w:basedOn w:val="Normal"/>
    <w:qFormat/>
    <w:rsid w:val="00F53787"/>
    <w:pPr>
      <w:suppressLineNumbers/>
      <w:spacing w:before="120" w:after="120"/>
    </w:pPr>
    <w:rPr>
      <w:i/>
      <w:iCs/>
    </w:rPr>
  </w:style>
  <w:style w:type="paragraph" w:customStyle="1" w:styleId="Index">
    <w:name w:val="Index"/>
    <w:basedOn w:val="Normal"/>
    <w:rsid w:val="008F551D"/>
    <w:pPr>
      <w:suppressLineNumbers/>
    </w:pPr>
  </w:style>
  <w:style w:type="paragraph" w:customStyle="1" w:styleId="HeaderFooter">
    <w:name w:val="Header &amp; Footer"/>
    <w:rsid w:val="008F551D"/>
    <w:pPr>
      <w:shd w:val="clear" w:color="auto" w:fill="FFFFFF"/>
      <w:tabs>
        <w:tab w:val="right" w:pos="9020"/>
      </w:tabs>
      <w:spacing w:line="100" w:lineRule="atLeast"/>
    </w:pPr>
    <w:rPr>
      <w:rFonts w:ascii="Helvetica" w:eastAsia="Arial Unicode MS" w:hAnsi="Helvetica" w:cs="Arial Unicode MS"/>
      <w:color w:val="000000"/>
      <w:kern w:val="1"/>
      <w:sz w:val="24"/>
      <w:szCs w:val="24"/>
      <w:u w:color="000000"/>
      <w:lang w:val="en-GB" w:eastAsia="hi-IN" w:bidi="hi-IN"/>
    </w:rPr>
  </w:style>
  <w:style w:type="paragraph" w:customStyle="1" w:styleId="Body">
    <w:name w:val="Body"/>
    <w:rsid w:val="008F551D"/>
    <w:pPr>
      <w:widowControl w:val="0"/>
      <w:shd w:val="clear" w:color="auto" w:fill="FFFFFF"/>
      <w:tabs>
        <w:tab w:val="left" w:pos="720"/>
        <w:tab w:val="left" w:pos="1440"/>
        <w:tab w:val="left" w:pos="2160"/>
        <w:tab w:val="center" w:pos="4680"/>
      </w:tabs>
      <w:suppressAutoHyphens/>
      <w:spacing w:line="100" w:lineRule="atLeast"/>
      <w:ind w:left="363"/>
    </w:pPr>
    <w:rPr>
      <w:rFonts w:ascii="Arial" w:eastAsia="Arial Unicode MS" w:hAnsi="Arial" w:cs="Arial Unicode MS"/>
      <w:color w:val="000000"/>
      <w:kern w:val="1"/>
      <w:u w:color="000000"/>
      <w:lang w:eastAsia="hi-IN" w:bidi="hi-IN"/>
    </w:rPr>
  </w:style>
  <w:style w:type="paragraph" w:styleId="ListBullet">
    <w:name w:val="List Bullet"/>
    <w:link w:val="ListBulletChar"/>
    <w:rsid w:val="008F551D"/>
    <w:pPr>
      <w:widowControl w:val="0"/>
      <w:shd w:val="clear" w:color="auto" w:fill="FFFFFF"/>
      <w:tabs>
        <w:tab w:val="left" w:pos="360"/>
        <w:tab w:val="left" w:pos="720"/>
        <w:tab w:val="left" w:pos="1440"/>
        <w:tab w:val="left" w:pos="2160"/>
        <w:tab w:val="center" w:pos="4680"/>
      </w:tabs>
      <w:suppressAutoHyphens/>
      <w:spacing w:line="100" w:lineRule="atLeast"/>
      <w:ind w:left="360" w:hanging="360"/>
      <w:jc w:val="both"/>
    </w:pPr>
    <w:rPr>
      <w:rFonts w:ascii="Arial" w:eastAsia="Arial Unicode MS" w:hAnsi="Arial" w:cs="Arial Unicode MS"/>
      <w:color w:val="000000"/>
      <w:kern w:val="1"/>
      <w:u w:color="000000"/>
      <w:lang w:eastAsia="hi-IN" w:bidi="hi-IN"/>
    </w:rPr>
  </w:style>
  <w:style w:type="paragraph" w:styleId="NoSpacing">
    <w:name w:val="No Spacing"/>
    <w:qFormat/>
    <w:rsid w:val="00F53787"/>
    <w:pPr>
      <w:widowControl w:val="0"/>
      <w:shd w:val="clear" w:color="auto" w:fill="FFFFFF"/>
      <w:tabs>
        <w:tab w:val="left" w:pos="720"/>
        <w:tab w:val="left" w:pos="1440"/>
        <w:tab w:val="left" w:pos="2160"/>
        <w:tab w:val="center" w:pos="4680"/>
      </w:tabs>
      <w:suppressAutoHyphens/>
      <w:spacing w:line="100" w:lineRule="atLeast"/>
      <w:ind w:left="363"/>
    </w:pPr>
    <w:rPr>
      <w:rFonts w:ascii="Arial" w:eastAsia="Arial Unicode MS" w:hAnsi="Arial" w:cs="Arial Unicode MS"/>
      <w:color w:val="000000"/>
      <w:kern w:val="1"/>
      <w:u w:color="000000"/>
      <w:lang w:eastAsia="hi-IN" w:bidi="hi-IN"/>
    </w:rPr>
  </w:style>
  <w:style w:type="paragraph" w:styleId="ListParagraph">
    <w:name w:val="List Paragraph"/>
    <w:qFormat/>
    <w:rsid w:val="00F53787"/>
    <w:pPr>
      <w:widowControl w:val="0"/>
      <w:shd w:val="clear" w:color="auto" w:fill="FFFFFF"/>
      <w:tabs>
        <w:tab w:val="left" w:pos="720"/>
        <w:tab w:val="left" w:pos="1440"/>
        <w:tab w:val="left" w:pos="2160"/>
        <w:tab w:val="center" w:pos="4680"/>
      </w:tabs>
      <w:suppressAutoHyphens/>
      <w:spacing w:line="100" w:lineRule="atLeast"/>
      <w:ind w:left="720"/>
    </w:pPr>
    <w:rPr>
      <w:rFonts w:ascii="Arial" w:eastAsia="Arial Unicode MS" w:hAnsi="Arial" w:cs="Arial Unicode MS"/>
      <w:color w:val="000000"/>
      <w:kern w:val="1"/>
      <w:u w:color="000000"/>
      <w:lang w:eastAsia="hi-IN" w:bidi="hi-IN"/>
    </w:rPr>
  </w:style>
  <w:style w:type="paragraph" w:styleId="Header">
    <w:name w:val="header"/>
    <w:basedOn w:val="Normal"/>
    <w:rsid w:val="008F551D"/>
    <w:pPr>
      <w:suppressLineNumbers/>
      <w:tabs>
        <w:tab w:val="center" w:pos="4819"/>
        <w:tab w:val="right" w:pos="9638"/>
      </w:tabs>
    </w:pPr>
  </w:style>
  <w:style w:type="paragraph" w:styleId="Footer">
    <w:name w:val="footer"/>
    <w:basedOn w:val="Normal"/>
    <w:rsid w:val="008F551D"/>
    <w:pPr>
      <w:suppressLineNumbers/>
      <w:tabs>
        <w:tab w:val="center" w:pos="4819"/>
        <w:tab w:val="right" w:pos="9638"/>
      </w:tabs>
    </w:pPr>
  </w:style>
  <w:style w:type="paragraph" w:customStyle="1" w:styleId="Style1">
    <w:name w:val="Style1"/>
    <w:basedOn w:val="ListBullet"/>
    <w:link w:val="Style1Char"/>
    <w:qFormat/>
    <w:rsid w:val="008F7904"/>
    <w:pPr>
      <w:numPr>
        <w:numId w:val="20"/>
      </w:numPr>
      <w:jc w:val="left"/>
    </w:pPr>
  </w:style>
  <w:style w:type="paragraph" w:customStyle="1" w:styleId="Saurabh">
    <w:name w:val="Saurabh"/>
    <w:basedOn w:val="Style1"/>
    <w:link w:val="SaurabhChar"/>
    <w:qFormat/>
    <w:rsid w:val="008F7904"/>
  </w:style>
  <w:style w:type="character" w:customStyle="1" w:styleId="ListBulletChar">
    <w:name w:val="List Bullet Char"/>
    <w:link w:val="ListBullet"/>
    <w:rsid w:val="008F7904"/>
    <w:rPr>
      <w:rFonts w:ascii="Arial" w:eastAsia="Arial Unicode MS" w:hAnsi="Arial" w:cs="Arial Unicode MS"/>
      <w:color w:val="000000"/>
      <w:kern w:val="1"/>
      <w:u w:color="000000"/>
      <w:shd w:val="clear" w:color="auto" w:fill="FFFFFF"/>
      <w:lang w:val="en-US" w:eastAsia="hi-IN" w:bidi="hi-IN"/>
    </w:rPr>
  </w:style>
  <w:style w:type="character" w:customStyle="1" w:styleId="Style1Char">
    <w:name w:val="Style1 Char"/>
    <w:basedOn w:val="ListBulletChar"/>
    <w:link w:val="Style1"/>
    <w:rsid w:val="008F7904"/>
    <w:rPr>
      <w:rFonts w:ascii="Arial" w:eastAsia="Arial Unicode MS" w:hAnsi="Arial" w:cs="Arial Unicode MS"/>
      <w:color w:val="000000"/>
      <w:kern w:val="1"/>
      <w:u w:color="000000"/>
      <w:shd w:val="clear" w:color="auto" w:fill="FFFFFF"/>
      <w:lang w:val="en-US" w:eastAsia="hi-IN" w:bidi="hi-IN"/>
    </w:rPr>
  </w:style>
  <w:style w:type="paragraph" w:customStyle="1" w:styleId="Style2header">
    <w:name w:val="Style2_header"/>
    <w:basedOn w:val="Normal"/>
    <w:link w:val="Style2headerChar"/>
    <w:qFormat/>
    <w:rsid w:val="00124158"/>
    <w:rPr>
      <w:rFonts w:ascii="Arial" w:hAnsi="Arial" w:cs="Arial"/>
      <w:b/>
      <w:sz w:val="20"/>
      <w:szCs w:val="20"/>
    </w:rPr>
  </w:style>
  <w:style w:type="character" w:customStyle="1" w:styleId="SaurabhChar">
    <w:name w:val="Saurabh Char"/>
    <w:basedOn w:val="Style1Char"/>
    <w:link w:val="Saurabh"/>
    <w:rsid w:val="008F7904"/>
    <w:rPr>
      <w:rFonts w:ascii="Arial" w:eastAsia="Arial Unicode MS" w:hAnsi="Arial" w:cs="Arial Unicode MS"/>
      <w:color w:val="000000"/>
      <w:kern w:val="1"/>
      <w:u w:color="000000"/>
      <w:shd w:val="clear" w:color="auto" w:fill="FFFFFF"/>
      <w:lang w:val="en-US" w:eastAsia="hi-IN" w:bidi="hi-IN"/>
    </w:rPr>
  </w:style>
  <w:style w:type="character" w:customStyle="1" w:styleId="Style2headerChar">
    <w:name w:val="Style2_header Char"/>
    <w:basedOn w:val="DefaultParagraphFont"/>
    <w:link w:val="Style2header"/>
    <w:rsid w:val="00124158"/>
    <w:rPr>
      <w:rFonts w:ascii="Arial" w:eastAsia="Arial Unicode MS" w:hAnsi="Arial" w:cs="Arial"/>
      <w:b/>
      <w:kern w:val="1"/>
      <w:u w:color="000000"/>
      <w:lang w:eastAsia="ar-SA"/>
    </w:rPr>
  </w:style>
  <w:style w:type="paragraph" w:customStyle="1" w:styleId="Default">
    <w:name w:val="Default"/>
    <w:rsid w:val="00304720"/>
    <w:pPr>
      <w:autoSpaceDE w:val="0"/>
      <w:autoSpaceDN w:val="0"/>
      <w:adjustRightInd w:val="0"/>
    </w:pPr>
    <w:rPr>
      <w:rFonts w:ascii="Trebuchet MS" w:hAnsi="Trebuchet MS" w:cs="Trebuchet MS"/>
      <w:color w:val="000000"/>
      <w:sz w:val="24"/>
      <w:szCs w:val="24"/>
    </w:rPr>
  </w:style>
  <w:style w:type="paragraph" w:customStyle="1" w:styleId="Responsiblities">
    <w:name w:val="Responsiblities"/>
    <w:basedOn w:val="ListBullet"/>
    <w:qFormat/>
    <w:rsid w:val="00444109"/>
    <w:pPr>
      <w:numPr>
        <w:numId w:val="16"/>
      </w:numPr>
    </w:pPr>
    <w:rPr>
      <w:rFonts w:asciiTheme="minorHAnsi"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F3F"/>
    <w:pPr>
      <w:spacing w:line="100" w:lineRule="atLeast"/>
    </w:pPr>
    <w:rPr>
      <w:rFonts w:eastAsia="Arial Unicode MS"/>
      <w:kern w:val="1"/>
      <w:sz w:val="24"/>
      <w:szCs w:val="24"/>
      <w:u w:color="00000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F551D"/>
    <w:rPr>
      <w:color w:val="000080"/>
      <w:u w:val="single"/>
    </w:rPr>
  </w:style>
  <w:style w:type="character" w:customStyle="1" w:styleId="Link">
    <w:name w:val="Link"/>
    <w:rsid w:val="008F551D"/>
    <w:rPr>
      <w:color w:val="000080"/>
      <w:u w:val="single" w:color="000000"/>
    </w:rPr>
  </w:style>
  <w:style w:type="character" w:customStyle="1" w:styleId="Hyperlink0">
    <w:name w:val="Hyperlink.0"/>
    <w:rsid w:val="008F551D"/>
    <w:rPr>
      <w:color w:val="000000"/>
      <w:u w:val="single" w:color="000000"/>
    </w:rPr>
  </w:style>
  <w:style w:type="character" w:customStyle="1" w:styleId="ListLabel1">
    <w:name w:val="ListLabel 1"/>
    <w:rsid w:val="008F551D"/>
    <w:rPr>
      <w:position w:val="0"/>
      <w:sz w:val="20"/>
      <w:vertAlign w:val="baseline"/>
    </w:rPr>
  </w:style>
  <w:style w:type="character" w:customStyle="1" w:styleId="ListLabel2">
    <w:name w:val="ListLabel 2"/>
    <w:rsid w:val="008F551D"/>
    <w:rPr>
      <w:rFonts w:eastAsia="Arial" w:cs="Arial"/>
      <w:b/>
      <w:bCs/>
      <w:position w:val="0"/>
      <w:sz w:val="20"/>
      <w:vertAlign w:val="baseline"/>
    </w:rPr>
  </w:style>
  <w:style w:type="character" w:customStyle="1" w:styleId="ListLabel3">
    <w:name w:val="ListLabel 3"/>
    <w:rsid w:val="008F551D"/>
    <w:rPr>
      <w:rFonts w:eastAsia="Arial" w:cs="Arial"/>
      <w:caps w:val="0"/>
      <w:smallCaps w:val="0"/>
      <w:strike w:val="0"/>
      <w:dstrike w:val="0"/>
      <w:color w:val="000000"/>
      <w:spacing w:val="0"/>
      <w:kern w:val="1"/>
      <w:position w:val="0"/>
      <w:sz w:val="20"/>
      <w:szCs w:val="20"/>
      <w:u w:val="none" w:color="000000"/>
      <w:vertAlign w:val="baseline"/>
      <w:lang w:val="en-US"/>
      <w14:textOutline w14:w="0" w14:cap="rnd" w14:cmpd="sng" w14:algn="ctr">
        <w14:noFill/>
        <w14:prstDash w14:val="solid"/>
        <w14:bevel/>
      </w14:textOutline>
    </w:rPr>
  </w:style>
  <w:style w:type="paragraph" w:customStyle="1" w:styleId="Heading">
    <w:name w:val="Heading"/>
    <w:basedOn w:val="Normal"/>
    <w:next w:val="BodyText"/>
    <w:rsid w:val="008F551D"/>
    <w:pPr>
      <w:keepNext/>
      <w:spacing w:before="240" w:after="120"/>
    </w:pPr>
    <w:rPr>
      <w:rFonts w:ascii="Arial" w:hAnsi="Arial" w:cs="Arial Unicode MS"/>
      <w:sz w:val="28"/>
      <w:szCs w:val="28"/>
    </w:rPr>
  </w:style>
  <w:style w:type="paragraph" w:styleId="BodyText">
    <w:name w:val="Body Text"/>
    <w:basedOn w:val="Normal"/>
    <w:rsid w:val="008F551D"/>
    <w:pPr>
      <w:spacing w:after="120"/>
    </w:pPr>
  </w:style>
  <w:style w:type="paragraph" w:styleId="List">
    <w:name w:val="List"/>
    <w:basedOn w:val="BodyText"/>
    <w:rsid w:val="008F551D"/>
  </w:style>
  <w:style w:type="paragraph" w:styleId="Caption">
    <w:name w:val="caption"/>
    <w:basedOn w:val="Normal"/>
    <w:qFormat/>
    <w:rsid w:val="00F53787"/>
    <w:pPr>
      <w:suppressLineNumbers/>
      <w:spacing w:before="120" w:after="120"/>
    </w:pPr>
    <w:rPr>
      <w:i/>
      <w:iCs/>
    </w:rPr>
  </w:style>
  <w:style w:type="paragraph" w:customStyle="1" w:styleId="Index">
    <w:name w:val="Index"/>
    <w:basedOn w:val="Normal"/>
    <w:rsid w:val="008F551D"/>
    <w:pPr>
      <w:suppressLineNumbers/>
    </w:pPr>
  </w:style>
  <w:style w:type="paragraph" w:customStyle="1" w:styleId="HeaderFooter">
    <w:name w:val="Header &amp; Footer"/>
    <w:rsid w:val="008F551D"/>
    <w:pPr>
      <w:shd w:val="clear" w:color="auto" w:fill="FFFFFF"/>
      <w:tabs>
        <w:tab w:val="right" w:pos="9020"/>
      </w:tabs>
      <w:spacing w:line="100" w:lineRule="atLeast"/>
    </w:pPr>
    <w:rPr>
      <w:rFonts w:ascii="Helvetica" w:eastAsia="Arial Unicode MS" w:hAnsi="Helvetica" w:cs="Arial Unicode MS"/>
      <w:color w:val="000000"/>
      <w:kern w:val="1"/>
      <w:sz w:val="24"/>
      <w:szCs w:val="24"/>
      <w:u w:color="000000"/>
      <w:lang w:val="en-GB" w:eastAsia="hi-IN" w:bidi="hi-IN"/>
    </w:rPr>
  </w:style>
  <w:style w:type="paragraph" w:customStyle="1" w:styleId="Body">
    <w:name w:val="Body"/>
    <w:rsid w:val="008F551D"/>
    <w:pPr>
      <w:widowControl w:val="0"/>
      <w:shd w:val="clear" w:color="auto" w:fill="FFFFFF"/>
      <w:tabs>
        <w:tab w:val="left" w:pos="720"/>
        <w:tab w:val="left" w:pos="1440"/>
        <w:tab w:val="left" w:pos="2160"/>
        <w:tab w:val="center" w:pos="4680"/>
      </w:tabs>
      <w:suppressAutoHyphens/>
      <w:spacing w:line="100" w:lineRule="atLeast"/>
      <w:ind w:left="363"/>
    </w:pPr>
    <w:rPr>
      <w:rFonts w:ascii="Arial" w:eastAsia="Arial Unicode MS" w:hAnsi="Arial" w:cs="Arial Unicode MS"/>
      <w:color w:val="000000"/>
      <w:kern w:val="1"/>
      <w:u w:color="000000"/>
      <w:lang w:eastAsia="hi-IN" w:bidi="hi-IN"/>
    </w:rPr>
  </w:style>
  <w:style w:type="paragraph" w:styleId="ListBullet">
    <w:name w:val="List Bullet"/>
    <w:link w:val="ListBulletChar"/>
    <w:rsid w:val="008F551D"/>
    <w:pPr>
      <w:widowControl w:val="0"/>
      <w:shd w:val="clear" w:color="auto" w:fill="FFFFFF"/>
      <w:tabs>
        <w:tab w:val="left" w:pos="360"/>
        <w:tab w:val="left" w:pos="720"/>
        <w:tab w:val="left" w:pos="1440"/>
        <w:tab w:val="left" w:pos="2160"/>
        <w:tab w:val="center" w:pos="4680"/>
      </w:tabs>
      <w:suppressAutoHyphens/>
      <w:spacing w:line="100" w:lineRule="atLeast"/>
      <w:ind w:left="360" w:hanging="360"/>
      <w:jc w:val="both"/>
    </w:pPr>
    <w:rPr>
      <w:rFonts w:ascii="Arial" w:eastAsia="Arial Unicode MS" w:hAnsi="Arial" w:cs="Arial Unicode MS"/>
      <w:color w:val="000000"/>
      <w:kern w:val="1"/>
      <w:u w:color="000000"/>
      <w:lang w:eastAsia="hi-IN" w:bidi="hi-IN"/>
    </w:rPr>
  </w:style>
  <w:style w:type="paragraph" w:styleId="NoSpacing">
    <w:name w:val="No Spacing"/>
    <w:qFormat/>
    <w:rsid w:val="00F53787"/>
    <w:pPr>
      <w:widowControl w:val="0"/>
      <w:shd w:val="clear" w:color="auto" w:fill="FFFFFF"/>
      <w:tabs>
        <w:tab w:val="left" w:pos="720"/>
        <w:tab w:val="left" w:pos="1440"/>
        <w:tab w:val="left" w:pos="2160"/>
        <w:tab w:val="center" w:pos="4680"/>
      </w:tabs>
      <w:suppressAutoHyphens/>
      <w:spacing w:line="100" w:lineRule="atLeast"/>
      <w:ind w:left="363"/>
    </w:pPr>
    <w:rPr>
      <w:rFonts w:ascii="Arial" w:eastAsia="Arial Unicode MS" w:hAnsi="Arial" w:cs="Arial Unicode MS"/>
      <w:color w:val="000000"/>
      <w:kern w:val="1"/>
      <w:u w:color="000000"/>
      <w:lang w:eastAsia="hi-IN" w:bidi="hi-IN"/>
    </w:rPr>
  </w:style>
  <w:style w:type="paragraph" w:styleId="ListParagraph">
    <w:name w:val="List Paragraph"/>
    <w:qFormat/>
    <w:rsid w:val="00F53787"/>
    <w:pPr>
      <w:widowControl w:val="0"/>
      <w:shd w:val="clear" w:color="auto" w:fill="FFFFFF"/>
      <w:tabs>
        <w:tab w:val="left" w:pos="720"/>
        <w:tab w:val="left" w:pos="1440"/>
        <w:tab w:val="left" w:pos="2160"/>
        <w:tab w:val="center" w:pos="4680"/>
      </w:tabs>
      <w:suppressAutoHyphens/>
      <w:spacing w:line="100" w:lineRule="atLeast"/>
      <w:ind w:left="720"/>
    </w:pPr>
    <w:rPr>
      <w:rFonts w:ascii="Arial" w:eastAsia="Arial Unicode MS" w:hAnsi="Arial" w:cs="Arial Unicode MS"/>
      <w:color w:val="000000"/>
      <w:kern w:val="1"/>
      <w:u w:color="000000"/>
      <w:lang w:eastAsia="hi-IN" w:bidi="hi-IN"/>
    </w:rPr>
  </w:style>
  <w:style w:type="paragraph" w:styleId="Header">
    <w:name w:val="header"/>
    <w:basedOn w:val="Normal"/>
    <w:rsid w:val="008F551D"/>
    <w:pPr>
      <w:suppressLineNumbers/>
      <w:tabs>
        <w:tab w:val="center" w:pos="4819"/>
        <w:tab w:val="right" w:pos="9638"/>
      </w:tabs>
    </w:pPr>
  </w:style>
  <w:style w:type="paragraph" w:styleId="Footer">
    <w:name w:val="footer"/>
    <w:basedOn w:val="Normal"/>
    <w:rsid w:val="008F551D"/>
    <w:pPr>
      <w:suppressLineNumbers/>
      <w:tabs>
        <w:tab w:val="center" w:pos="4819"/>
        <w:tab w:val="right" w:pos="9638"/>
      </w:tabs>
    </w:pPr>
  </w:style>
  <w:style w:type="paragraph" w:customStyle="1" w:styleId="Style1">
    <w:name w:val="Style1"/>
    <w:basedOn w:val="ListBullet"/>
    <w:link w:val="Style1Char"/>
    <w:qFormat/>
    <w:rsid w:val="008F7904"/>
    <w:pPr>
      <w:numPr>
        <w:numId w:val="20"/>
      </w:numPr>
      <w:jc w:val="left"/>
    </w:pPr>
  </w:style>
  <w:style w:type="paragraph" w:customStyle="1" w:styleId="Saurabh">
    <w:name w:val="Saurabh"/>
    <w:basedOn w:val="Style1"/>
    <w:link w:val="SaurabhChar"/>
    <w:qFormat/>
    <w:rsid w:val="008F7904"/>
  </w:style>
  <w:style w:type="character" w:customStyle="1" w:styleId="ListBulletChar">
    <w:name w:val="List Bullet Char"/>
    <w:link w:val="ListBullet"/>
    <w:rsid w:val="008F7904"/>
    <w:rPr>
      <w:rFonts w:ascii="Arial" w:eastAsia="Arial Unicode MS" w:hAnsi="Arial" w:cs="Arial Unicode MS"/>
      <w:color w:val="000000"/>
      <w:kern w:val="1"/>
      <w:u w:color="000000"/>
      <w:shd w:val="clear" w:color="auto" w:fill="FFFFFF"/>
      <w:lang w:val="en-US" w:eastAsia="hi-IN" w:bidi="hi-IN"/>
    </w:rPr>
  </w:style>
  <w:style w:type="character" w:customStyle="1" w:styleId="Style1Char">
    <w:name w:val="Style1 Char"/>
    <w:basedOn w:val="ListBulletChar"/>
    <w:link w:val="Style1"/>
    <w:rsid w:val="008F7904"/>
    <w:rPr>
      <w:rFonts w:ascii="Arial" w:eastAsia="Arial Unicode MS" w:hAnsi="Arial" w:cs="Arial Unicode MS"/>
      <w:color w:val="000000"/>
      <w:kern w:val="1"/>
      <w:u w:color="000000"/>
      <w:shd w:val="clear" w:color="auto" w:fill="FFFFFF"/>
      <w:lang w:val="en-US" w:eastAsia="hi-IN" w:bidi="hi-IN"/>
    </w:rPr>
  </w:style>
  <w:style w:type="paragraph" w:customStyle="1" w:styleId="Style2header">
    <w:name w:val="Style2_header"/>
    <w:basedOn w:val="Normal"/>
    <w:link w:val="Style2headerChar"/>
    <w:qFormat/>
    <w:rsid w:val="00124158"/>
    <w:rPr>
      <w:rFonts w:ascii="Arial" w:hAnsi="Arial" w:cs="Arial"/>
      <w:b/>
      <w:sz w:val="20"/>
      <w:szCs w:val="20"/>
    </w:rPr>
  </w:style>
  <w:style w:type="character" w:customStyle="1" w:styleId="SaurabhChar">
    <w:name w:val="Saurabh Char"/>
    <w:basedOn w:val="Style1Char"/>
    <w:link w:val="Saurabh"/>
    <w:rsid w:val="008F7904"/>
    <w:rPr>
      <w:rFonts w:ascii="Arial" w:eastAsia="Arial Unicode MS" w:hAnsi="Arial" w:cs="Arial Unicode MS"/>
      <w:color w:val="000000"/>
      <w:kern w:val="1"/>
      <w:u w:color="000000"/>
      <w:shd w:val="clear" w:color="auto" w:fill="FFFFFF"/>
      <w:lang w:val="en-US" w:eastAsia="hi-IN" w:bidi="hi-IN"/>
    </w:rPr>
  </w:style>
  <w:style w:type="character" w:customStyle="1" w:styleId="Style2headerChar">
    <w:name w:val="Style2_header Char"/>
    <w:basedOn w:val="DefaultParagraphFont"/>
    <w:link w:val="Style2header"/>
    <w:rsid w:val="00124158"/>
    <w:rPr>
      <w:rFonts w:ascii="Arial" w:eastAsia="Arial Unicode MS" w:hAnsi="Arial" w:cs="Arial"/>
      <w:b/>
      <w:kern w:val="1"/>
      <w:u w:color="000000"/>
      <w:lang w:eastAsia="ar-SA"/>
    </w:rPr>
  </w:style>
  <w:style w:type="paragraph" w:customStyle="1" w:styleId="Default">
    <w:name w:val="Default"/>
    <w:rsid w:val="00304720"/>
    <w:pPr>
      <w:autoSpaceDE w:val="0"/>
      <w:autoSpaceDN w:val="0"/>
      <w:adjustRightInd w:val="0"/>
    </w:pPr>
    <w:rPr>
      <w:rFonts w:ascii="Trebuchet MS" w:hAnsi="Trebuchet MS" w:cs="Trebuchet MS"/>
      <w:color w:val="000000"/>
      <w:sz w:val="24"/>
      <w:szCs w:val="24"/>
    </w:rPr>
  </w:style>
  <w:style w:type="paragraph" w:customStyle="1" w:styleId="Responsiblities">
    <w:name w:val="Responsiblities"/>
    <w:basedOn w:val="ListBullet"/>
    <w:qFormat/>
    <w:rsid w:val="00444109"/>
    <w:pPr>
      <w:numPr>
        <w:numId w:val="16"/>
      </w:numPr>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3928">
      <w:bodyDiv w:val="1"/>
      <w:marLeft w:val="0"/>
      <w:marRight w:val="0"/>
      <w:marTop w:val="0"/>
      <w:marBottom w:val="0"/>
      <w:divBdr>
        <w:top w:val="none" w:sz="0" w:space="0" w:color="auto"/>
        <w:left w:val="none" w:sz="0" w:space="0" w:color="auto"/>
        <w:bottom w:val="none" w:sz="0" w:space="0" w:color="auto"/>
        <w:right w:val="none" w:sz="0" w:space="0" w:color="auto"/>
      </w:divBdr>
    </w:div>
    <w:div w:id="806627440">
      <w:bodyDiv w:val="1"/>
      <w:marLeft w:val="0"/>
      <w:marRight w:val="0"/>
      <w:marTop w:val="0"/>
      <w:marBottom w:val="0"/>
      <w:divBdr>
        <w:top w:val="none" w:sz="0" w:space="0" w:color="auto"/>
        <w:left w:val="none" w:sz="0" w:space="0" w:color="auto"/>
        <w:bottom w:val="none" w:sz="0" w:space="0" w:color="auto"/>
        <w:right w:val="none" w:sz="0" w:space="0" w:color="auto"/>
      </w:divBdr>
    </w:div>
    <w:div w:id="1133215364">
      <w:bodyDiv w:val="1"/>
      <w:marLeft w:val="0"/>
      <w:marRight w:val="0"/>
      <w:marTop w:val="0"/>
      <w:marBottom w:val="0"/>
      <w:divBdr>
        <w:top w:val="none" w:sz="0" w:space="0" w:color="auto"/>
        <w:left w:val="none" w:sz="0" w:space="0" w:color="auto"/>
        <w:bottom w:val="none" w:sz="0" w:space="0" w:color="auto"/>
        <w:right w:val="none" w:sz="0" w:space="0" w:color="auto"/>
      </w:divBdr>
    </w:div>
    <w:div w:id="148597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8C3880-35C0-42D8-9013-E74BB9AAE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Saurabh DWP PEEL PARK CONTROL CENTRE</dc:creator>
  <cp:lastModifiedBy>Kumar, Saurabh X4</cp:lastModifiedBy>
  <cp:revision>5</cp:revision>
  <cp:lastPrinted>2016-05-04T14:29:00Z</cp:lastPrinted>
  <dcterms:created xsi:type="dcterms:W3CDTF">2017-02-13T11:20:00Z</dcterms:created>
  <dcterms:modified xsi:type="dcterms:W3CDTF">2017-02-13T11:22:00Z</dcterms:modified>
</cp:coreProperties>
</file>